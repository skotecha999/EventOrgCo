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04F" w:rsidRDefault="007C3490" w:rsidP="002B280F">
      <w:pPr>
        <w:rPr>
          <w:rFonts w:ascii="Times New Roman" w:hAnsi="Times New Roman" w:cs="Times New Roman"/>
          <w:b/>
          <w:sz w:val="32"/>
          <w:szCs w:val="32"/>
        </w:rPr>
      </w:pPr>
      <w:r>
        <w:rPr>
          <w:rFonts w:ascii="Times New Roman" w:hAnsi="Times New Roman" w:cs="Times New Roman"/>
          <w:b/>
          <w:noProof/>
          <w:sz w:val="32"/>
          <w:szCs w:val="32"/>
          <w:lang w:val="en-GB" w:eastAsia="en-GB"/>
        </w:rPr>
        <w:pict>
          <v:line id="Straight Connector 7" o:spid="_x0000_s1026" style="position:absolute;flip:y;z-index:251676672;visibility:visible;mso-position-horizontal-relative:margin;mso-width-relative:margin;mso-height-relative:margin" from="201.75pt,20.25pt" to="454.15pt,2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" strokecolor="black [3200]" strokeweight="2pt">
            <v:shadow on="t" opacity="24903f" origin=",.5" offset="0,.55556mm"/>
            <w10:wrap anchorx="margin"/>
          </v:line>
        </w:pict>
      </w:r>
      <w:r w:rsidR="002B280F">
        <w:rPr>
          <w:rFonts w:ascii="Times New Roman" w:hAnsi="Times New Roman" w:cs="Times New Roman"/>
          <w:b/>
          <w:sz w:val="32"/>
          <w:szCs w:val="32"/>
        </w:rPr>
        <w:t xml:space="preserve">                                                  </w:t>
      </w:r>
      <w:r w:rsidR="005A1A0D">
        <w:rPr>
          <w:rFonts w:ascii="Times New Roman" w:hAnsi="Times New Roman" w:cs="Times New Roman"/>
          <w:b/>
          <w:sz w:val="32"/>
          <w:szCs w:val="32"/>
        </w:rPr>
        <w:t xml:space="preserve">EVENT </w:t>
      </w:r>
      <w:r w:rsidR="002D22B0">
        <w:rPr>
          <w:rFonts w:ascii="Times New Roman" w:hAnsi="Times New Roman" w:cs="Times New Roman"/>
          <w:b/>
          <w:sz w:val="32"/>
          <w:szCs w:val="32"/>
        </w:rPr>
        <w:t>MANAGEMENT SYSTEM</w:t>
      </w:r>
      <w:r w:rsidR="007C504F">
        <w:rPr>
          <w:rFonts w:ascii="Times New Roman" w:hAnsi="Times New Roman" w:cs="Times New Roman"/>
          <w:b/>
          <w:sz w:val="32"/>
          <w:szCs w:val="32"/>
        </w:rPr>
        <w:br w:type="page"/>
      </w:r>
    </w:p>
    <w:p w:rsidR="002E2ED0" w:rsidRPr="004426B7" w:rsidRDefault="002E2ED0" w:rsidP="00714724">
      <w:pPr>
        <w:spacing w:line="360" w:lineRule="auto"/>
        <w:rPr>
          <w:rFonts w:ascii="Times New Roman" w:hAnsi="Times New Roman" w:cs="Times New Roman"/>
          <w:b/>
          <w:sz w:val="32"/>
          <w:szCs w:val="32"/>
        </w:rPr>
      </w:pPr>
      <w:r w:rsidRPr="004426B7">
        <w:rPr>
          <w:rFonts w:ascii="Times New Roman" w:hAnsi="Times New Roman" w:cs="Times New Roman"/>
          <w:b/>
          <w:sz w:val="32"/>
          <w:szCs w:val="32"/>
        </w:rPr>
        <w:lastRenderedPageBreak/>
        <w:t>CHAPTER 1</w:t>
      </w:r>
    </w:p>
    <w:p w:rsidR="002E2ED0" w:rsidRPr="00E41933" w:rsidRDefault="003E404B" w:rsidP="00851E89">
      <w:pPr>
        <w:spacing w:line="360" w:lineRule="auto"/>
        <w:jc w:val="center"/>
        <w:rPr>
          <w:rFonts w:ascii="Times New Roman" w:hAnsi="Times New Roman" w:cs="Times New Roman"/>
          <w:b/>
          <w:sz w:val="32"/>
          <w:szCs w:val="32"/>
        </w:rPr>
      </w:pPr>
      <w:r w:rsidRPr="00E41933">
        <w:rPr>
          <w:rFonts w:ascii="Times New Roman" w:hAnsi="Times New Roman" w:cs="Times New Roman"/>
          <w:b/>
          <w:sz w:val="32"/>
          <w:szCs w:val="32"/>
        </w:rPr>
        <w:t>INTRODUCTION</w:t>
      </w:r>
    </w:p>
    <w:p w:rsidR="005172B0" w:rsidRPr="005172B0" w:rsidRDefault="005172B0" w:rsidP="00851E89">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1.1 Vision</w:t>
      </w:r>
    </w:p>
    <w:p w:rsidR="00866AD9" w:rsidRPr="002F0DDA" w:rsidRDefault="002F0DDA" w:rsidP="002F0DDA">
      <w:pPr>
        <w:widowControl w:val="0"/>
        <w:autoSpaceDE w:val="0"/>
        <w:autoSpaceDN w:val="0"/>
        <w:adjustRightInd w:val="0"/>
        <w:spacing w:line="360" w:lineRule="auto"/>
        <w:jc w:val="both"/>
        <w:rPr>
          <w:rFonts w:ascii="Times New Roman" w:hAnsi="Times New Roman" w:cs="Times New Roman"/>
          <w:sz w:val="24"/>
          <w:szCs w:val="24"/>
        </w:rPr>
      </w:pPr>
      <w:r w:rsidRPr="002F0DDA">
        <w:rPr>
          <w:rFonts w:ascii="Times New Roman" w:hAnsi="Times New Roman" w:cs="Times New Roman"/>
          <w:sz w:val="24"/>
          <w:szCs w:val="24"/>
        </w:rPr>
        <w:t xml:space="preserve">Event management is the application of project management to the creation and development of large-scale events such as festivals, conferences, ceremonies, weddings, formal parties, concerts, or conventions. </w:t>
      </w:r>
      <w:r w:rsidR="00A161F6" w:rsidRPr="00A161F6">
        <w:rPr>
          <w:rFonts w:ascii="Times New Roman" w:eastAsia="Times New Roman" w:hAnsi="Times New Roman" w:cs="Times New Roman"/>
          <w:color w:val="222222"/>
          <w:sz w:val="24"/>
          <w:szCs w:val="24"/>
        </w:rPr>
        <w:t>Event management involves studying the intricacies of the brand, identifying the target audience, devising the event concept, planning the logistics and</w:t>
      </w:r>
      <w:r w:rsidR="00A161F6" w:rsidRPr="00A161F6">
        <w:rPr>
          <w:rFonts w:ascii="Times New Roman" w:eastAsia="Times New Roman" w:hAnsi="Times New Roman" w:cs="Times New Roman"/>
          <w:b/>
          <w:bCs/>
          <w:color w:val="222222"/>
          <w:sz w:val="24"/>
          <w:szCs w:val="24"/>
        </w:rPr>
        <w:t xml:space="preserve"> </w:t>
      </w:r>
      <w:r w:rsidR="00A161F6" w:rsidRPr="00A161F6">
        <w:rPr>
          <w:rFonts w:ascii="Times New Roman" w:eastAsia="Times New Roman" w:hAnsi="Times New Roman" w:cs="Times New Roman"/>
          <w:color w:val="222222"/>
          <w:sz w:val="24"/>
          <w:szCs w:val="24"/>
        </w:rPr>
        <w:t>coordinating the technical aspects before actually launching the event.</w:t>
      </w:r>
      <w:r w:rsidR="00A161F6">
        <w:rPr>
          <w:rFonts w:ascii="Times New Roman" w:eastAsia="Times New Roman" w:hAnsi="Times New Roman" w:cs="Times New Roman"/>
          <w:color w:val="222222"/>
          <w:sz w:val="24"/>
          <w:szCs w:val="24"/>
        </w:rPr>
        <w:t xml:space="preserve"> </w:t>
      </w:r>
      <w:r w:rsidR="005172B0">
        <w:rPr>
          <w:rFonts w:ascii="Times New Roman" w:hAnsi="Times New Roman" w:cs="Times New Roman"/>
          <w:sz w:val="24"/>
          <w:szCs w:val="24"/>
        </w:rPr>
        <w:t>The purpose of the management system is to help the agency keep t</w:t>
      </w:r>
      <w:r w:rsidR="00A161F6">
        <w:rPr>
          <w:rFonts w:ascii="Times New Roman" w:hAnsi="Times New Roman" w:cs="Times New Roman"/>
          <w:sz w:val="24"/>
          <w:szCs w:val="24"/>
        </w:rPr>
        <w:t>rack of all the clients</w:t>
      </w:r>
      <w:r w:rsidR="005172B0">
        <w:rPr>
          <w:rFonts w:ascii="Times New Roman" w:hAnsi="Times New Roman" w:cs="Times New Roman"/>
          <w:sz w:val="24"/>
          <w:szCs w:val="24"/>
        </w:rPr>
        <w:t>,</w:t>
      </w:r>
      <w:r w:rsidR="00A161F6">
        <w:rPr>
          <w:rFonts w:ascii="Times New Roman" w:hAnsi="Times New Roman" w:cs="Times New Roman"/>
          <w:sz w:val="24"/>
          <w:szCs w:val="24"/>
        </w:rPr>
        <w:t xml:space="preserve"> sponsors, employees</w:t>
      </w:r>
      <w:r w:rsidR="005172B0">
        <w:rPr>
          <w:rFonts w:ascii="Times New Roman" w:hAnsi="Times New Roman" w:cs="Times New Roman"/>
          <w:sz w:val="24"/>
          <w:szCs w:val="24"/>
        </w:rPr>
        <w:t xml:space="preserve"> their details and manage the </w:t>
      </w:r>
      <w:r w:rsidR="00A161F6">
        <w:rPr>
          <w:rFonts w:ascii="Times New Roman" w:hAnsi="Times New Roman" w:cs="Times New Roman"/>
          <w:sz w:val="24"/>
          <w:szCs w:val="24"/>
        </w:rPr>
        <w:t>events</w:t>
      </w:r>
      <w:r w:rsidR="005172B0">
        <w:rPr>
          <w:rFonts w:ascii="Times New Roman" w:hAnsi="Times New Roman" w:cs="Times New Roman"/>
          <w:sz w:val="24"/>
          <w:szCs w:val="24"/>
        </w:rPr>
        <w:t xml:space="preserve">. This software covers all the functionality related to </w:t>
      </w:r>
      <w:r w:rsidR="00A161F6">
        <w:rPr>
          <w:rFonts w:ascii="Times New Roman" w:hAnsi="Times New Roman" w:cs="Times New Roman"/>
          <w:sz w:val="24"/>
          <w:szCs w:val="24"/>
        </w:rPr>
        <w:t>events, their vendors, advertisers</w:t>
      </w:r>
      <w:r w:rsidR="005172B0">
        <w:rPr>
          <w:rFonts w:ascii="Times New Roman" w:hAnsi="Times New Roman" w:cs="Times New Roman"/>
          <w:sz w:val="24"/>
          <w:szCs w:val="24"/>
        </w:rPr>
        <w:t xml:space="preserve"> etc. This system will take the operations of </w:t>
      </w:r>
      <w:r w:rsidR="00A161F6">
        <w:rPr>
          <w:rFonts w:ascii="Times New Roman" w:hAnsi="Times New Roman" w:cs="Times New Roman"/>
          <w:sz w:val="24"/>
          <w:szCs w:val="24"/>
        </w:rPr>
        <w:t xml:space="preserve">event management </w:t>
      </w:r>
      <w:r w:rsidR="005172B0">
        <w:rPr>
          <w:rFonts w:ascii="Times New Roman" w:hAnsi="Times New Roman" w:cs="Times New Roman"/>
          <w:sz w:val="24"/>
          <w:szCs w:val="24"/>
        </w:rPr>
        <w:t>to an upper level by providing faster access to data and allowing addition</w:t>
      </w:r>
      <w:r w:rsidR="00A161F6">
        <w:rPr>
          <w:rFonts w:ascii="Times New Roman" w:hAnsi="Times New Roman" w:cs="Times New Roman"/>
          <w:sz w:val="24"/>
          <w:szCs w:val="24"/>
        </w:rPr>
        <w:t>, modification</w:t>
      </w:r>
      <w:r w:rsidR="005172B0">
        <w:rPr>
          <w:rFonts w:ascii="Times New Roman" w:hAnsi="Times New Roman" w:cs="Times New Roman"/>
          <w:sz w:val="24"/>
          <w:szCs w:val="24"/>
        </w:rPr>
        <w:t xml:space="preserve"> and deletion of data in a very systematic and reliable manner.</w:t>
      </w:r>
    </w:p>
    <w:p w:rsidR="00A161F6" w:rsidRDefault="00A161F6" w:rsidP="00714724">
      <w:pPr>
        <w:spacing w:line="360" w:lineRule="auto"/>
        <w:jc w:val="both"/>
        <w:rPr>
          <w:rFonts w:ascii="Times New Roman" w:hAnsi="Times New Roman" w:cs="Times New Roman"/>
          <w:b/>
          <w:bCs/>
          <w:sz w:val="32"/>
          <w:szCs w:val="32"/>
        </w:rPr>
      </w:pPr>
    </w:p>
    <w:p w:rsidR="00FC3FB7" w:rsidRDefault="00FC3FB7" w:rsidP="00714724">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1.2 Scope</w:t>
      </w:r>
    </w:p>
    <w:p w:rsidR="00FC3FB7" w:rsidRDefault="00FC3FB7" w:rsidP="00714724">
      <w:pPr>
        <w:spacing w:line="360" w:lineRule="auto"/>
        <w:jc w:val="both"/>
        <w:rPr>
          <w:rFonts w:ascii="Times New Roman" w:hAnsi="Times New Roman" w:cs="Times New Roman"/>
          <w:sz w:val="24"/>
          <w:szCs w:val="24"/>
        </w:rPr>
      </w:pPr>
      <w:r>
        <w:rPr>
          <w:rFonts w:ascii="Times New Roman" w:hAnsi="Times New Roman" w:cs="Times New Roman"/>
          <w:sz w:val="24"/>
          <w:szCs w:val="24"/>
        </w:rPr>
        <w:t>The scope of the project contains following features:</w:t>
      </w:r>
    </w:p>
    <w:p w:rsidR="00FC3FB7" w:rsidRDefault="00FC3FB7" w:rsidP="00A161F6">
      <w:pPr>
        <w:pStyle w:val="ListParagraph"/>
        <w:numPr>
          <w:ilvl w:val="0"/>
          <w:numId w:val="11"/>
        </w:numPr>
        <w:spacing w:line="360" w:lineRule="auto"/>
        <w:jc w:val="both"/>
      </w:pPr>
      <w:r>
        <w:t xml:space="preserve">It is </w:t>
      </w:r>
      <w:r w:rsidR="002F0DDA">
        <w:t>an</w:t>
      </w:r>
      <w:r>
        <w:t xml:space="preserve"> </w:t>
      </w:r>
      <w:r w:rsidR="00A161F6">
        <w:t>event management</w:t>
      </w:r>
      <w:r>
        <w:t xml:space="preserve"> system aimed at computeri</w:t>
      </w:r>
      <w:r w:rsidR="00A161F6">
        <w:t xml:space="preserve">zing and automating the work </w:t>
      </w:r>
      <w:r>
        <w:t xml:space="preserve">of </w:t>
      </w:r>
      <w:r w:rsidR="00A161F6">
        <w:t>event managers by maintaining a record of all the details in order</w:t>
      </w:r>
      <w:r>
        <w:t>.</w:t>
      </w:r>
    </w:p>
    <w:p w:rsidR="00FC3FB7" w:rsidRDefault="00FC3FB7" w:rsidP="00FC3FB7">
      <w:pPr>
        <w:pStyle w:val="ListParagraph"/>
        <w:numPr>
          <w:ilvl w:val="0"/>
          <w:numId w:val="11"/>
        </w:numPr>
        <w:spacing w:line="360" w:lineRule="auto"/>
        <w:jc w:val="both"/>
      </w:pPr>
      <w:r>
        <w:t>It provides a platform for comprehensive data maintenance and information access.</w:t>
      </w:r>
    </w:p>
    <w:p w:rsidR="00FC3FB7" w:rsidRDefault="00FC3FB7" w:rsidP="00FC3FB7">
      <w:pPr>
        <w:pStyle w:val="ListParagraph"/>
        <w:numPr>
          <w:ilvl w:val="0"/>
          <w:numId w:val="11"/>
        </w:numPr>
        <w:spacing w:line="360" w:lineRule="auto"/>
        <w:jc w:val="both"/>
      </w:pPr>
      <w:r>
        <w:t xml:space="preserve">It </w:t>
      </w:r>
      <w:r w:rsidR="002F0DDA">
        <w:t>is simple and user friendly</w:t>
      </w:r>
      <w:r>
        <w:t xml:space="preserve"> an</w:t>
      </w:r>
      <w:r w:rsidR="002F0DDA">
        <w:t xml:space="preserve">d easy to use </w:t>
      </w:r>
      <w:r>
        <w:t>.</w:t>
      </w:r>
    </w:p>
    <w:p w:rsidR="00FC3FB7" w:rsidRDefault="002F0DDA" w:rsidP="002F0DDA">
      <w:pPr>
        <w:pStyle w:val="ListParagraph"/>
        <w:numPr>
          <w:ilvl w:val="0"/>
          <w:numId w:val="11"/>
        </w:numPr>
        <w:spacing w:line="360" w:lineRule="auto"/>
        <w:jc w:val="both"/>
      </w:pPr>
      <w:r>
        <w:t xml:space="preserve">It is an </w:t>
      </w:r>
      <w:r w:rsidR="00FC3FB7">
        <w:t>e</w:t>
      </w:r>
      <w:r>
        <w:t>vent</w:t>
      </w:r>
      <w:r w:rsidR="00FC3FB7">
        <w:t xml:space="preserve"> management system</w:t>
      </w:r>
      <w:r>
        <w:t xml:space="preserve"> based on files</w:t>
      </w:r>
      <w:r w:rsidR="00FC3FB7">
        <w:t>, hence allows access to large amount of information.</w:t>
      </w:r>
    </w:p>
    <w:p w:rsidR="00FC3FB7" w:rsidRDefault="00FC3FB7" w:rsidP="00256243">
      <w:pPr>
        <w:pStyle w:val="ListParagraph"/>
        <w:numPr>
          <w:ilvl w:val="0"/>
          <w:numId w:val="11"/>
        </w:numPr>
        <w:spacing w:line="360" w:lineRule="auto"/>
        <w:jc w:val="both"/>
      </w:pPr>
      <w:r>
        <w:t xml:space="preserve">Allows search operations to cater to the requirement of prospective </w:t>
      </w:r>
      <w:r w:rsidR="00256243">
        <w:t>clients</w:t>
      </w:r>
      <w:r>
        <w:t>.</w:t>
      </w:r>
    </w:p>
    <w:p w:rsidR="00FC3FB7" w:rsidRPr="00FC3FB7" w:rsidRDefault="00FC3FB7" w:rsidP="00FC3FB7">
      <w:pPr>
        <w:pStyle w:val="ListParagraph"/>
        <w:spacing w:line="360" w:lineRule="auto"/>
        <w:jc w:val="both"/>
      </w:pPr>
    </w:p>
    <w:p w:rsidR="00256243" w:rsidRDefault="00256243" w:rsidP="00714724">
      <w:pPr>
        <w:spacing w:line="360" w:lineRule="auto"/>
        <w:jc w:val="both"/>
        <w:rPr>
          <w:rFonts w:ascii="Times New Roman" w:hAnsi="Times New Roman" w:cs="Times New Roman"/>
          <w:b/>
          <w:sz w:val="32"/>
          <w:szCs w:val="32"/>
        </w:rPr>
      </w:pPr>
    </w:p>
    <w:p w:rsidR="00522D59" w:rsidRPr="00522D59" w:rsidRDefault="002E2ED0" w:rsidP="00522D59">
      <w:pPr>
        <w:spacing w:line="360" w:lineRule="auto"/>
        <w:jc w:val="both"/>
        <w:rPr>
          <w:rFonts w:ascii="Times New Roman" w:hAnsi="Times New Roman" w:cs="Times New Roman"/>
          <w:b/>
          <w:sz w:val="32"/>
          <w:szCs w:val="28"/>
        </w:rPr>
      </w:pPr>
      <w:r w:rsidRPr="004426B7">
        <w:rPr>
          <w:rFonts w:ascii="Times New Roman" w:hAnsi="Times New Roman" w:cs="Times New Roman"/>
          <w:b/>
          <w:sz w:val="32"/>
          <w:szCs w:val="28"/>
        </w:rPr>
        <w:lastRenderedPageBreak/>
        <w:t>1.</w:t>
      </w:r>
      <w:r w:rsidR="00256243">
        <w:rPr>
          <w:rFonts w:ascii="Times New Roman" w:hAnsi="Times New Roman" w:cs="Times New Roman"/>
          <w:b/>
          <w:sz w:val="32"/>
          <w:szCs w:val="28"/>
        </w:rPr>
        <w:t xml:space="preserve">3 </w:t>
      </w:r>
      <w:r w:rsidR="00522D59">
        <w:rPr>
          <w:rFonts w:ascii="Times New Roman" w:hAnsi="Times New Roman" w:cs="Times New Roman"/>
          <w:b/>
          <w:sz w:val="32"/>
          <w:szCs w:val="28"/>
        </w:rPr>
        <w:t>Aim and Objectives</w:t>
      </w:r>
    </w:p>
    <w:p w:rsidR="00522D59" w:rsidRDefault="00522D59" w:rsidP="00522D59">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projec</w:t>
      </w:r>
      <w:r w:rsidR="00AF2ACC">
        <w:rPr>
          <w:rFonts w:ascii="Times New Roman" w:hAnsi="Times New Roman" w:cs="Times New Roman"/>
          <w:sz w:val="24"/>
          <w:szCs w:val="24"/>
        </w:rPr>
        <w:t xml:space="preserve">t has data divided into different files corresponding to the entry of type of records. The use of offset hashing is used in this project to help easy access/retrieval of data records in the system. </w:t>
      </w:r>
    </w:p>
    <w:p w:rsidR="00522D59" w:rsidRPr="00522D59" w:rsidRDefault="00522D59" w:rsidP="00522D59">
      <w:pPr>
        <w:spacing w:line="360" w:lineRule="auto"/>
        <w:ind w:firstLine="720"/>
        <w:rPr>
          <w:rFonts w:ascii="Times New Roman" w:hAnsi="Times New Roman" w:cs="Times New Roman"/>
          <w:sz w:val="24"/>
          <w:szCs w:val="24"/>
        </w:rPr>
      </w:pPr>
      <w:r w:rsidRPr="00522D59">
        <w:rPr>
          <w:rFonts w:ascii="Times New Roman" w:hAnsi="Times New Roman" w:cs="Times New Roman"/>
          <w:sz w:val="24"/>
          <w:szCs w:val="24"/>
        </w:rPr>
        <w:t>The aim and objectives of the project are:</w:t>
      </w:r>
    </w:p>
    <w:p w:rsidR="00522D59" w:rsidRPr="00522D59" w:rsidRDefault="00522D59" w:rsidP="00522D59">
      <w:pPr>
        <w:pStyle w:val="ListParagraph"/>
        <w:numPr>
          <w:ilvl w:val="0"/>
          <w:numId w:val="28"/>
        </w:numPr>
        <w:spacing w:line="360" w:lineRule="auto"/>
      </w:pPr>
      <w:r w:rsidRPr="00522D59">
        <w:t>Storage of address on a secondary storage device.</w:t>
      </w:r>
    </w:p>
    <w:p w:rsidR="00522D59" w:rsidRPr="00522D59" w:rsidRDefault="00522D59" w:rsidP="00522D59">
      <w:pPr>
        <w:pStyle w:val="ListParagraph"/>
        <w:numPr>
          <w:ilvl w:val="0"/>
          <w:numId w:val="28"/>
        </w:numPr>
        <w:spacing w:line="360" w:lineRule="auto"/>
      </w:pPr>
      <w:r w:rsidRPr="00522D59">
        <w:t>Addition, deletion and modification of address.</w:t>
      </w:r>
    </w:p>
    <w:p w:rsidR="00522D59" w:rsidRDefault="00522D59" w:rsidP="00522D59">
      <w:pPr>
        <w:pStyle w:val="ListParagraph"/>
        <w:numPr>
          <w:ilvl w:val="0"/>
          <w:numId w:val="28"/>
        </w:numPr>
        <w:spacing w:line="360" w:lineRule="auto"/>
      </w:pPr>
      <w:r w:rsidRPr="00522D59">
        <w:t>Quick search of the required address using the concept of offset indexing</w:t>
      </w:r>
    </w:p>
    <w:p w:rsidR="002A6951" w:rsidRDefault="002A6951" w:rsidP="00522D59">
      <w:pPr>
        <w:pStyle w:val="ListParagraph"/>
        <w:numPr>
          <w:ilvl w:val="0"/>
          <w:numId w:val="28"/>
        </w:numPr>
        <w:spacing w:line="360" w:lineRule="auto"/>
      </w:pPr>
      <w:r>
        <w:t>Varied entity entries to help the event management user.</w:t>
      </w:r>
    </w:p>
    <w:p w:rsidR="002A6951" w:rsidRPr="00522D59" w:rsidRDefault="002A6951" w:rsidP="00522D59">
      <w:pPr>
        <w:pStyle w:val="ListParagraph"/>
        <w:numPr>
          <w:ilvl w:val="0"/>
          <w:numId w:val="28"/>
        </w:numPr>
        <w:spacing w:line="360" w:lineRule="auto"/>
      </w:pPr>
      <w:r>
        <w:t>Commit and Rollback options to help user to manage records efficiently.</w:t>
      </w:r>
    </w:p>
    <w:p w:rsidR="00522D59" w:rsidRDefault="00522D59" w:rsidP="00714724">
      <w:pPr>
        <w:spacing w:after="30" w:line="360" w:lineRule="auto"/>
        <w:rPr>
          <w:rFonts w:ascii="Times New Roman" w:hAnsi="Times New Roman" w:cs="Times New Roman"/>
          <w:b/>
          <w:bCs/>
          <w:sz w:val="32"/>
          <w:szCs w:val="32"/>
        </w:rPr>
      </w:pPr>
    </w:p>
    <w:p w:rsidR="00522D59" w:rsidRDefault="00522D59" w:rsidP="00714724">
      <w:pPr>
        <w:spacing w:after="30" w:line="360" w:lineRule="auto"/>
        <w:rPr>
          <w:rFonts w:ascii="Times New Roman" w:hAnsi="Times New Roman" w:cs="Times New Roman"/>
          <w:b/>
          <w:bCs/>
          <w:sz w:val="32"/>
          <w:szCs w:val="32"/>
        </w:rPr>
      </w:pPr>
    </w:p>
    <w:p w:rsidR="00522D59" w:rsidRDefault="00522D59" w:rsidP="00714724">
      <w:pPr>
        <w:spacing w:after="30" w:line="360" w:lineRule="auto"/>
        <w:rPr>
          <w:rFonts w:ascii="Times New Roman" w:hAnsi="Times New Roman" w:cs="Times New Roman"/>
          <w:b/>
          <w:bCs/>
          <w:sz w:val="32"/>
          <w:szCs w:val="32"/>
        </w:rPr>
      </w:pPr>
    </w:p>
    <w:p w:rsidR="00522D59" w:rsidRDefault="00522D59" w:rsidP="00714724">
      <w:pPr>
        <w:spacing w:after="30" w:line="360" w:lineRule="auto"/>
        <w:rPr>
          <w:rFonts w:ascii="Times New Roman" w:hAnsi="Times New Roman" w:cs="Times New Roman"/>
          <w:b/>
          <w:bCs/>
          <w:sz w:val="32"/>
          <w:szCs w:val="32"/>
        </w:rPr>
      </w:pPr>
    </w:p>
    <w:p w:rsidR="00522D59" w:rsidRDefault="00522D59" w:rsidP="00714724">
      <w:pPr>
        <w:spacing w:after="30" w:line="360" w:lineRule="auto"/>
        <w:rPr>
          <w:rFonts w:ascii="Times New Roman" w:hAnsi="Times New Roman" w:cs="Times New Roman"/>
          <w:b/>
          <w:bCs/>
          <w:sz w:val="32"/>
          <w:szCs w:val="32"/>
        </w:rPr>
      </w:pPr>
    </w:p>
    <w:p w:rsidR="00522D59" w:rsidRDefault="00522D59" w:rsidP="00714724">
      <w:pPr>
        <w:spacing w:after="30" w:line="360" w:lineRule="auto"/>
        <w:rPr>
          <w:rFonts w:ascii="Times New Roman" w:hAnsi="Times New Roman" w:cs="Times New Roman"/>
          <w:b/>
          <w:bCs/>
          <w:sz w:val="32"/>
          <w:szCs w:val="32"/>
        </w:rPr>
      </w:pPr>
    </w:p>
    <w:p w:rsidR="00522D59" w:rsidRDefault="00522D59" w:rsidP="00714724">
      <w:pPr>
        <w:spacing w:after="30" w:line="360" w:lineRule="auto"/>
        <w:rPr>
          <w:rFonts w:ascii="Times New Roman" w:hAnsi="Times New Roman" w:cs="Times New Roman"/>
          <w:b/>
          <w:bCs/>
          <w:sz w:val="32"/>
          <w:szCs w:val="32"/>
        </w:rPr>
      </w:pPr>
    </w:p>
    <w:p w:rsidR="00522D59" w:rsidRDefault="00522D59" w:rsidP="00714724">
      <w:pPr>
        <w:spacing w:after="30" w:line="360" w:lineRule="auto"/>
        <w:rPr>
          <w:rFonts w:ascii="Times New Roman" w:hAnsi="Times New Roman" w:cs="Times New Roman"/>
          <w:b/>
          <w:bCs/>
          <w:sz w:val="32"/>
          <w:szCs w:val="32"/>
        </w:rPr>
      </w:pPr>
    </w:p>
    <w:p w:rsidR="00522D59" w:rsidRDefault="00522D59" w:rsidP="00714724">
      <w:pPr>
        <w:spacing w:after="30" w:line="360" w:lineRule="auto"/>
        <w:rPr>
          <w:rFonts w:ascii="Times New Roman" w:hAnsi="Times New Roman" w:cs="Times New Roman"/>
          <w:b/>
          <w:bCs/>
          <w:sz w:val="32"/>
          <w:szCs w:val="32"/>
        </w:rPr>
      </w:pPr>
    </w:p>
    <w:p w:rsidR="00522D59" w:rsidRDefault="00522D59" w:rsidP="00714724">
      <w:pPr>
        <w:spacing w:after="30" w:line="360" w:lineRule="auto"/>
        <w:rPr>
          <w:rFonts w:ascii="Times New Roman" w:hAnsi="Times New Roman" w:cs="Times New Roman"/>
          <w:b/>
          <w:bCs/>
          <w:sz w:val="32"/>
          <w:szCs w:val="32"/>
        </w:rPr>
      </w:pPr>
    </w:p>
    <w:p w:rsidR="00522D59" w:rsidRDefault="00522D59" w:rsidP="00714724">
      <w:pPr>
        <w:spacing w:after="30" w:line="360" w:lineRule="auto"/>
        <w:rPr>
          <w:rFonts w:ascii="Times New Roman" w:hAnsi="Times New Roman" w:cs="Times New Roman"/>
          <w:b/>
          <w:bCs/>
          <w:sz w:val="32"/>
          <w:szCs w:val="32"/>
        </w:rPr>
      </w:pPr>
    </w:p>
    <w:p w:rsidR="00522D59" w:rsidRDefault="00522D59" w:rsidP="00714724">
      <w:pPr>
        <w:spacing w:after="30" w:line="360" w:lineRule="auto"/>
        <w:rPr>
          <w:rFonts w:ascii="Times New Roman" w:hAnsi="Times New Roman" w:cs="Times New Roman"/>
          <w:b/>
          <w:bCs/>
          <w:sz w:val="32"/>
          <w:szCs w:val="32"/>
        </w:rPr>
      </w:pPr>
    </w:p>
    <w:p w:rsidR="00522D59" w:rsidRDefault="00522D59" w:rsidP="00714724">
      <w:pPr>
        <w:spacing w:after="30" w:line="360" w:lineRule="auto"/>
        <w:rPr>
          <w:rFonts w:ascii="Times New Roman" w:hAnsi="Times New Roman" w:cs="Times New Roman"/>
          <w:b/>
          <w:bCs/>
          <w:sz w:val="32"/>
          <w:szCs w:val="32"/>
        </w:rPr>
      </w:pPr>
    </w:p>
    <w:p w:rsidR="00522D59" w:rsidRDefault="00522D59" w:rsidP="00714724">
      <w:pPr>
        <w:spacing w:after="30" w:line="360" w:lineRule="auto"/>
        <w:rPr>
          <w:rFonts w:ascii="Times New Roman" w:hAnsi="Times New Roman" w:cs="Times New Roman"/>
          <w:b/>
          <w:bCs/>
          <w:sz w:val="32"/>
          <w:szCs w:val="32"/>
        </w:rPr>
      </w:pPr>
    </w:p>
    <w:p w:rsidR="00522D59" w:rsidRPr="00522D59" w:rsidRDefault="00522D59" w:rsidP="00522D59">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CHAPTER 2</w:t>
      </w:r>
    </w:p>
    <w:p w:rsidR="00522D59" w:rsidRDefault="001B71B4" w:rsidP="00851E89">
      <w:pPr>
        <w:spacing w:after="30" w:line="480" w:lineRule="auto"/>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rsidR="00522D59" w:rsidRDefault="00522D59" w:rsidP="00851E89">
      <w:pPr>
        <w:spacing w:after="30" w:line="480" w:lineRule="auto"/>
        <w:rPr>
          <w:rFonts w:ascii="Times New Roman" w:hAnsi="Times New Roman" w:cs="Times New Roman"/>
          <w:b/>
          <w:bCs/>
          <w:sz w:val="32"/>
          <w:szCs w:val="32"/>
        </w:rPr>
      </w:pPr>
      <w:r>
        <w:rPr>
          <w:rFonts w:ascii="Times New Roman" w:hAnsi="Times New Roman" w:cs="Times New Roman"/>
          <w:b/>
          <w:bCs/>
          <w:sz w:val="32"/>
          <w:szCs w:val="32"/>
        </w:rPr>
        <w:t>2.1 File Structures</w:t>
      </w:r>
    </w:p>
    <w:p w:rsidR="00522D59" w:rsidRPr="00522D59" w:rsidRDefault="00522D59" w:rsidP="005D487B">
      <w:pPr>
        <w:widowControl w:val="0"/>
        <w:autoSpaceDE w:val="0"/>
        <w:autoSpaceDN w:val="0"/>
        <w:adjustRightInd w:val="0"/>
        <w:spacing w:line="360" w:lineRule="auto"/>
        <w:jc w:val="both"/>
        <w:rPr>
          <w:rFonts w:ascii="Times New Roman" w:hAnsi="Times New Roman" w:cs="Times New Roman"/>
          <w:sz w:val="24"/>
          <w:szCs w:val="24"/>
        </w:rPr>
      </w:pPr>
      <w:r w:rsidRPr="00522D59">
        <w:rPr>
          <w:rFonts w:ascii="Times New Roman" w:hAnsi="Times New Roman" w:cs="Times New Roman"/>
          <w:sz w:val="24"/>
          <w:szCs w:val="24"/>
        </w:rPr>
        <w:t xml:space="preserve">File Structures is the Organization of Data in Secondary Storage Device in </w:t>
      </w:r>
      <w:r w:rsidR="005D487B" w:rsidRPr="00522D59">
        <w:rPr>
          <w:rFonts w:ascii="Times New Roman" w:hAnsi="Times New Roman" w:cs="Times New Roman"/>
          <w:sz w:val="24"/>
          <w:szCs w:val="24"/>
        </w:rPr>
        <w:t>such a way that minimizes</w:t>
      </w:r>
      <w:r w:rsidRPr="00522D59">
        <w:rPr>
          <w:rFonts w:ascii="Times New Roman" w:hAnsi="Times New Roman" w:cs="Times New Roman"/>
          <w:sz w:val="24"/>
          <w:szCs w:val="24"/>
        </w:rPr>
        <w:t xml:space="preserve"> the access time and the storage space. A File Structure is a combination of representations for data in files and of operations for accessing the data. A File Structure allows applications to read, write and modify data. A file contains data entries in the form of records.</w:t>
      </w:r>
    </w:p>
    <w:p w:rsidR="00522D59" w:rsidRPr="00522D59" w:rsidRDefault="00522D59" w:rsidP="005D487B">
      <w:pPr>
        <w:widowControl w:val="0"/>
        <w:autoSpaceDE w:val="0"/>
        <w:autoSpaceDN w:val="0"/>
        <w:adjustRightInd w:val="0"/>
        <w:spacing w:line="360" w:lineRule="auto"/>
        <w:jc w:val="both"/>
        <w:rPr>
          <w:rFonts w:ascii="Times New Roman" w:hAnsi="Times New Roman" w:cs="Times New Roman"/>
          <w:sz w:val="24"/>
          <w:szCs w:val="24"/>
        </w:rPr>
      </w:pPr>
      <w:r w:rsidRPr="00522D59">
        <w:rPr>
          <w:rFonts w:ascii="Times New Roman" w:hAnsi="Times New Roman" w:cs="Times New Roman"/>
          <w:sz w:val="24"/>
          <w:szCs w:val="24"/>
        </w:rPr>
        <w:t>A record is a collection of pieces of information pertaining to a single object. The object may be physical or conceptual. For example a student record may comprise items of information such as student's name, roll number, registration number, age, grade in semester 1, grade in semester 2, etc.</w:t>
      </w:r>
    </w:p>
    <w:p w:rsidR="00522D59" w:rsidRDefault="00522D59" w:rsidP="005D487B">
      <w:pPr>
        <w:widowControl w:val="0"/>
        <w:autoSpaceDE w:val="0"/>
        <w:autoSpaceDN w:val="0"/>
        <w:adjustRightInd w:val="0"/>
        <w:spacing w:line="360" w:lineRule="auto"/>
        <w:jc w:val="both"/>
        <w:rPr>
          <w:rFonts w:ascii="Times New Roman" w:hAnsi="Times New Roman" w:cs="Times New Roman"/>
          <w:sz w:val="24"/>
          <w:szCs w:val="24"/>
        </w:rPr>
      </w:pPr>
      <w:r w:rsidRPr="00522D59">
        <w:rPr>
          <w:rFonts w:ascii="Times New Roman" w:hAnsi="Times New Roman" w:cs="Times New Roman"/>
          <w:sz w:val="24"/>
          <w:szCs w:val="24"/>
        </w:rPr>
        <w:t>The file system developed helps in storing, retrieving and manipulating all the data related to the event management system on secondary storage using concept of file structures.</w:t>
      </w:r>
    </w:p>
    <w:p w:rsidR="005D487B" w:rsidRDefault="005D487B" w:rsidP="005D487B">
      <w:pPr>
        <w:spacing w:after="30" w:line="360" w:lineRule="auto"/>
        <w:rPr>
          <w:rFonts w:ascii="Times New Roman" w:hAnsi="Times New Roman" w:cs="Times New Roman"/>
          <w:b/>
          <w:sz w:val="32"/>
          <w:szCs w:val="32"/>
        </w:rPr>
      </w:pPr>
      <w:r>
        <w:rPr>
          <w:rFonts w:ascii="Times New Roman" w:hAnsi="Times New Roman" w:cs="Times New Roman"/>
          <w:b/>
          <w:sz w:val="32"/>
          <w:szCs w:val="32"/>
        </w:rPr>
        <w:t>2.2 Opening the file:</w:t>
      </w:r>
    </w:p>
    <w:p w:rsidR="005D487B" w:rsidRDefault="005D487B" w:rsidP="005D487B">
      <w:pPr>
        <w:spacing w:after="30" w:line="360" w:lineRule="auto"/>
        <w:ind w:firstLine="720"/>
        <w:rPr>
          <w:rFonts w:ascii="Times New Roman" w:hAnsi="Times New Roman" w:cs="Times New Roman"/>
          <w:sz w:val="24"/>
          <w:szCs w:val="24"/>
        </w:rPr>
      </w:pPr>
      <w:r>
        <w:rPr>
          <w:rFonts w:ascii="Times New Roman" w:hAnsi="Times New Roman" w:cs="Times New Roman"/>
          <w:sz w:val="24"/>
          <w:szCs w:val="24"/>
        </w:rPr>
        <w:t>A file can be opened in C++ by creating an object of the file stream class in read mode, append mode, write mode, truncate mode. The syntax for opening the file is,</w:t>
      </w:r>
    </w:p>
    <w:p w:rsidR="005D487B" w:rsidRDefault="005D487B" w:rsidP="005D487B">
      <w:pPr>
        <w:spacing w:after="30" w:line="360" w:lineRule="auto"/>
        <w:ind w:left="1440"/>
        <w:rPr>
          <w:rFonts w:ascii="Times New Roman" w:hAnsi="Times New Roman" w:cs="Times New Roman"/>
          <w:sz w:val="24"/>
          <w:szCs w:val="24"/>
        </w:rPr>
      </w:pPr>
      <w:r>
        <w:rPr>
          <w:rFonts w:ascii="Times New Roman" w:hAnsi="Times New Roman" w:cs="Times New Roman"/>
          <w:sz w:val="24"/>
          <w:szCs w:val="24"/>
        </w:rPr>
        <w:t>obj.open (filename, mode);</w:t>
      </w:r>
    </w:p>
    <w:p w:rsidR="005D487B" w:rsidRDefault="005D487B" w:rsidP="005D487B">
      <w:pPr>
        <w:spacing w:after="30" w:line="360" w:lineRule="auto"/>
        <w:rPr>
          <w:rFonts w:ascii="Times New Roman" w:hAnsi="Times New Roman" w:cs="Times New Roman"/>
          <w:sz w:val="24"/>
          <w:szCs w:val="24"/>
        </w:rPr>
      </w:pPr>
      <w:r>
        <w:rPr>
          <w:rFonts w:ascii="Times New Roman" w:hAnsi="Times New Roman" w:cs="Times New Roman"/>
          <w:sz w:val="24"/>
          <w:szCs w:val="24"/>
        </w:rPr>
        <w:t>The different modes include,</w:t>
      </w:r>
    </w:p>
    <w:p w:rsidR="005D487B" w:rsidRPr="00151FEC" w:rsidRDefault="005D487B" w:rsidP="005D487B">
      <w:pPr>
        <w:pStyle w:val="ListParagraph"/>
        <w:widowControl/>
        <w:numPr>
          <w:ilvl w:val="0"/>
          <w:numId w:val="29"/>
        </w:numPr>
        <w:suppressAutoHyphens w:val="0"/>
        <w:spacing w:after="30" w:line="360" w:lineRule="auto"/>
      </w:pPr>
      <w:r w:rsidRPr="00151FEC">
        <w:t>ios::in, for opening the file in read mode.</w:t>
      </w:r>
    </w:p>
    <w:p w:rsidR="005D487B" w:rsidRPr="00151FEC" w:rsidRDefault="005D487B" w:rsidP="005D487B">
      <w:pPr>
        <w:pStyle w:val="ListParagraph"/>
        <w:widowControl/>
        <w:numPr>
          <w:ilvl w:val="0"/>
          <w:numId w:val="29"/>
        </w:numPr>
        <w:suppressAutoHyphens w:val="0"/>
        <w:spacing w:after="30" w:line="360" w:lineRule="auto"/>
      </w:pPr>
      <w:r w:rsidRPr="00151FEC">
        <w:t>ios::out, for opening the file in write mode. If the file is not present it is created and if the file exists, its contents are erased before use.</w:t>
      </w:r>
    </w:p>
    <w:p w:rsidR="005D487B" w:rsidRPr="00151FEC" w:rsidRDefault="005D487B" w:rsidP="005D487B">
      <w:pPr>
        <w:pStyle w:val="ListParagraph"/>
        <w:widowControl/>
        <w:numPr>
          <w:ilvl w:val="0"/>
          <w:numId w:val="29"/>
        </w:numPr>
        <w:suppressAutoHyphens w:val="0"/>
        <w:spacing w:after="30" w:line="360" w:lineRule="auto"/>
      </w:pPr>
      <w:r w:rsidRPr="00151FEC">
        <w:t>ios::app, for opening the file in append mode. The new contents are appended to the file at the end of the file.</w:t>
      </w:r>
    </w:p>
    <w:p w:rsidR="005D487B" w:rsidRPr="00151FEC" w:rsidRDefault="005D487B" w:rsidP="005D487B">
      <w:pPr>
        <w:pStyle w:val="ListParagraph"/>
        <w:widowControl/>
        <w:numPr>
          <w:ilvl w:val="0"/>
          <w:numId w:val="29"/>
        </w:numPr>
        <w:suppressAutoHyphens w:val="0"/>
        <w:spacing w:after="30" w:line="360" w:lineRule="auto"/>
      </w:pPr>
      <w:r w:rsidRPr="00151FEC">
        <w:t>ios::trunc, for opening the file in truncate mode. The contents of the file are erased completely.</w:t>
      </w:r>
    </w:p>
    <w:p w:rsidR="005D487B" w:rsidRDefault="005D487B" w:rsidP="005D487B">
      <w:pPr>
        <w:spacing w:after="30" w:line="360" w:lineRule="auto"/>
        <w:rPr>
          <w:rFonts w:ascii="Times New Roman" w:hAnsi="Times New Roman" w:cs="Times New Roman"/>
          <w:sz w:val="24"/>
          <w:szCs w:val="24"/>
        </w:rPr>
      </w:pPr>
    </w:p>
    <w:p w:rsidR="005D487B" w:rsidRDefault="005D487B" w:rsidP="005D487B">
      <w:pPr>
        <w:spacing w:after="30"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2.3 </w:t>
      </w:r>
      <w:r w:rsidR="005649AE">
        <w:rPr>
          <w:rFonts w:ascii="Times New Roman" w:hAnsi="Times New Roman" w:cs="Times New Roman"/>
          <w:b/>
          <w:sz w:val="32"/>
          <w:szCs w:val="32"/>
        </w:rPr>
        <w:t>Reading from/</w:t>
      </w:r>
      <w:r>
        <w:rPr>
          <w:rFonts w:ascii="Times New Roman" w:hAnsi="Times New Roman" w:cs="Times New Roman"/>
          <w:b/>
          <w:sz w:val="32"/>
          <w:szCs w:val="32"/>
        </w:rPr>
        <w:t xml:space="preserve">Writing to the file: </w:t>
      </w:r>
    </w:p>
    <w:p w:rsidR="005D487B" w:rsidRPr="005649AE" w:rsidRDefault="005D487B" w:rsidP="005649AE">
      <w:pPr>
        <w:spacing w:after="30" w:line="360" w:lineRule="auto"/>
        <w:ind w:firstLine="720"/>
        <w:jc w:val="both"/>
        <w:rPr>
          <w:rFonts w:ascii="Times New Roman" w:hAnsi="Times New Roman" w:cs="Times New Roman"/>
          <w:sz w:val="24"/>
          <w:szCs w:val="24"/>
        </w:rPr>
      </w:pPr>
      <w:r w:rsidRPr="005649AE">
        <w:rPr>
          <w:rFonts w:ascii="Times New Roman" w:hAnsi="Times New Roman" w:cs="Times New Roman"/>
          <w:sz w:val="24"/>
          <w:szCs w:val="24"/>
        </w:rPr>
        <w:t>Contents can be written to</w:t>
      </w:r>
      <w:r w:rsidR="005649AE" w:rsidRPr="005649AE">
        <w:rPr>
          <w:rFonts w:ascii="Times New Roman" w:hAnsi="Times New Roman" w:cs="Times New Roman"/>
          <w:sz w:val="24"/>
          <w:szCs w:val="24"/>
        </w:rPr>
        <w:t>/read from</w:t>
      </w:r>
      <w:r w:rsidRPr="005649AE">
        <w:rPr>
          <w:rFonts w:ascii="Times New Roman" w:hAnsi="Times New Roman" w:cs="Times New Roman"/>
          <w:sz w:val="24"/>
          <w:szCs w:val="24"/>
        </w:rPr>
        <w:t xml:space="preserve"> the file by using the object of the file stream class. The same procedure is followed to write to the file as in to write to the console.</w:t>
      </w:r>
      <w:r w:rsidR="005649AE" w:rsidRPr="005649AE">
        <w:rPr>
          <w:rFonts w:ascii="Times New Roman" w:hAnsi="Times New Roman" w:cs="Times New Roman"/>
          <w:sz w:val="24"/>
          <w:szCs w:val="24"/>
        </w:rPr>
        <w:t xml:space="preserve"> The classes used to do so are:</w:t>
      </w:r>
    </w:p>
    <w:p w:rsidR="005649AE" w:rsidRPr="005649AE" w:rsidRDefault="007C3490" w:rsidP="005649AE">
      <w:pPr>
        <w:numPr>
          <w:ilvl w:val="0"/>
          <w:numId w:val="3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hyperlink r:id="rId8" w:history="1">
        <w:r w:rsidR="005649AE" w:rsidRPr="005649AE">
          <w:rPr>
            <w:rStyle w:val="Hyperlink"/>
            <w:rFonts w:ascii="Times New Roman" w:hAnsi="Times New Roman" w:cs="Times New Roman"/>
            <w:b/>
            <w:bCs/>
            <w:color w:val="000070"/>
            <w:sz w:val="24"/>
            <w:szCs w:val="24"/>
          </w:rPr>
          <w:t>ofstream</w:t>
        </w:r>
      </w:hyperlink>
      <w:r w:rsidR="005649AE" w:rsidRPr="005649AE">
        <w:rPr>
          <w:rFonts w:ascii="Times New Roman" w:hAnsi="Times New Roman" w:cs="Times New Roman"/>
          <w:b/>
          <w:bCs/>
          <w:color w:val="000000"/>
          <w:sz w:val="24"/>
          <w:szCs w:val="24"/>
        </w:rPr>
        <w:t>:</w:t>
      </w:r>
      <w:r w:rsidR="005649AE" w:rsidRPr="005649AE">
        <w:rPr>
          <w:rFonts w:ascii="Times New Roman" w:hAnsi="Times New Roman" w:cs="Times New Roman"/>
          <w:color w:val="000000"/>
          <w:sz w:val="24"/>
          <w:szCs w:val="24"/>
        </w:rPr>
        <w:t> Stream class to write on files</w:t>
      </w:r>
    </w:p>
    <w:p w:rsidR="005649AE" w:rsidRPr="005649AE" w:rsidRDefault="007C3490" w:rsidP="005649AE">
      <w:pPr>
        <w:numPr>
          <w:ilvl w:val="0"/>
          <w:numId w:val="3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hyperlink r:id="rId9" w:history="1">
        <w:r w:rsidR="005649AE" w:rsidRPr="005649AE">
          <w:rPr>
            <w:rStyle w:val="Hyperlink"/>
            <w:rFonts w:ascii="Times New Roman" w:hAnsi="Times New Roman" w:cs="Times New Roman"/>
            <w:b/>
            <w:bCs/>
            <w:color w:val="000070"/>
            <w:sz w:val="24"/>
            <w:szCs w:val="24"/>
          </w:rPr>
          <w:t>ifstream</w:t>
        </w:r>
      </w:hyperlink>
      <w:r w:rsidR="005649AE" w:rsidRPr="005649AE">
        <w:rPr>
          <w:rFonts w:ascii="Times New Roman" w:hAnsi="Times New Roman" w:cs="Times New Roman"/>
          <w:b/>
          <w:bCs/>
          <w:color w:val="000000"/>
          <w:sz w:val="24"/>
          <w:szCs w:val="24"/>
        </w:rPr>
        <w:t>:</w:t>
      </w:r>
      <w:r w:rsidR="005649AE" w:rsidRPr="005649AE">
        <w:rPr>
          <w:rFonts w:ascii="Times New Roman" w:hAnsi="Times New Roman" w:cs="Times New Roman"/>
          <w:color w:val="000000"/>
          <w:sz w:val="24"/>
          <w:szCs w:val="24"/>
        </w:rPr>
        <w:t> Stream class to read from files</w:t>
      </w:r>
    </w:p>
    <w:p w:rsidR="005649AE" w:rsidRPr="005649AE" w:rsidRDefault="007C3490" w:rsidP="005649AE">
      <w:pPr>
        <w:numPr>
          <w:ilvl w:val="0"/>
          <w:numId w:val="31"/>
        </w:numPr>
        <w:shd w:val="clear" w:color="auto" w:fill="FFFFFF"/>
        <w:spacing w:before="100" w:beforeAutospacing="1" w:after="100" w:afterAutospacing="1" w:line="360" w:lineRule="auto"/>
        <w:jc w:val="both"/>
        <w:rPr>
          <w:rFonts w:ascii="Times New Roman" w:hAnsi="Times New Roman" w:cs="Times New Roman"/>
          <w:color w:val="000000"/>
          <w:sz w:val="24"/>
          <w:szCs w:val="24"/>
        </w:rPr>
      </w:pPr>
      <w:hyperlink r:id="rId10" w:history="1">
        <w:r w:rsidR="005649AE" w:rsidRPr="005649AE">
          <w:rPr>
            <w:rStyle w:val="Hyperlink"/>
            <w:rFonts w:ascii="Times New Roman" w:hAnsi="Times New Roman" w:cs="Times New Roman"/>
            <w:b/>
            <w:bCs/>
            <w:color w:val="000070"/>
            <w:sz w:val="24"/>
            <w:szCs w:val="24"/>
          </w:rPr>
          <w:t>fstream</w:t>
        </w:r>
      </w:hyperlink>
      <w:r w:rsidR="005649AE" w:rsidRPr="005649AE">
        <w:rPr>
          <w:rFonts w:ascii="Times New Roman" w:hAnsi="Times New Roman" w:cs="Times New Roman"/>
          <w:b/>
          <w:bCs/>
          <w:color w:val="000000"/>
          <w:sz w:val="24"/>
          <w:szCs w:val="24"/>
        </w:rPr>
        <w:t>:</w:t>
      </w:r>
      <w:r w:rsidR="005649AE" w:rsidRPr="005649AE">
        <w:rPr>
          <w:rFonts w:ascii="Times New Roman" w:hAnsi="Times New Roman" w:cs="Times New Roman"/>
          <w:color w:val="000000"/>
          <w:sz w:val="24"/>
          <w:szCs w:val="24"/>
        </w:rPr>
        <w:t> Stream class to both read and write from/to files.</w:t>
      </w:r>
    </w:p>
    <w:p w:rsidR="005D487B" w:rsidRPr="005649AE" w:rsidRDefault="005649AE" w:rsidP="005649AE">
      <w:pPr>
        <w:widowControl w:val="0"/>
        <w:autoSpaceDE w:val="0"/>
        <w:autoSpaceDN w:val="0"/>
        <w:adjustRightInd w:val="0"/>
        <w:spacing w:line="360" w:lineRule="auto"/>
        <w:jc w:val="both"/>
        <w:rPr>
          <w:rFonts w:ascii="Times New Roman" w:hAnsi="Times New Roman" w:cs="Times New Roman"/>
          <w:color w:val="000000"/>
          <w:sz w:val="24"/>
          <w:szCs w:val="24"/>
          <w:shd w:val="clear" w:color="auto" w:fill="FFFFFF"/>
        </w:rPr>
      </w:pPr>
      <w:r w:rsidRPr="005649AE">
        <w:rPr>
          <w:rFonts w:ascii="Times New Roman" w:hAnsi="Times New Roman" w:cs="Times New Roman"/>
          <w:color w:val="000000"/>
          <w:sz w:val="24"/>
          <w:szCs w:val="24"/>
          <w:shd w:val="clear" w:color="auto" w:fill="FFFFFF"/>
        </w:rPr>
        <w:t>These classes are derived directly or indirectly from the classes </w:t>
      </w:r>
      <w:r w:rsidRPr="005649AE">
        <w:rPr>
          <w:rStyle w:val="HTMLCode"/>
          <w:rFonts w:ascii="Times New Roman" w:eastAsiaTheme="minorHAnsi" w:hAnsi="Times New Roman" w:cs="Times New Roman"/>
          <w:color w:val="000000"/>
          <w:sz w:val="24"/>
          <w:szCs w:val="24"/>
          <w:shd w:val="clear" w:color="auto" w:fill="FFFFFF"/>
        </w:rPr>
        <w:t>istream</w:t>
      </w:r>
      <w:r w:rsidRPr="005649AE">
        <w:rPr>
          <w:rFonts w:ascii="Times New Roman" w:hAnsi="Times New Roman" w:cs="Times New Roman"/>
          <w:color w:val="000000"/>
          <w:sz w:val="24"/>
          <w:szCs w:val="24"/>
          <w:shd w:val="clear" w:color="auto" w:fill="FFFFFF"/>
        </w:rPr>
        <w:t> and </w:t>
      </w:r>
      <w:r w:rsidRPr="005649AE">
        <w:rPr>
          <w:rStyle w:val="HTMLCode"/>
          <w:rFonts w:ascii="Times New Roman" w:eastAsiaTheme="minorHAnsi" w:hAnsi="Times New Roman" w:cs="Times New Roman"/>
          <w:color w:val="000000"/>
          <w:sz w:val="24"/>
          <w:szCs w:val="24"/>
          <w:shd w:val="clear" w:color="auto" w:fill="FFFFFF"/>
        </w:rPr>
        <w:t>ostream</w:t>
      </w:r>
      <w:r w:rsidRPr="005649AE">
        <w:rPr>
          <w:rFonts w:ascii="Times New Roman" w:hAnsi="Times New Roman" w:cs="Times New Roman"/>
          <w:color w:val="000000"/>
          <w:sz w:val="24"/>
          <w:szCs w:val="24"/>
          <w:shd w:val="clear" w:color="auto" w:fill="FFFFFF"/>
        </w:rPr>
        <w:t>. We have already used objects whose types were these classes: </w:t>
      </w:r>
      <w:r w:rsidRPr="005649AE">
        <w:rPr>
          <w:rStyle w:val="HTMLCode"/>
          <w:rFonts w:ascii="Times New Roman" w:eastAsiaTheme="minorHAnsi" w:hAnsi="Times New Roman" w:cs="Times New Roman"/>
          <w:color w:val="000000"/>
          <w:sz w:val="24"/>
          <w:szCs w:val="24"/>
          <w:shd w:val="clear" w:color="auto" w:fill="FFFFFF"/>
        </w:rPr>
        <w:t>cin</w:t>
      </w:r>
      <w:r w:rsidRPr="005649AE">
        <w:rPr>
          <w:rFonts w:ascii="Times New Roman" w:hAnsi="Times New Roman" w:cs="Times New Roman"/>
          <w:color w:val="000000"/>
          <w:sz w:val="24"/>
          <w:szCs w:val="24"/>
          <w:shd w:val="clear" w:color="auto" w:fill="FFFFFF"/>
        </w:rPr>
        <w:t> is an object of class </w:t>
      </w:r>
      <w:r w:rsidRPr="005649AE">
        <w:rPr>
          <w:rStyle w:val="HTMLCode"/>
          <w:rFonts w:ascii="Times New Roman" w:eastAsiaTheme="minorHAnsi" w:hAnsi="Times New Roman" w:cs="Times New Roman"/>
          <w:color w:val="000000"/>
          <w:sz w:val="24"/>
          <w:szCs w:val="24"/>
          <w:shd w:val="clear" w:color="auto" w:fill="FFFFFF"/>
        </w:rPr>
        <w:t>istream</w:t>
      </w:r>
      <w:r w:rsidRPr="005649AE">
        <w:rPr>
          <w:rFonts w:ascii="Times New Roman" w:hAnsi="Times New Roman" w:cs="Times New Roman"/>
          <w:color w:val="000000"/>
          <w:sz w:val="24"/>
          <w:szCs w:val="24"/>
          <w:shd w:val="clear" w:color="auto" w:fill="FFFFFF"/>
        </w:rPr>
        <w:t> and </w:t>
      </w:r>
      <w:r w:rsidRPr="005649AE">
        <w:rPr>
          <w:rStyle w:val="HTMLCode"/>
          <w:rFonts w:ascii="Times New Roman" w:eastAsiaTheme="minorHAnsi" w:hAnsi="Times New Roman" w:cs="Times New Roman"/>
          <w:color w:val="000000"/>
          <w:sz w:val="24"/>
          <w:szCs w:val="24"/>
          <w:shd w:val="clear" w:color="auto" w:fill="FFFFFF"/>
        </w:rPr>
        <w:t>cout</w:t>
      </w:r>
      <w:r w:rsidRPr="005649AE">
        <w:rPr>
          <w:rFonts w:ascii="Times New Roman" w:hAnsi="Times New Roman" w:cs="Times New Roman"/>
          <w:color w:val="000000"/>
          <w:sz w:val="24"/>
          <w:szCs w:val="24"/>
          <w:shd w:val="clear" w:color="auto" w:fill="FFFFFF"/>
        </w:rPr>
        <w:t> is an object of class </w:t>
      </w:r>
      <w:r w:rsidRPr="005649AE">
        <w:rPr>
          <w:rStyle w:val="HTMLCode"/>
          <w:rFonts w:ascii="Times New Roman" w:eastAsiaTheme="minorHAnsi" w:hAnsi="Times New Roman" w:cs="Times New Roman"/>
          <w:color w:val="000000"/>
          <w:sz w:val="24"/>
          <w:szCs w:val="24"/>
          <w:shd w:val="clear" w:color="auto" w:fill="FFFFFF"/>
        </w:rPr>
        <w:t>ostream</w:t>
      </w:r>
      <w:r w:rsidRPr="005649AE">
        <w:rPr>
          <w:rFonts w:ascii="Times New Roman" w:hAnsi="Times New Roman" w:cs="Times New Roman"/>
          <w:color w:val="000000"/>
          <w:sz w:val="24"/>
          <w:szCs w:val="24"/>
          <w:shd w:val="clear" w:color="auto" w:fill="FFFFFF"/>
        </w:rPr>
        <w:t>. Therefore, we have already been using classes that are related to our file streams. And in fact, we can use our file streams the same way we are already used to use </w:t>
      </w:r>
      <w:r w:rsidRPr="005649AE">
        <w:rPr>
          <w:rStyle w:val="HTMLCode"/>
          <w:rFonts w:ascii="Times New Roman" w:eastAsiaTheme="minorHAnsi" w:hAnsi="Times New Roman" w:cs="Times New Roman"/>
          <w:color w:val="000000"/>
          <w:sz w:val="24"/>
          <w:szCs w:val="24"/>
          <w:shd w:val="clear" w:color="auto" w:fill="FFFFFF"/>
        </w:rPr>
        <w:t>cin</w:t>
      </w:r>
      <w:r w:rsidRPr="005649AE">
        <w:rPr>
          <w:rFonts w:ascii="Times New Roman" w:hAnsi="Times New Roman" w:cs="Times New Roman"/>
          <w:color w:val="000000"/>
          <w:sz w:val="24"/>
          <w:szCs w:val="24"/>
          <w:shd w:val="clear" w:color="auto" w:fill="FFFFFF"/>
        </w:rPr>
        <w:t> and </w:t>
      </w:r>
      <w:r w:rsidRPr="005649AE">
        <w:rPr>
          <w:rStyle w:val="HTMLCode"/>
          <w:rFonts w:ascii="Times New Roman" w:eastAsiaTheme="minorHAnsi" w:hAnsi="Times New Roman" w:cs="Times New Roman"/>
          <w:color w:val="000000"/>
          <w:sz w:val="24"/>
          <w:szCs w:val="24"/>
          <w:shd w:val="clear" w:color="auto" w:fill="FFFFFF"/>
        </w:rPr>
        <w:t>cout</w:t>
      </w:r>
      <w:r w:rsidRPr="005649AE">
        <w:rPr>
          <w:rFonts w:ascii="Times New Roman" w:hAnsi="Times New Roman" w:cs="Times New Roman"/>
          <w:color w:val="000000"/>
          <w:sz w:val="24"/>
          <w:szCs w:val="24"/>
          <w:shd w:val="clear" w:color="auto" w:fill="FFFFFF"/>
        </w:rPr>
        <w:t>, with the only difference that we have to associate these streams with physical files.</w:t>
      </w:r>
    </w:p>
    <w:p w:rsidR="005649AE" w:rsidRDefault="005649AE" w:rsidP="005649AE">
      <w:pPr>
        <w:spacing w:after="30" w:line="360" w:lineRule="auto"/>
        <w:rPr>
          <w:rFonts w:ascii="Times New Roman" w:hAnsi="Times New Roman" w:cs="Times New Roman"/>
          <w:b/>
          <w:sz w:val="32"/>
          <w:szCs w:val="32"/>
        </w:rPr>
      </w:pPr>
      <w:r>
        <w:rPr>
          <w:rFonts w:ascii="Times New Roman" w:hAnsi="Times New Roman" w:cs="Times New Roman"/>
          <w:b/>
          <w:sz w:val="32"/>
          <w:szCs w:val="32"/>
        </w:rPr>
        <w:t>2.3 Closing the file:</w:t>
      </w:r>
    </w:p>
    <w:p w:rsidR="005649AE" w:rsidRPr="00851E89" w:rsidRDefault="005649AE" w:rsidP="00851E89">
      <w:pPr>
        <w:spacing w:after="30" w:line="360" w:lineRule="auto"/>
        <w:jc w:val="both"/>
        <w:rPr>
          <w:rFonts w:ascii="Times New Roman" w:hAnsi="Times New Roman" w:cs="Times New Roman"/>
          <w:color w:val="000000"/>
          <w:sz w:val="24"/>
          <w:szCs w:val="24"/>
          <w:shd w:val="clear" w:color="auto" w:fill="FFFFFF"/>
        </w:rPr>
      </w:pPr>
      <w:r w:rsidRPr="00851E89">
        <w:rPr>
          <w:rFonts w:ascii="Times New Roman" w:hAnsi="Times New Roman" w:cs="Times New Roman"/>
          <w:color w:val="000000"/>
          <w:sz w:val="24"/>
          <w:szCs w:val="24"/>
          <w:shd w:val="clear" w:color="auto" w:fill="FFFFFF"/>
        </w:rPr>
        <w:t>When we are finished with our input and output operations on a file we shall close it so that the operating system is notified and its resources become available again. For that, we call the stream's member function </w:t>
      </w:r>
      <w:r w:rsidRPr="00851E89">
        <w:rPr>
          <w:rStyle w:val="HTMLCode"/>
          <w:rFonts w:ascii="Times New Roman" w:eastAsiaTheme="minorHAnsi" w:hAnsi="Times New Roman" w:cs="Times New Roman"/>
          <w:color w:val="000000"/>
          <w:sz w:val="24"/>
          <w:szCs w:val="24"/>
          <w:shd w:val="clear" w:color="auto" w:fill="FFFFFF"/>
        </w:rPr>
        <w:t>close</w:t>
      </w:r>
      <w:r w:rsidRPr="00851E89">
        <w:rPr>
          <w:rFonts w:ascii="Times New Roman" w:hAnsi="Times New Roman" w:cs="Times New Roman"/>
          <w:color w:val="000000"/>
          <w:sz w:val="24"/>
          <w:szCs w:val="24"/>
          <w:shd w:val="clear" w:color="auto" w:fill="FFFFFF"/>
        </w:rPr>
        <w:t>. This member function takes flushes the associated buffers and closes the file:</w:t>
      </w:r>
    </w:p>
    <w:p w:rsidR="005649AE" w:rsidRPr="00851E89" w:rsidRDefault="005649AE" w:rsidP="00851E89">
      <w:pPr>
        <w:spacing w:after="30" w:line="360" w:lineRule="auto"/>
        <w:jc w:val="both"/>
        <w:rPr>
          <w:rFonts w:ascii="Times New Roman" w:hAnsi="Times New Roman" w:cs="Times New Roman"/>
          <w:color w:val="000000"/>
          <w:sz w:val="24"/>
          <w:szCs w:val="24"/>
          <w:shd w:val="clear" w:color="auto" w:fill="FFFFFF"/>
        </w:rPr>
      </w:pPr>
      <w:r w:rsidRPr="00851E89">
        <w:rPr>
          <w:rFonts w:ascii="Times New Roman" w:hAnsi="Times New Roman" w:cs="Times New Roman"/>
          <w:color w:val="000000"/>
          <w:sz w:val="24"/>
          <w:szCs w:val="24"/>
          <w:shd w:val="clear" w:color="auto" w:fill="FFFFFF"/>
        </w:rPr>
        <w:t>myfile.close();</w:t>
      </w:r>
    </w:p>
    <w:p w:rsidR="005649AE" w:rsidRPr="00851E89" w:rsidRDefault="005649AE" w:rsidP="00851E89">
      <w:pPr>
        <w:spacing w:after="30" w:line="360" w:lineRule="auto"/>
        <w:jc w:val="both"/>
        <w:rPr>
          <w:rFonts w:ascii="Times New Roman" w:hAnsi="Times New Roman" w:cs="Times New Roman"/>
          <w:b/>
          <w:sz w:val="24"/>
          <w:szCs w:val="24"/>
        </w:rPr>
      </w:pPr>
      <w:r w:rsidRPr="00851E89">
        <w:rPr>
          <w:rFonts w:ascii="Times New Roman" w:hAnsi="Times New Roman" w:cs="Times New Roman"/>
          <w:color w:val="000000"/>
          <w:sz w:val="24"/>
          <w:szCs w:val="24"/>
          <w:shd w:val="clear" w:color="auto" w:fill="FFFFFF"/>
        </w:rPr>
        <w:t>Once this member function is called, the stream object can be re-used to open another file, and the file is available again to be opened by other processes.</w:t>
      </w:r>
    </w:p>
    <w:p w:rsidR="00AE2561" w:rsidRDefault="00AE2561" w:rsidP="00522D59">
      <w:pPr>
        <w:widowControl w:val="0"/>
        <w:autoSpaceDE w:val="0"/>
        <w:autoSpaceDN w:val="0"/>
        <w:adjustRightInd w:val="0"/>
        <w:rPr>
          <w:rFonts w:ascii="Times New Roman" w:hAnsi="Times New Roman" w:cs="Times New Roman"/>
          <w:sz w:val="24"/>
          <w:szCs w:val="24"/>
        </w:rPr>
      </w:pPr>
    </w:p>
    <w:p w:rsidR="00522D59" w:rsidRDefault="00851E89" w:rsidP="00522D59">
      <w:pPr>
        <w:widowControl w:val="0"/>
        <w:autoSpaceDE w:val="0"/>
        <w:autoSpaceDN w:val="0"/>
        <w:adjustRightInd w:val="0"/>
        <w:rPr>
          <w:rFonts w:ascii="Times New Roman" w:hAnsi="Times New Roman" w:cs="Times New Roman"/>
          <w:b/>
          <w:bCs/>
          <w:sz w:val="32"/>
          <w:szCs w:val="32"/>
        </w:rPr>
      </w:pPr>
      <w:r>
        <w:rPr>
          <w:rFonts w:ascii="Times New Roman" w:hAnsi="Times New Roman" w:cs="Times New Roman"/>
          <w:b/>
          <w:sz w:val="32"/>
          <w:szCs w:val="32"/>
        </w:rPr>
        <w:t>2.</w:t>
      </w:r>
      <w:r w:rsidR="00265051">
        <w:rPr>
          <w:rFonts w:ascii="Times New Roman" w:hAnsi="Times New Roman" w:cs="Times New Roman"/>
          <w:b/>
          <w:sz w:val="32"/>
          <w:szCs w:val="32"/>
        </w:rPr>
        <w:t>4</w:t>
      </w:r>
      <w:r>
        <w:rPr>
          <w:rFonts w:ascii="Times New Roman" w:hAnsi="Times New Roman" w:cs="Times New Roman"/>
          <w:b/>
          <w:sz w:val="32"/>
          <w:szCs w:val="32"/>
        </w:rPr>
        <w:t xml:space="preserve"> </w:t>
      </w:r>
      <w:r w:rsidR="00C74E1D">
        <w:rPr>
          <w:rFonts w:ascii="Times New Roman" w:hAnsi="Times New Roman" w:cs="Times New Roman"/>
          <w:b/>
          <w:bCs/>
          <w:sz w:val="32"/>
          <w:szCs w:val="32"/>
        </w:rPr>
        <w:t>File Structure Concept:</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File Concepts used:</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For the event_list file, we use a very simple file which takes the event data and automatically adds a sequentially incremented index to it and stores it in the list, in order.</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lastRenderedPageBreak/>
        <w:t>For the remaining files we needed to adapt indexing and hashing to meet our needs as follows:</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 xml:space="preserve">An </w:t>
      </w:r>
      <w:r w:rsidRPr="00C74E1D">
        <w:rPr>
          <w:rFonts w:ascii="Times New Roman" w:eastAsia="Times New Roman" w:hAnsi="Times New Roman" w:cs="Times New Roman"/>
          <w:b/>
          <w:bCs/>
          <w:sz w:val="24"/>
          <w:szCs w:val="24"/>
          <w:lang w:val="en-IN" w:eastAsia="en-IN"/>
        </w:rPr>
        <w:t>indexed file</w:t>
      </w:r>
      <w:r w:rsidRPr="00C74E1D">
        <w:rPr>
          <w:rFonts w:ascii="Times New Roman" w:eastAsia="Times New Roman" w:hAnsi="Times New Roman" w:cs="Times New Roman"/>
          <w:sz w:val="24"/>
          <w:szCs w:val="24"/>
          <w:lang w:val="en-IN" w:eastAsia="en-IN"/>
        </w:rPr>
        <w:t xml:space="preserve"> is a computer file with an index that allows easy random access to any record given its file key.</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 xml:space="preserve">The key must be such that it uniquely identifies a record. If more than one index is present the other ones are called </w:t>
      </w:r>
      <w:r w:rsidRPr="00C74E1D">
        <w:rPr>
          <w:rFonts w:ascii="Times New Roman" w:eastAsia="Times New Roman" w:hAnsi="Times New Roman" w:cs="Times New Roman"/>
          <w:i/>
          <w:iCs/>
          <w:sz w:val="24"/>
          <w:szCs w:val="24"/>
          <w:lang w:val="en-IN" w:eastAsia="en-IN"/>
        </w:rPr>
        <w:t>alternate indexes</w:t>
      </w:r>
      <w:r w:rsidRPr="00C74E1D">
        <w:rPr>
          <w:rFonts w:ascii="Times New Roman" w:eastAsia="Times New Roman" w:hAnsi="Times New Roman" w:cs="Times New Roman"/>
          <w:sz w:val="24"/>
          <w:szCs w:val="24"/>
          <w:lang w:val="en-IN" w:eastAsia="en-IN"/>
        </w:rPr>
        <w:t>. The indexes are created with the file and maintained by the system.</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In our project we have used multiple files for representing various entities involved in the E</w:t>
      </w:r>
      <w:r w:rsidR="003A6701">
        <w:rPr>
          <w:rFonts w:ascii="Times New Roman" w:eastAsia="Times New Roman" w:hAnsi="Times New Roman" w:cs="Times New Roman"/>
          <w:sz w:val="24"/>
          <w:szCs w:val="24"/>
          <w:lang w:val="en-IN" w:eastAsia="en-IN"/>
        </w:rPr>
        <w:t>vent Management System. S</w:t>
      </w:r>
      <w:r w:rsidRPr="00C74E1D">
        <w:rPr>
          <w:rFonts w:ascii="Times New Roman" w:eastAsia="Times New Roman" w:hAnsi="Times New Roman" w:cs="Times New Roman"/>
          <w:sz w:val="24"/>
          <w:szCs w:val="24"/>
          <w:lang w:val="en-IN" w:eastAsia="en-IN"/>
        </w:rPr>
        <w:t>o creating and managing multiple index files for each entity wouldn’t be feasible</w:t>
      </w:r>
      <w:r w:rsidR="003A6701">
        <w:rPr>
          <w:rFonts w:ascii="Times New Roman" w:eastAsia="Times New Roman" w:hAnsi="Times New Roman" w:cs="Times New Roman"/>
          <w:sz w:val="24"/>
          <w:szCs w:val="24"/>
          <w:lang w:val="en-IN" w:eastAsia="en-IN"/>
        </w:rPr>
        <w:t>,</w:t>
      </w:r>
      <w:r w:rsidRPr="00C74E1D">
        <w:rPr>
          <w:rFonts w:ascii="Times New Roman" w:eastAsia="Times New Roman" w:hAnsi="Times New Roman" w:cs="Times New Roman"/>
          <w:sz w:val="24"/>
          <w:szCs w:val="24"/>
          <w:lang w:val="en-IN" w:eastAsia="en-IN"/>
        </w:rPr>
        <w:t xml:space="preserve"> as in most of the files </w:t>
      </w:r>
      <w:r w:rsidR="003A6701">
        <w:rPr>
          <w:rFonts w:ascii="Times New Roman" w:eastAsia="Times New Roman" w:hAnsi="Times New Roman" w:cs="Times New Roman"/>
          <w:sz w:val="24"/>
          <w:szCs w:val="24"/>
          <w:lang w:val="en-IN" w:eastAsia="en-IN"/>
        </w:rPr>
        <w:t>such</w:t>
      </w:r>
      <w:r w:rsidRPr="00C74E1D">
        <w:rPr>
          <w:rFonts w:ascii="Times New Roman" w:eastAsia="Times New Roman" w:hAnsi="Times New Roman" w:cs="Times New Roman"/>
          <w:sz w:val="24"/>
          <w:szCs w:val="24"/>
          <w:lang w:val="en-IN" w:eastAsia="en-IN"/>
        </w:rPr>
        <w:t xml:space="preserve"> as client_records or attendee_list we retrieve the list with respect to one event and do not need direct access to individual clients or </w:t>
      </w:r>
      <w:r w:rsidR="003A6701" w:rsidRPr="00C74E1D">
        <w:rPr>
          <w:rFonts w:ascii="Times New Roman" w:eastAsia="Times New Roman" w:hAnsi="Times New Roman" w:cs="Times New Roman"/>
          <w:sz w:val="24"/>
          <w:szCs w:val="24"/>
          <w:lang w:val="en-IN" w:eastAsia="en-IN"/>
        </w:rPr>
        <w:t>attendees</w:t>
      </w:r>
      <w:r w:rsidRPr="00C74E1D">
        <w:rPr>
          <w:rFonts w:ascii="Times New Roman" w:eastAsia="Times New Roman" w:hAnsi="Times New Roman" w:cs="Times New Roman"/>
          <w:sz w:val="24"/>
          <w:szCs w:val="24"/>
          <w:lang w:val="en-IN" w:eastAsia="en-IN"/>
        </w:rPr>
        <w:t>. Hence, it would be inefficient to use the pure form of indexing as a method for storage and retrieval.</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We can only adapt a part of the concept of indexing, where we store in a separate location the key- index pair.</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Hashing is the transformation of a string of characters into a usually shorter fixed-length value or key that represents the original string. Hashing is used to index and retrieve items in a database because it is faster to find the item using the shorter hashed key than to find it using the original value. It is also used in many encryption algorithms.</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Hashing is also used for fast recovery u</w:t>
      </w:r>
      <w:r w:rsidR="003A6701">
        <w:rPr>
          <w:rFonts w:ascii="Times New Roman" w:eastAsia="Times New Roman" w:hAnsi="Times New Roman" w:cs="Times New Roman"/>
          <w:sz w:val="24"/>
          <w:szCs w:val="24"/>
          <w:lang w:val="en-IN" w:eastAsia="en-IN"/>
        </w:rPr>
        <w:t xml:space="preserve">sing mathematical computations. </w:t>
      </w:r>
      <w:r w:rsidRPr="00C74E1D">
        <w:rPr>
          <w:rFonts w:ascii="Times New Roman" w:eastAsia="Times New Roman" w:hAnsi="Times New Roman" w:cs="Times New Roman"/>
          <w:sz w:val="24"/>
          <w:szCs w:val="24"/>
          <w:lang w:val="en-IN" w:eastAsia="en-IN"/>
        </w:rPr>
        <w:t>It generates the index, based on the key value. One of the problems that arise with hashing is that when the hashing function generates the same index for multiple keys, collision takes place, to deal with this one method is creating a linked list and appending all new keys, with the same index, to it.</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 xml:space="preserve">As explained above, we do not require fast recovery for retrieving individual clients, participants etc. Instead we could use the concept of collision resolution by adding linked </w:t>
      </w:r>
      <w:r w:rsidRPr="00C74E1D">
        <w:rPr>
          <w:rFonts w:ascii="Times New Roman" w:eastAsia="Times New Roman" w:hAnsi="Times New Roman" w:cs="Times New Roman"/>
          <w:sz w:val="24"/>
          <w:szCs w:val="24"/>
          <w:lang w:val="en-IN" w:eastAsia="en-IN"/>
        </w:rPr>
        <w:lastRenderedPageBreak/>
        <w:t>lists. Since we are adding and retrieving entities using the event_id as an identifier, it acts as a key, and there are bound to be collisions as there will be multiple entities associated with a single event.</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Hence we combine parts from both concepts to create a modified version, which mainly works on offsets.</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In this method, we add an index line to the beginning of each file.</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The format of the index line is as follows:</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e1:o1|e2:o2|e3:o3|</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{e1</w:t>
      </w:r>
      <w:r w:rsidR="003A6701" w:rsidRPr="00C74E1D">
        <w:rPr>
          <w:rFonts w:ascii="Times New Roman" w:eastAsia="Times New Roman" w:hAnsi="Times New Roman" w:cs="Times New Roman"/>
          <w:sz w:val="24"/>
          <w:szCs w:val="24"/>
          <w:lang w:val="en-IN" w:eastAsia="en-IN"/>
        </w:rPr>
        <w:t>, e2, e3</w:t>
      </w:r>
      <w:r w:rsidRPr="00C74E1D">
        <w:rPr>
          <w:rFonts w:ascii="Times New Roman" w:eastAsia="Times New Roman" w:hAnsi="Times New Roman" w:cs="Times New Roman"/>
          <w:sz w:val="24"/>
          <w:szCs w:val="24"/>
          <w:lang w:val="en-IN" w:eastAsia="en-IN"/>
        </w:rPr>
        <w:t xml:space="preserve">,....} - Event ids </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{o1</w:t>
      </w:r>
      <w:r w:rsidR="003A6701" w:rsidRPr="00C74E1D">
        <w:rPr>
          <w:rFonts w:ascii="Times New Roman" w:eastAsia="Times New Roman" w:hAnsi="Times New Roman" w:cs="Times New Roman"/>
          <w:sz w:val="24"/>
          <w:szCs w:val="24"/>
          <w:lang w:val="en-IN" w:eastAsia="en-IN"/>
        </w:rPr>
        <w:t>, o2, o3</w:t>
      </w:r>
      <w:r w:rsidRPr="00C74E1D">
        <w:rPr>
          <w:rFonts w:ascii="Times New Roman" w:eastAsia="Times New Roman" w:hAnsi="Times New Roman" w:cs="Times New Roman"/>
          <w:sz w:val="24"/>
          <w:szCs w:val="24"/>
          <w:lang w:val="en-IN" w:eastAsia="en-IN"/>
        </w:rPr>
        <w:t xml:space="preserve">,....} - </w:t>
      </w:r>
      <w:r w:rsidR="003A6701" w:rsidRPr="00C74E1D">
        <w:rPr>
          <w:rFonts w:ascii="Times New Roman" w:eastAsia="Times New Roman" w:hAnsi="Times New Roman" w:cs="Times New Roman"/>
          <w:sz w:val="24"/>
          <w:szCs w:val="24"/>
          <w:lang w:val="en-IN" w:eastAsia="en-IN"/>
        </w:rPr>
        <w:t>Corresponding</w:t>
      </w:r>
      <w:r w:rsidRPr="00C74E1D">
        <w:rPr>
          <w:rFonts w:ascii="Times New Roman" w:eastAsia="Times New Roman" w:hAnsi="Times New Roman" w:cs="Times New Roman"/>
          <w:sz w:val="24"/>
          <w:szCs w:val="24"/>
          <w:lang w:val="en-IN" w:eastAsia="en-IN"/>
        </w:rPr>
        <w:t xml:space="preserve"> offsets</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The set of event ids is not the entire list of event ids in the system, but just the ones that are mentioned in the file.</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When a new record is to be added to the file, and its event id is e1 then the record is added to line at offset o1 from the beginning.</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All offsets in the file with on&gt;=o1 are then incremented by one.</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Hence at all times the offset points to the location where the next record of the corresponding index is to be stored.</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Locating the record position is very easy as all the files have been created using fixed length records and the seek offset of the file is o*record_size.</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When a new record with an event id not mentioned in the index line is to be entered, the event id offset pair is appended to the index line.</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lastRenderedPageBreak/>
        <w:t>This method is very useful for our application as:</w:t>
      </w:r>
    </w:p>
    <w:p w:rsidR="00C74E1D" w:rsidRPr="00C74E1D" w:rsidRDefault="00C74E1D" w:rsidP="00C74E1D">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Saves space by using same file for indexing</w:t>
      </w:r>
    </w:p>
    <w:p w:rsidR="00C74E1D" w:rsidRPr="00C74E1D" w:rsidRDefault="00C74E1D" w:rsidP="00C74E1D">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Direct access to records.</w:t>
      </w:r>
    </w:p>
    <w:p w:rsidR="00C74E1D" w:rsidRPr="00C74E1D" w:rsidRDefault="00C74E1D" w:rsidP="00C74E1D">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Last offset in index line can be used to find the number of records in the file, without the need for counting.</w:t>
      </w:r>
    </w:p>
    <w:p w:rsidR="00C74E1D" w:rsidRPr="00C74E1D" w:rsidRDefault="00C74E1D" w:rsidP="00C74E1D">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 xml:space="preserve">Current_offset-previous_offset = number of records under corresponding event id </w:t>
      </w:r>
    </w:p>
    <w:p w:rsidR="00C74E1D" w:rsidRPr="00C74E1D" w:rsidRDefault="00C74E1D" w:rsidP="00C74E1D">
      <w:pPr>
        <w:numPr>
          <w:ilvl w:val="0"/>
          <w:numId w:val="35"/>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Entries with same event id are grouped together as sequential access is very easy.</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Each of these benefits greatly help in reducing the processing time for the system.</w:t>
      </w: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p>
    <w:p w:rsidR="00C74E1D" w:rsidRPr="00C74E1D" w:rsidRDefault="00C74E1D" w:rsidP="00C74E1D">
      <w:pPr>
        <w:spacing w:after="0" w:line="360" w:lineRule="auto"/>
        <w:jc w:val="both"/>
        <w:rPr>
          <w:rFonts w:ascii="Times New Roman" w:eastAsia="Times New Roman" w:hAnsi="Times New Roman" w:cs="Times New Roman"/>
          <w:sz w:val="24"/>
          <w:szCs w:val="24"/>
          <w:lang w:val="en-IN" w:eastAsia="en-IN"/>
        </w:rPr>
      </w:pPr>
      <w:r w:rsidRPr="00C74E1D">
        <w:rPr>
          <w:rFonts w:ascii="Times New Roman" w:eastAsia="Times New Roman" w:hAnsi="Times New Roman" w:cs="Times New Roman"/>
          <w:sz w:val="24"/>
          <w:szCs w:val="24"/>
          <w:lang w:val="en-IN" w:eastAsia="en-IN"/>
        </w:rPr>
        <w:t>As the last offset can be used to find the number of records in the file we use it to generate unique indices for participant ids.</w:t>
      </w:r>
    </w:p>
    <w:p w:rsidR="00C21D90" w:rsidRPr="00522D59" w:rsidRDefault="00C21D90" w:rsidP="00C74E1D">
      <w:pPr>
        <w:spacing w:after="30" w:line="360" w:lineRule="auto"/>
        <w:rPr>
          <w:rFonts w:ascii="Times New Roman" w:hAnsi="Times New Roman" w:cs="Times New Roman"/>
          <w:b/>
          <w:sz w:val="32"/>
          <w:szCs w:val="40"/>
        </w:rPr>
      </w:pPr>
    </w:p>
    <w:p w:rsidR="00265051" w:rsidRDefault="00265051" w:rsidP="00207DC7">
      <w:pPr>
        <w:widowControl w:val="0"/>
        <w:autoSpaceDE w:val="0"/>
        <w:autoSpaceDN w:val="0"/>
        <w:adjustRightInd w:val="0"/>
        <w:spacing w:after="240" w:line="440" w:lineRule="atLeast"/>
        <w:rPr>
          <w:rFonts w:asciiTheme="majorBidi" w:hAnsiTheme="majorBidi" w:cs="Times"/>
          <w:b/>
          <w:bCs/>
          <w:color w:val="000000"/>
          <w:sz w:val="32"/>
          <w:szCs w:val="32"/>
          <w:lang w:val="en-GB"/>
        </w:rPr>
      </w:pPr>
    </w:p>
    <w:p w:rsidR="00265051" w:rsidRDefault="00265051" w:rsidP="00207DC7">
      <w:pPr>
        <w:widowControl w:val="0"/>
        <w:autoSpaceDE w:val="0"/>
        <w:autoSpaceDN w:val="0"/>
        <w:adjustRightInd w:val="0"/>
        <w:spacing w:after="240" w:line="440" w:lineRule="atLeast"/>
        <w:rPr>
          <w:rFonts w:asciiTheme="majorBidi" w:hAnsiTheme="majorBidi" w:cs="Times"/>
          <w:b/>
          <w:bCs/>
          <w:color w:val="000000"/>
          <w:sz w:val="32"/>
          <w:szCs w:val="32"/>
          <w:lang w:val="en-GB"/>
        </w:rPr>
      </w:pPr>
    </w:p>
    <w:p w:rsidR="00C74E1D" w:rsidRDefault="00C74E1D" w:rsidP="00AF7D84">
      <w:pPr>
        <w:spacing w:line="360" w:lineRule="auto"/>
        <w:rPr>
          <w:rFonts w:ascii="Times New Roman" w:hAnsi="Times New Roman" w:cs="Times New Roman"/>
          <w:b/>
          <w:sz w:val="32"/>
          <w:szCs w:val="32"/>
        </w:rPr>
      </w:pPr>
    </w:p>
    <w:p w:rsidR="00C74E1D" w:rsidRDefault="00C74E1D" w:rsidP="00AF7D84">
      <w:pPr>
        <w:spacing w:line="360" w:lineRule="auto"/>
        <w:rPr>
          <w:rFonts w:ascii="Times New Roman" w:hAnsi="Times New Roman" w:cs="Times New Roman"/>
          <w:b/>
          <w:sz w:val="32"/>
          <w:szCs w:val="32"/>
        </w:rPr>
      </w:pPr>
    </w:p>
    <w:p w:rsidR="00C74E1D" w:rsidRDefault="00C74E1D" w:rsidP="00AF7D84">
      <w:pPr>
        <w:spacing w:line="360" w:lineRule="auto"/>
        <w:rPr>
          <w:rFonts w:ascii="Times New Roman" w:hAnsi="Times New Roman" w:cs="Times New Roman"/>
          <w:b/>
          <w:sz w:val="32"/>
          <w:szCs w:val="32"/>
        </w:rPr>
      </w:pPr>
    </w:p>
    <w:p w:rsidR="009E7037" w:rsidRDefault="009E7037" w:rsidP="00AF7D84">
      <w:pPr>
        <w:spacing w:line="360" w:lineRule="auto"/>
        <w:rPr>
          <w:rFonts w:ascii="Times New Roman" w:hAnsi="Times New Roman" w:cs="Times New Roman"/>
          <w:b/>
          <w:sz w:val="32"/>
          <w:szCs w:val="32"/>
        </w:rPr>
      </w:pPr>
    </w:p>
    <w:p w:rsidR="009E7037" w:rsidRDefault="009E7037" w:rsidP="00AF7D84">
      <w:pPr>
        <w:spacing w:line="360" w:lineRule="auto"/>
        <w:rPr>
          <w:rFonts w:ascii="Times New Roman" w:hAnsi="Times New Roman" w:cs="Times New Roman"/>
          <w:b/>
          <w:sz w:val="32"/>
          <w:szCs w:val="32"/>
        </w:rPr>
      </w:pPr>
    </w:p>
    <w:p w:rsidR="00AE2561" w:rsidRDefault="00AE2561" w:rsidP="00AF7D84">
      <w:pPr>
        <w:spacing w:line="360" w:lineRule="auto"/>
        <w:rPr>
          <w:rFonts w:ascii="Times New Roman" w:hAnsi="Times New Roman" w:cs="Times New Roman"/>
          <w:b/>
          <w:sz w:val="32"/>
          <w:szCs w:val="32"/>
        </w:rPr>
      </w:pPr>
    </w:p>
    <w:p w:rsidR="00AE2561" w:rsidRDefault="00AE2561" w:rsidP="00AF7D84">
      <w:pPr>
        <w:spacing w:line="360" w:lineRule="auto"/>
        <w:rPr>
          <w:rFonts w:ascii="Times New Roman" w:hAnsi="Times New Roman" w:cs="Times New Roman"/>
          <w:b/>
          <w:sz w:val="32"/>
          <w:szCs w:val="32"/>
        </w:rPr>
      </w:pPr>
    </w:p>
    <w:p w:rsidR="00AF7D84" w:rsidRDefault="00AF7D84" w:rsidP="00AF7D84">
      <w:pPr>
        <w:spacing w:line="360" w:lineRule="auto"/>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CHAPTER 3</w:t>
      </w:r>
    </w:p>
    <w:p w:rsidR="00265051" w:rsidRDefault="00AF7D84" w:rsidP="00AF7D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REQUIREMENTS</w:t>
      </w:r>
    </w:p>
    <w:p w:rsidR="00AF7D84" w:rsidRDefault="00AF7D84" w:rsidP="00AF7D84">
      <w:pPr>
        <w:spacing w:line="360" w:lineRule="auto"/>
        <w:rPr>
          <w:rFonts w:ascii="Times New Roman" w:hAnsi="Times New Roman" w:cs="Times New Roman"/>
          <w:b/>
          <w:sz w:val="32"/>
          <w:szCs w:val="32"/>
        </w:rPr>
      </w:pPr>
      <w:r>
        <w:rPr>
          <w:rFonts w:ascii="Times New Roman" w:hAnsi="Times New Roman" w:cs="Times New Roman"/>
          <w:b/>
          <w:sz w:val="32"/>
          <w:szCs w:val="32"/>
        </w:rPr>
        <w:t>3.1 Software Requirements</w:t>
      </w:r>
    </w:p>
    <w:p w:rsidR="00AE76C1" w:rsidRPr="00AE76C1" w:rsidRDefault="00AE76C1" w:rsidP="00AE76C1">
      <w:pPr>
        <w:spacing w:line="360" w:lineRule="auto"/>
        <w:ind w:firstLine="720"/>
        <w:jc w:val="both"/>
        <w:rPr>
          <w:rFonts w:ascii="Times New Roman" w:hAnsi="Times New Roman" w:cs="Times New Roman"/>
          <w:sz w:val="24"/>
          <w:szCs w:val="24"/>
        </w:rPr>
      </w:pPr>
      <w:r w:rsidRPr="00AE76C1">
        <w:rPr>
          <w:rFonts w:ascii="Times New Roman" w:hAnsi="Times New Roman" w:cs="Times New Roman"/>
          <w:sz w:val="24"/>
          <w:szCs w:val="24"/>
        </w:rPr>
        <w:t xml:space="preserve">Software requirements deal with defining software requirements and pre-requisites that need to be installed on a computer to provide optimal functioning of a software. </w:t>
      </w:r>
    </w:p>
    <w:p w:rsidR="00AE76C1" w:rsidRPr="00AE76C1" w:rsidRDefault="00AE76C1" w:rsidP="00AE76C1">
      <w:pPr>
        <w:spacing w:line="360" w:lineRule="auto"/>
        <w:ind w:firstLine="720"/>
        <w:jc w:val="both"/>
        <w:rPr>
          <w:rFonts w:ascii="Times New Roman" w:hAnsi="Times New Roman" w:cs="Times New Roman"/>
          <w:sz w:val="24"/>
          <w:szCs w:val="24"/>
        </w:rPr>
      </w:pPr>
      <w:r w:rsidRPr="00AE76C1">
        <w:rPr>
          <w:rFonts w:ascii="Times New Roman" w:hAnsi="Times New Roman" w:cs="Times New Roman"/>
          <w:sz w:val="24"/>
          <w:szCs w:val="24"/>
        </w:rPr>
        <w:t>These requirements or pre-requisites are generally not included in the software installation package and need to be installed separately before the software is installed.</w:t>
      </w:r>
    </w:p>
    <w:p w:rsidR="00AE76C1" w:rsidRPr="00AE76C1" w:rsidRDefault="00AE76C1" w:rsidP="00AE76C1">
      <w:pPr>
        <w:spacing w:line="360" w:lineRule="auto"/>
        <w:jc w:val="both"/>
        <w:rPr>
          <w:rFonts w:ascii="Times New Roman" w:hAnsi="Times New Roman" w:cs="Times New Roman"/>
          <w:sz w:val="24"/>
          <w:szCs w:val="24"/>
        </w:rPr>
      </w:pPr>
      <w:r w:rsidRPr="00AE76C1">
        <w:rPr>
          <w:rFonts w:ascii="Times New Roman" w:hAnsi="Times New Roman" w:cs="Times New Roman"/>
          <w:sz w:val="24"/>
          <w:szCs w:val="24"/>
        </w:rPr>
        <w:t xml:space="preserve">Following are the various aspects of software requirements </w:t>
      </w:r>
    </w:p>
    <w:p w:rsidR="00AF7D84" w:rsidRPr="00AE76C1" w:rsidRDefault="00AF7D84" w:rsidP="00AE76C1">
      <w:pPr>
        <w:pStyle w:val="ListParagraph"/>
        <w:widowControl/>
        <w:numPr>
          <w:ilvl w:val="0"/>
          <w:numId w:val="33"/>
        </w:numPr>
        <w:suppressAutoHyphens w:val="0"/>
        <w:spacing w:after="30" w:line="360" w:lineRule="auto"/>
        <w:jc w:val="both"/>
        <w:rPr>
          <w:color w:val="333333"/>
          <w:highlight w:val="white"/>
        </w:rPr>
      </w:pPr>
      <w:r w:rsidRPr="00AE76C1">
        <w:rPr>
          <w:b/>
          <w:color w:val="333333"/>
          <w:shd w:val="clear" w:color="auto" w:fill="FFFFFF"/>
        </w:rPr>
        <w:t>Operating System:</w:t>
      </w:r>
      <w:r w:rsidRPr="00AE76C1">
        <w:rPr>
          <w:color w:val="333333"/>
          <w:shd w:val="clear" w:color="auto" w:fill="FFFFFF"/>
        </w:rPr>
        <w:t xml:space="preserve"> Windows 7/8/8.1/10 can be used as the operating systems.</w:t>
      </w:r>
    </w:p>
    <w:p w:rsidR="00AF7D84" w:rsidRPr="00AE76C1" w:rsidRDefault="00AF7D84" w:rsidP="00AE76C1">
      <w:pPr>
        <w:pStyle w:val="ListParagraph"/>
        <w:widowControl/>
        <w:numPr>
          <w:ilvl w:val="0"/>
          <w:numId w:val="33"/>
        </w:numPr>
        <w:suppressAutoHyphens w:val="0"/>
        <w:spacing w:after="30" w:line="360" w:lineRule="auto"/>
        <w:jc w:val="both"/>
        <w:rPr>
          <w:b/>
          <w:color w:val="333333"/>
          <w:highlight w:val="white"/>
        </w:rPr>
      </w:pPr>
      <w:r w:rsidRPr="00AE76C1">
        <w:rPr>
          <w:b/>
          <w:color w:val="333333"/>
          <w:shd w:val="clear" w:color="auto" w:fill="FFFFFF"/>
        </w:rPr>
        <w:t xml:space="preserve">IDE: </w:t>
      </w:r>
      <w:r w:rsidRPr="00AE76C1">
        <w:rPr>
          <w:color w:val="333333"/>
          <w:shd w:val="clear" w:color="auto" w:fill="FFFFFF"/>
        </w:rPr>
        <w:t>An integrated development environment for C++ such as Visual Studio Code.</w:t>
      </w:r>
    </w:p>
    <w:p w:rsidR="00AF7D84" w:rsidRDefault="00AF7D84" w:rsidP="00AF7D84">
      <w:pPr>
        <w:spacing w:after="30" w:line="360" w:lineRule="auto"/>
        <w:jc w:val="both"/>
        <w:rPr>
          <w:b/>
          <w:color w:val="333333"/>
          <w:highlight w:val="white"/>
        </w:rPr>
      </w:pPr>
    </w:p>
    <w:p w:rsidR="00AF7D84" w:rsidRDefault="00AF7D84" w:rsidP="00AF7D84">
      <w:pPr>
        <w:spacing w:line="360" w:lineRule="auto"/>
        <w:rPr>
          <w:rFonts w:ascii="Times New Roman" w:hAnsi="Times New Roman" w:cs="Times New Roman"/>
          <w:b/>
          <w:sz w:val="32"/>
          <w:szCs w:val="32"/>
        </w:rPr>
      </w:pPr>
      <w:r>
        <w:rPr>
          <w:rFonts w:ascii="Times New Roman" w:hAnsi="Times New Roman" w:cs="Times New Roman"/>
          <w:b/>
          <w:sz w:val="32"/>
          <w:szCs w:val="32"/>
        </w:rPr>
        <w:t>3.2 Hardware Requirements</w:t>
      </w:r>
    </w:p>
    <w:p w:rsidR="00AE76C1" w:rsidRPr="00AE76C1" w:rsidRDefault="00AE76C1" w:rsidP="00AE76C1">
      <w:pPr>
        <w:spacing w:line="360" w:lineRule="auto"/>
        <w:jc w:val="both"/>
        <w:rPr>
          <w:rFonts w:ascii="Times New Roman" w:hAnsi="Times New Roman" w:cs="Times New Roman"/>
          <w:sz w:val="24"/>
          <w:szCs w:val="24"/>
        </w:rPr>
      </w:pPr>
      <w:r w:rsidRPr="00AE76C1">
        <w:rPr>
          <w:rFonts w:ascii="Times New Roman" w:hAnsi="Times New Roman" w:cs="Times New Roman"/>
          <w:sz w:val="24"/>
          <w:szCs w:val="24"/>
        </w:rPr>
        <w:t>The most common set of requirements defined by any operating system or software application is the physical computer resources.</w:t>
      </w:r>
    </w:p>
    <w:p w:rsidR="00AE76C1" w:rsidRPr="00AE76C1" w:rsidRDefault="00AE76C1" w:rsidP="00AE76C1">
      <w:pPr>
        <w:spacing w:line="360" w:lineRule="auto"/>
        <w:jc w:val="both"/>
        <w:rPr>
          <w:rFonts w:ascii="Times New Roman" w:hAnsi="Times New Roman" w:cs="Times New Roman"/>
          <w:sz w:val="24"/>
          <w:szCs w:val="24"/>
        </w:rPr>
      </w:pPr>
      <w:r w:rsidRPr="00AE76C1">
        <w:rPr>
          <w:rFonts w:ascii="Times New Roman" w:hAnsi="Times New Roman" w:cs="Times New Roman"/>
          <w:sz w:val="24"/>
          <w:szCs w:val="24"/>
        </w:rPr>
        <w:t xml:space="preserve">Following are the various aspects of hardware requirements </w:t>
      </w:r>
    </w:p>
    <w:p w:rsidR="00E82898" w:rsidRPr="00AE76C1" w:rsidRDefault="00E82898" w:rsidP="00AE76C1">
      <w:pPr>
        <w:pStyle w:val="ListParagraph"/>
        <w:widowControl/>
        <w:numPr>
          <w:ilvl w:val="0"/>
          <w:numId w:val="34"/>
        </w:numPr>
        <w:suppressAutoHyphens w:val="0"/>
        <w:spacing w:after="30" w:line="360" w:lineRule="auto"/>
        <w:jc w:val="both"/>
        <w:rPr>
          <w:color w:val="333333"/>
          <w:highlight w:val="white"/>
        </w:rPr>
      </w:pPr>
      <w:r w:rsidRPr="00AE76C1">
        <w:rPr>
          <w:b/>
          <w:color w:val="333333"/>
          <w:shd w:val="clear" w:color="auto" w:fill="FFFFFF"/>
        </w:rPr>
        <w:t>Processor</w:t>
      </w:r>
      <w:r w:rsidRPr="00AE76C1">
        <w:rPr>
          <w:color w:val="333333"/>
          <w:shd w:val="clear" w:color="auto" w:fill="FFFFFF"/>
        </w:rPr>
        <w:t>: Any Intel or AMD processor that supports multi-core capabilities is required.</w:t>
      </w:r>
    </w:p>
    <w:p w:rsidR="00E82898" w:rsidRPr="00AE76C1" w:rsidRDefault="00E82898" w:rsidP="00AE76C1">
      <w:pPr>
        <w:pStyle w:val="ListParagraph"/>
        <w:widowControl/>
        <w:numPr>
          <w:ilvl w:val="0"/>
          <w:numId w:val="34"/>
        </w:numPr>
        <w:suppressAutoHyphens w:val="0"/>
        <w:spacing w:after="30" w:line="360" w:lineRule="auto"/>
        <w:jc w:val="both"/>
        <w:rPr>
          <w:color w:val="333333"/>
          <w:highlight w:val="white"/>
        </w:rPr>
      </w:pPr>
      <w:r w:rsidRPr="00AE76C1">
        <w:rPr>
          <w:b/>
          <w:color w:val="333333"/>
          <w:shd w:val="clear" w:color="auto" w:fill="FFFFFF"/>
        </w:rPr>
        <w:t>RAM:</w:t>
      </w:r>
      <w:r w:rsidRPr="00AE76C1">
        <w:rPr>
          <w:color w:val="333333"/>
          <w:shd w:val="clear" w:color="auto" w:fill="FFFFFF"/>
        </w:rPr>
        <w:t xml:space="preserve"> More than 2GB RAM is sufficient for seamless working of the program.</w:t>
      </w:r>
    </w:p>
    <w:p w:rsidR="00C21D90" w:rsidRPr="00AE76C1" w:rsidRDefault="00E82898" w:rsidP="00AE76C1">
      <w:pPr>
        <w:pStyle w:val="ListParagraph"/>
        <w:widowControl/>
        <w:numPr>
          <w:ilvl w:val="0"/>
          <w:numId w:val="34"/>
        </w:numPr>
        <w:suppressAutoHyphens w:val="0"/>
        <w:spacing w:after="30" w:line="360" w:lineRule="auto"/>
        <w:jc w:val="both"/>
        <w:rPr>
          <w:color w:val="333333"/>
          <w:highlight w:val="white"/>
        </w:rPr>
      </w:pPr>
      <w:r w:rsidRPr="00AE76C1">
        <w:rPr>
          <w:b/>
          <w:color w:val="333333"/>
          <w:shd w:val="clear" w:color="auto" w:fill="FFFFFF"/>
        </w:rPr>
        <w:t>Storage:</w:t>
      </w:r>
      <w:r w:rsidRPr="00AE76C1">
        <w:rPr>
          <w:color w:val="333333"/>
          <w:shd w:val="clear" w:color="auto" w:fill="FFFFFF"/>
        </w:rPr>
        <w:t xml:space="preserve"> Approximately 100 MB of storage is required to store the records of the users</w:t>
      </w:r>
      <w:r w:rsidR="00AE76C1" w:rsidRPr="00AE76C1">
        <w:rPr>
          <w:color w:val="333333"/>
          <w:shd w:val="clear" w:color="auto" w:fill="FFFFFF"/>
        </w:rPr>
        <w:t>.</w:t>
      </w:r>
    </w:p>
    <w:p w:rsidR="00AE76C1" w:rsidRPr="00AE76C1" w:rsidRDefault="00AE76C1" w:rsidP="00AE76C1">
      <w:pPr>
        <w:spacing w:after="30" w:line="360" w:lineRule="auto"/>
        <w:ind w:left="1080"/>
        <w:jc w:val="both"/>
        <w:rPr>
          <w:color w:val="333333"/>
          <w:highlight w:val="white"/>
        </w:rPr>
      </w:pPr>
    </w:p>
    <w:p w:rsidR="00070123" w:rsidRDefault="00070123" w:rsidP="008F59A6">
      <w:pPr>
        <w:spacing w:line="360" w:lineRule="auto"/>
        <w:rPr>
          <w:rFonts w:ascii="Times New Roman" w:hAnsi="Times New Roman" w:cs="Times New Roman"/>
          <w:b/>
          <w:sz w:val="32"/>
          <w:szCs w:val="32"/>
        </w:rPr>
      </w:pPr>
    </w:p>
    <w:p w:rsidR="008F59A6" w:rsidRDefault="008F59A6" w:rsidP="008F59A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CHAPTER 4</w:t>
      </w:r>
    </w:p>
    <w:p w:rsidR="008F59A6" w:rsidRDefault="008F59A6" w:rsidP="00C918B7">
      <w:pPr>
        <w:spacing w:line="480" w:lineRule="auto"/>
        <w:jc w:val="center"/>
        <w:rPr>
          <w:rFonts w:ascii="Times New Roman" w:hAnsi="Times New Roman" w:cs="Times New Roman"/>
          <w:b/>
          <w:sz w:val="32"/>
          <w:szCs w:val="32"/>
        </w:rPr>
      </w:pPr>
      <w:r>
        <w:rPr>
          <w:rFonts w:ascii="Times New Roman" w:hAnsi="Times New Roman" w:cs="Times New Roman"/>
          <w:b/>
          <w:sz w:val="32"/>
          <w:szCs w:val="32"/>
        </w:rPr>
        <w:t>SYS</w:t>
      </w:r>
      <w:r w:rsidR="00EF0702">
        <w:rPr>
          <w:rFonts w:ascii="Times New Roman" w:hAnsi="Times New Roman" w:cs="Times New Roman"/>
          <w:b/>
          <w:sz w:val="32"/>
          <w:szCs w:val="32"/>
        </w:rPr>
        <w:t>TEM</w:t>
      </w:r>
      <w:r>
        <w:rPr>
          <w:rFonts w:ascii="Times New Roman" w:hAnsi="Times New Roman" w:cs="Times New Roman"/>
          <w:b/>
          <w:sz w:val="32"/>
          <w:szCs w:val="32"/>
        </w:rPr>
        <w:t xml:space="preserve"> DESIGN</w:t>
      </w:r>
      <w:r w:rsidR="00C918B7">
        <w:rPr>
          <w:rFonts w:ascii="Times New Roman" w:hAnsi="Times New Roman" w:cs="Times New Roman"/>
          <w:b/>
          <w:sz w:val="32"/>
          <w:szCs w:val="32"/>
        </w:rPr>
        <w:t xml:space="preserve"> AND IMPLEMENTATION</w:t>
      </w:r>
    </w:p>
    <w:p w:rsidR="00C918B7" w:rsidRDefault="00F847B9" w:rsidP="00C918B7">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is designed so as to cater to all the needs of an event organizing firm. It provides quick response and retrieval of information from the file system enabling good accessibility to the user.</w:t>
      </w:r>
      <w:r w:rsidR="00C918B7">
        <w:rPr>
          <w:rFonts w:ascii="Times New Roman" w:hAnsi="Times New Roman" w:cs="Times New Roman"/>
          <w:sz w:val="24"/>
          <w:szCs w:val="24"/>
        </w:rPr>
        <w:t xml:space="preserve"> The system navigates through the whole event management process with also an option to commit the changes or to roll back to the old data.</w:t>
      </w:r>
    </w:p>
    <w:p w:rsidR="00EF0702" w:rsidRDefault="00EA2BA1" w:rsidP="00C918B7">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4.1 </w:t>
      </w:r>
      <w:r w:rsidR="00EF0702">
        <w:rPr>
          <w:rFonts w:ascii="Times New Roman" w:hAnsi="Times New Roman" w:cs="Times New Roman"/>
          <w:b/>
          <w:sz w:val="32"/>
          <w:szCs w:val="32"/>
        </w:rPr>
        <w:t>Add Records</w:t>
      </w:r>
    </w:p>
    <w:p w:rsidR="00B94FAC" w:rsidRDefault="00B94FAC" w:rsidP="00C918B7">
      <w:pPr>
        <w:spacing w:line="360" w:lineRule="auto"/>
        <w:jc w:val="both"/>
        <w:rPr>
          <w:rFonts w:ascii="Times New Roman" w:hAnsi="Times New Roman" w:cs="Times New Roman"/>
          <w:sz w:val="24"/>
          <w:szCs w:val="24"/>
        </w:rPr>
      </w:pPr>
      <w:r>
        <w:rPr>
          <w:rFonts w:ascii="Times New Roman" w:hAnsi="Times New Roman" w:cs="Times New Roman"/>
          <w:sz w:val="24"/>
          <w:szCs w:val="24"/>
        </w:rPr>
        <w:t>The user can enter any new records</w:t>
      </w:r>
      <w:r w:rsidR="006C49A6">
        <w:rPr>
          <w:rFonts w:ascii="Times New Roman" w:hAnsi="Times New Roman" w:cs="Times New Roman"/>
          <w:sz w:val="24"/>
          <w:szCs w:val="24"/>
        </w:rPr>
        <w:t xml:space="preserve"> by entering the corresponding details of each entity used in the event management system. The event list is stored as a simple file with auto generated index to each of its corresponding record. The other file records are sorted according to the </w:t>
      </w:r>
      <w:r w:rsidR="006C49A6" w:rsidRPr="006C49A6">
        <w:rPr>
          <w:rFonts w:ascii="Times New Roman" w:hAnsi="Times New Roman" w:cs="Times New Roman"/>
          <w:b/>
          <w:sz w:val="24"/>
          <w:szCs w:val="24"/>
        </w:rPr>
        <w:t>event</w:t>
      </w:r>
      <w:r w:rsidR="006C49A6">
        <w:rPr>
          <w:rFonts w:ascii="Times New Roman" w:hAnsi="Times New Roman" w:cs="Times New Roman"/>
          <w:sz w:val="24"/>
          <w:szCs w:val="24"/>
        </w:rPr>
        <w:t xml:space="preserve"> </w:t>
      </w:r>
      <w:r w:rsidR="006C49A6" w:rsidRPr="006C49A6">
        <w:rPr>
          <w:rFonts w:ascii="Times New Roman" w:hAnsi="Times New Roman" w:cs="Times New Roman"/>
          <w:b/>
          <w:sz w:val="24"/>
          <w:szCs w:val="24"/>
        </w:rPr>
        <w:t>id</w:t>
      </w:r>
      <w:r w:rsidR="006C49A6">
        <w:rPr>
          <w:rFonts w:ascii="Times New Roman" w:hAnsi="Times New Roman" w:cs="Times New Roman"/>
          <w:b/>
          <w:sz w:val="24"/>
          <w:szCs w:val="24"/>
        </w:rPr>
        <w:t xml:space="preserve"> </w:t>
      </w:r>
      <w:r w:rsidR="006C49A6">
        <w:rPr>
          <w:rFonts w:ascii="Times New Roman" w:hAnsi="Times New Roman" w:cs="Times New Roman"/>
          <w:sz w:val="24"/>
          <w:szCs w:val="24"/>
        </w:rPr>
        <w:t>of each of it respectively.</w:t>
      </w:r>
    </w:p>
    <w:p w:rsidR="006C49A6" w:rsidRDefault="006C49A6" w:rsidP="006C49A6">
      <w:pPr>
        <w:spacing w:line="360" w:lineRule="auto"/>
        <w:jc w:val="both"/>
        <w:rPr>
          <w:rFonts w:ascii="Times New Roman" w:hAnsi="Times New Roman" w:cs="Times New Roman"/>
          <w:sz w:val="24"/>
          <w:szCs w:val="24"/>
        </w:rPr>
      </w:pPr>
      <w:r w:rsidRPr="006C49A6">
        <w:rPr>
          <w:rFonts w:ascii="Times New Roman" w:hAnsi="Times New Roman" w:cs="Times New Roman"/>
          <w:sz w:val="24"/>
          <w:szCs w:val="24"/>
        </w:rPr>
        <w:t>The system is designed in such a way that the entries of the new us</w:t>
      </w:r>
      <w:r>
        <w:rPr>
          <w:rFonts w:ascii="Times New Roman" w:hAnsi="Times New Roman" w:cs="Times New Roman"/>
          <w:sz w:val="24"/>
          <w:szCs w:val="24"/>
        </w:rPr>
        <w:t xml:space="preserve">ers are appended along with the </w:t>
      </w:r>
      <w:r w:rsidRPr="006C49A6">
        <w:rPr>
          <w:rFonts w:ascii="Times New Roman" w:hAnsi="Times New Roman" w:cs="Times New Roman"/>
          <w:sz w:val="24"/>
          <w:szCs w:val="24"/>
        </w:rPr>
        <w:t>entries of the previous users.</w:t>
      </w:r>
    </w:p>
    <w:p w:rsidR="006C49A6" w:rsidRDefault="006C49A6" w:rsidP="006C49A6">
      <w:pPr>
        <w:pStyle w:val="HTMLPreformatted"/>
      </w:pPr>
      <w:r>
        <w:rPr>
          <w:rFonts w:ascii="Times New Roman" w:hAnsi="Times New Roman" w:cs="Times New Roman"/>
          <w:sz w:val="24"/>
          <w:szCs w:val="24"/>
        </w:rPr>
        <w:t>Code:</w:t>
      </w:r>
      <w:r w:rsidRPr="006C49A6">
        <w:t xml:space="preserve"> </w:t>
      </w:r>
      <w:r>
        <w:t>int add(string fname, string e_id, int rec)</w:t>
      </w:r>
    </w:p>
    <w:p w:rsidR="006C49A6" w:rsidRDefault="006C49A6" w:rsidP="006C49A6">
      <w:pPr>
        <w:pStyle w:val="HTMLPreformatted"/>
      </w:pPr>
      <w:r>
        <w:t>{</w:t>
      </w:r>
    </w:p>
    <w:p w:rsidR="006C49A6" w:rsidRDefault="006C49A6" w:rsidP="006C49A6">
      <w:pPr>
        <w:pStyle w:val="HTMLPreformatted"/>
      </w:pPr>
    </w:p>
    <w:p w:rsidR="006C49A6" w:rsidRDefault="006C49A6" w:rsidP="006C49A6">
      <w:pPr>
        <w:pStyle w:val="HTMLPreformatted"/>
      </w:pPr>
      <w:r>
        <w:tab/>
        <w:t>ifstream f;</w:t>
      </w:r>
    </w:p>
    <w:p w:rsidR="006C49A6" w:rsidRDefault="006C49A6" w:rsidP="006C49A6">
      <w:pPr>
        <w:pStyle w:val="HTMLPreformatted"/>
      </w:pPr>
      <w:r>
        <w:tab/>
        <w:t>f.open(fname);</w:t>
      </w:r>
    </w:p>
    <w:p w:rsidR="006C49A6" w:rsidRDefault="006C49A6" w:rsidP="006C49A6">
      <w:pPr>
        <w:pStyle w:val="HTMLPreformatted"/>
      </w:pPr>
      <w:r>
        <w:tab/>
        <w:t>string temp;</w:t>
      </w:r>
    </w:p>
    <w:p w:rsidR="006C49A6" w:rsidRDefault="006C49A6" w:rsidP="006C49A6">
      <w:pPr>
        <w:pStyle w:val="HTMLPreformatted"/>
      </w:pPr>
      <w:r>
        <w:tab/>
        <w:t>vector&lt;string&gt; v, e;</w:t>
      </w:r>
    </w:p>
    <w:p w:rsidR="006C49A6" w:rsidRDefault="006C49A6" w:rsidP="006C49A6">
      <w:pPr>
        <w:pStyle w:val="HTMLPreformatted"/>
      </w:pPr>
      <w:r>
        <w:tab/>
        <w:t>int i, loc, n, sum=0;</w:t>
      </w:r>
    </w:p>
    <w:p w:rsidR="006C49A6" w:rsidRDefault="006C49A6" w:rsidP="006C49A6">
      <w:pPr>
        <w:pStyle w:val="HTMLPreformatted"/>
      </w:pPr>
      <w:r>
        <w:tab/>
        <w:t>if (fname.compare(emfile) == 0)</w:t>
      </w:r>
    </w:p>
    <w:p w:rsidR="006C49A6" w:rsidRDefault="006C49A6" w:rsidP="006C49A6">
      <w:pPr>
        <w:pStyle w:val="HTMLPreformatted"/>
      </w:pPr>
      <w:r>
        <w:tab/>
        <w:t>{</w:t>
      </w:r>
    </w:p>
    <w:p w:rsidR="006C49A6" w:rsidRDefault="006C49A6" w:rsidP="006C49A6">
      <w:pPr>
        <w:pStyle w:val="HTMLPreformatted"/>
      </w:pPr>
      <w:r>
        <w:tab/>
      </w:r>
      <w:r>
        <w:tab/>
      </w:r>
    </w:p>
    <w:p w:rsidR="006C49A6" w:rsidRDefault="006C49A6" w:rsidP="006C49A6">
      <w:pPr>
        <w:pStyle w:val="HTMLPreformatted"/>
      </w:pPr>
      <w:r>
        <w:tab/>
      </w:r>
      <w:r>
        <w:tab/>
        <w:t>while (!f.eof())</w:t>
      </w:r>
    </w:p>
    <w:p w:rsidR="006C49A6" w:rsidRDefault="006C49A6" w:rsidP="006C49A6">
      <w:pPr>
        <w:pStyle w:val="HTMLPreformatted"/>
      </w:pPr>
      <w:r>
        <w:tab/>
      </w:r>
      <w:r>
        <w:tab/>
        <w:t>{</w:t>
      </w:r>
    </w:p>
    <w:p w:rsidR="006C49A6" w:rsidRDefault="006C49A6" w:rsidP="006C49A6">
      <w:pPr>
        <w:pStyle w:val="HTMLPreformatted"/>
      </w:pPr>
      <w:r>
        <w:tab/>
      </w:r>
      <w:r>
        <w:tab/>
      </w:r>
      <w:r>
        <w:tab/>
        <w:t>getline(f, temp, '\n');</w:t>
      </w:r>
    </w:p>
    <w:p w:rsidR="006C49A6" w:rsidRDefault="006C49A6" w:rsidP="006C49A6">
      <w:pPr>
        <w:pStyle w:val="HTMLPreformatted"/>
      </w:pPr>
      <w:r>
        <w:tab/>
      </w:r>
      <w:r>
        <w:tab/>
      </w:r>
      <w:r>
        <w:tab/>
        <w:t>cout &lt;&lt; temp;</w:t>
      </w:r>
    </w:p>
    <w:p w:rsidR="006C49A6" w:rsidRDefault="006C49A6" w:rsidP="006C49A6">
      <w:pPr>
        <w:pStyle w:val="HTMLPreformatted"/>
      </w:pPr>
      <w:r>
        <w:tab/>
      </w:r>
      <w:r>
        <w:tab/>
      </w:r>
      <w:r>
        <w:tab/>
        <w:t>if (temp.length() &gt; 10)</w:t>
      </w:r>
    </w:p>
    <w:p w:rsidR="006C49A6" w:rsidRDefault="006C49A6" w:rsidP="006C49A6">
      <w:pPr>
        <w:pStyle w:val="HTMLPreformatted"/>
      </w:pPr>
      <w:r>
        <w:tab/>
      </w:r>
      <w:r>
        <w:tab/>
      </w:r>
      <w:r>
        <w:tab/>
        <w:t>{</w:t>
      </w:r>
    </w:p>
    <w:p w:rsidR="006C49A6" w:rsidRDefault="006C49A6" w:rsidP="006C49A6">
      <w:pPr>
        <w:pStyle w:val="HTMLPreformatted"/>
      </w:pPr>
      <w:r>
        <w:tab/>
      </w:r>
      <w:r>
        <w:tab/>
      </w:r>
      <w:r>
        <w:tab/>
      </w:r>
      <w:r>
        <w:tab/>
        <w:t>v = split(temp, "|");</w:t>
      </w:r>
    </w:p>
    <w:p w:rsidR="006C49A6" w:rsidRDefault="006C49A6" w:rsidP="006C49A6">
      <w:pPr>
        <w:pStyle w:val="HTMLPreformatted"/>
      </w:pPr>
      <w:r>
        <w:tab/>
      </w:r>
      <w:r>
        <w:tab/>
      </w:r>
      <w:r>
        <w:tab/>
      </w:r>
      <w:r>
        <w:tab/>
        <w:t>if (e_id.compare(trim(v[5])) == 0)</w:t>
      </w:r>
    </w:p>
    <w:p w:rsidR="006C49A6" w:rsidRDefault="006C49A6" w:rsidP="006C49A6">
      <w:pPr>
        <w:pStyle w:val="HTMLPreformatted"/>
      </w:pPr>
      <w:r>
        <w:tab/>
      </w:r>
      <w:r>
        <w:tab/>
      </w:r>
      <w:r>
        <w:tab/>
      </w:r>
      <w:r>
        <w:tab/>
      </w:r>
      <w:r>
        <w:tab/>
        <w:t>sum += stoi(v[4]);</w:t>
      </w:r>
    </w:p>
    <w:p w:rsidR="006C49A6" w:rsidRDefault="006C49A6" w:rsidP="006C49A6">
      <w:pPr>
        <w:pStyle w:val="HTMLPreformatted"/>
      </w:pPr>
      <w:r>
        <w:tab/>
      </w:r>
      <w:r>
        <w:tab/>
      </w:r>
      <w:r>
        <w:tab/>
        <w:t>}</w:t>
      </w:r>
    </w:p>
    <w:p w:rsidR="006C49A6" w:rsidRDefault="006C49A6" w:rsidP="006C49A6">
      <w:pPr>
        <w:pStyle w:val="HTMLPreformatted"/>
      </w:pPr>
      <w:r>
        <w:tab/>
      </w:r>
      <w:r>
        <w:tab/>
        <w:t>}</w:t>
      </w:r>
    </w:p>
    <w:p w:rsidR="006C49A6" w:rsidRDefault="006C49A6" w:rsidP="006C49A6">
      <w:pPr>
        <w:pStyle w:val="HTMLPreformatted"/>
      </w:pPr>
      <w:r>
        <w:tab/>
      </w:r>
      <w:r>
        <w:tab/>
        <w:t>return sum;</w:t>
      </w:r>
    </w:p>
    <w:p w:rsidR="006C49A6" w:rsidRDefault="006C49A6" w:rsidP="006C49A6">
      <w:pPr>
        <w:pStyle w:val="HTMLPreformatted"/>
      </w:pPr>
      <w:r>
        <w:tab/>
        <w:t>}</w:t>
      </w:r>
    </w:p>
    <w:p w:rsidR="006C49A6" w:rsidRDefault="006C49A6" w:rsidP="006C49A6">
      <w:pPr>
        <w:pStyle w:val="HTMLPreformatted"/>
      </w:pPr>
    </w:p>
    <w:p w:rsidR="006C49A6" w:rsidRDefault="006C49A6" w:rsidP="006C49A6">
      <w:pPr>
        <w:pStyle w:val="HTMLPreformatted"/>
      </w:pPr>
    </w:p>
    <w:p w:rsidR="006C49A6" w:rsidRDefault="006C49A6" w:rsidP="006C49A6">
      <w:pPr>
        <w:pStyle w:val="HTMLPreformatted"/>
      </w:pPr>
      <w:r>
        <w:tab/>
        <w:t>getline(f, temp, '\n');</w:t>
      </w:r>
    </w:p>
    <w:p w:rsidR="006C49A6" w:rsidRDefault="006C49A6" w:rsidP="006C49A6">
      <w:pPr>
        <w:pStyle w:val="HTMLPreformatted"/>
      </w:pPr>
      <w:r>
        <w:tab/>
        <w:t>if (temp.length() &lt; 4)</w:t>
      </w:r>
    </w:p>
    <w:p w:rsidR="006C49A6" w:rsidRDefault="006C49A6" w:rsidP="006C49A6">
      <w:pPr>
        <w:pStyle w:val="HTMLPreformatted"/>
      </w:pPr>
      <w:r>
        <w:tab/>
      </w:r>
      <w:r>
        <w:tab/>
        <w:t>return 0;</w:t>
      </w:r>
    </w:p>
    <w:p w:rsidR="006C49A6" w:rsidRDefault="006C49A6" w:rsidP="006C49A6">
      <w:pPr>
        <w:pStyle w:val="HTMLPreformatted"/>
      </w:pPr>
      <w:r>
        <w:tab/>
      </w:r>
    </w:p>
    <w:p w:rsidR="006C49A6" w:rsidRDefault="006C49A6" w:rsidP="006C49A6">
      <w:pPr>
        <w:pStyle w:val="HTMLPreformatted"/>
      </w:pPr>
      <w:r>
        <w:tab/>
        <w:t>v = split(temp, "|");</w:t>
      </w:r>
    </w:p>
    <w:p w:rsidR="006C49A6" w:rsidRDefault="006C49A6" w:rsidP="006C49A6">
      <w:pPr>
        <w:pStyle w:val="HTMLPreformatted"/>
      </w:pPr>
    </w:p>
    <w:p w:rsidR="006C49A6" w:rsidRDefault="006C49A6" w:rsidP="006C49A6">
      <w:pPr>
        <w:pStyle w:val="HTMLPreformatted"/>
      </w:pPr>
      <w:r>
        <w:tab/>
        <w:t>for (i = 0; i &lt; v.size(); i++)</w:t>
      </w:r>
    </w:p>
    <w:p w:rsidR="006C49A6" w:rsidRDefault="006C49A6" w:rsidP="006C49A6">
      <w:pPr>
        <w:pStyle w:val="HTMLPreformatted"/>
      </w:pPr>
      <w:r>
        <w:tab/>
        <w:t>{</w:t>
      </w:r>
    </w:p>
    <w:p w:rsidR="006C49A6" w:rsidRDefault="006C49A6" w:rsidP="006C49A6">
      <w:pPr>
        <w:pStyle w:val="HTMLPreformatted"/>
      </w:pPr>
      <w:r>
        <w:tab/>
      </w:r>
      <w:r>
        <w:tab/>
        <w:t>if (v[i].length() &gt; 3);</w:t>
      </w:r>
    </w:p>
    <w:p w:rsidR="006C49A6" w:rsidRDefault="006C49A6" w:rsidP="006C49A6">
      <w:pPr>
        <w:pStyle w:val="HTMLPreformatted"/>
      </w:pPr>
      <w:r>
        <w:tab/>
      </w:r>
      <w:r>
        <w:tab/>
        <w:t>{</w:t>
      </w:r>
    </w:p>
    <w:p w:rsidR="006C49A6" w:rsidRDefault="006C49A6" w:rsidP="006C49A6">
      <w:pPr>
        <w:pStyle w:val="HTMLPreformatted"/>
      </w:pPr>
      <w:r>
        <w:tab/>
      </w:r>
      <w:r>
        <w:tab/>
      </w:r>
      <w:r>
        <w:tab/>
        <w:t>e = split(v[i], ":");</w:t>
      </w:r>
    </w:p>
    <w:p w:rsidR="006C49A6" w:rsidRDefault="006C49A6" w:rsidP="006C49A6">
      <w:pPr>
        <w:pStyle w:val="HTMLPreformatted"/>
      </w:pPr>
    </w:p>
    <w:p w:rsidR="006C49A6" w:rsidRDefault="006C49A6" w:rsidP="006C49A6">
      <w:pPr>
        <w:pStyle w:val="HTMLPreformatted"/>
      </w:pPr>
      <w:r>
        <w:tab/>
      </w:r>
      <w:r>
        <w:tab/>
      </w:r>
      <w:r>
        <w:tab/>
        <w:t>if (e[0] == e_id)</w:t>
      </w:r>
    </w:p>
    <w:p w:rsidR="006C49A6" w:rsidRDefault="006C49A6" w:rsidP="006C49A6">
      <w:pPr>
        <w:pStyle w:val="HTMLPreformatted"/>
      </w:pPr>
      <w:r>
        <w:tab/>
      </w:r>
      <w:r>
        <w:tab/>
      </w:r>
      <w:r>
        <w:tab/>
      </w:r>
      <w:r>
        <w:tab/>
        <w:t>break;</w:t>
      </w:r>
    </w:p>
    <w:p w:rsidR="006C49A6" w:rsidRDefault="006C49A6" w:rsidP="006C49A6">
      <w:pPr>
        <w:pStyle w:val="HTMLPreformatted"/>
      </w:pPr>
      <w:r>
        <w:tab/>
      </w:r>
      <w:r>
        <w:tab/>
        <w:t>}</w:t>
      </w:r>
    </w:p>
    <w:p w:rsidR="006C49A6" w:rsidRDefault="006C49A6" w:rsidP="006C49A6">
      <w:pPr>
        <w:pStyle w:val="HTMLPreformatted"/>
      </w:pPr>
      <w:r>
        <w:tab/>
        <w:t>}</w:t>
      </w:r>
    </w:p>
    <w:p w:rsidR="006C49A6" w:rsidRDefault="006C49A6" w:rsidP="006C49A6">
      <w:pPr>
        <w:pStyle w:val="HTMLPreformatted"/>
      </w:pPr>
    </w:p>
    <w:p w:rsidR="006C49A6" w:rsidRDefault="006C49A6" w:rsidP="006C49A6">
      <w:pPr>
        <w:pStyle w:val="HTMLPreformatted"/>
      </w:pPr>
    </w:p>
    <w:p w:rsidR="006C49A6" w:rsidRDefault="006C49A6" w:rsidP="006C49A6">
      <w:pPr>
        <w:pStyle w:val="HTMLPreformatted"/>
      </w:pPr>
      <w:r>
        <w:tab/>
        <w:t>if (i == v.size())</w:t>
      </w:r>
    </w:p>
    <w:p w:rsidR="006C49A6" w:rsidRDefault="006C49A6" w:rsidP="006C49A6">
      <w:pPr>
        <w:pStyle w:val="HTMLPreformatted"/>
      </w:pPr>
      <w:r>
        <w:tab/>
        <w:t>{</w:t>
      </w:r>
    </w:p>
    <w:p w:rsidR="006C49A6" w:rsidRDefault="006C49A6" w:rsidP="006C49A6">
      <w:pPr>
        <w:pStyle w:val="HTMLPreformatted"/>
      </w:pPr>
      <w:r>
        <w:tab/>
      </w:r>
      <w:r>
        <w:tab/>
      </w:r>
    </w:p>
    <w:p w:rsidR="006C49A6" w:rsidRDefault="006C49A6" w:rsidP="006C49A6">
      <w:pPr>
        <w:pStyle w:val="HTMLPreformatted"/>
      </w:pPr>
      <w:r>
        <w:tab/>
      </w:r>
      <w:r>
        <w:tab/>
        <w:t>return 0;</w:t>
      </w:r>
    </w:p>
    <w:p w:rsidR="006C49A6" w:rsidRDefault="006C49A6" w:rsidP="006C49A6">
      <w:pPr>
        <w:pStyle w:val="HTMLPreformatted"/>
      </w:pPr>
      <w:r>
        <w:tab/>
        <w:t>}</w:t>
      </w:r>
    </w:p>
    <w:p w:rsidR="006C49A6" w:rsidRDefault="006C49A6" w:rsidP="006C49A6">
      <w:pPr>
        <w:pStyle w:val="HTMLPreformatted"/>
      </w:pPr>
      <w:r>
        <w:tab/>
        <w:t>n = stoi(e[1]);</w:t>
      </w:r>
    </w:p>
    <w:p w:rsidR="006C49A6" w:rsidRDefault="006C49A6" w:rsidP="006C49A6">
      <w:pPr>
        <w:pStyle w:val="HTMLPreformatted"/>
      </w:pPr>
    </w:p>
    <w:p w:rsidR="006C49A6" w:rsidRDefault="006C49A6" w:rsidP="006C49A6">
      <w:pPr>
        <w:pStyle w:val="HTMLPreformatted"/>
      </w:pPr>
    </w:p>
    <w:p w:rsidR="006C49A6" w:rsidRDefault="006C49A6" w:rsidP="006C49A6">
      <w:pPr>
        <w:pStyle w:val="HTMLPreformatted"/>
      </w:pPr>
      <w:r>
        <w:tab/>
        <w:t>if (i == 0)</w:t>
      </w:r>
    </w:p>
    <w:p w:rsidR="006C49A6" w:rsidRDefault="006C49A6" w:rsidP="006C49A6">
      <w:pPr>
        <w:pStyle w:val="HTMLPreformatted"/>
      </w:pPr>
      <w:r>
        <w:tab/>
      </w:r>
      <w:r>
        <w:tab/>
        <w:t>loc = 1;</w:t>
      </w:r>
    </w:p>
    <w:p w:rsidR="006C49A6" w:rsidRDefault="006C49A6" w:rsidP="006C49A6">
      <w:pPr>
        <w:pStyle w:val="HTMLPreformatted"/>
      </w:pPr>
      <w:r>
        <w:tab/>
        <w:t>else</w:t>
      </w:r>
    </w:p>
    <w:p w:rsidR="006C49A6" w:rsidRDefault="006C49A6" w:rsidP="006C49A6">
      <w:pPr>
        <w:pStyle w:val="HTMLPreformatted"/>
      </w:pPr>
      <w:r>
        <w:tab/>
        <w:t>{</w:t>
      </w:r>
    </w:p>
    <w:p w:rsidR="006C49A6" w:rsidRDefault="006C49A6" w:rsidP="006C49A6">
      <w:pPr>
        <w:pStyle w:val="HTMLPreformatted"/>
      </w:pPr>
      <w:r>
        <w:tab/>
      </w:r>
      <w:r>
        <w:tab/>
        <w:t>e = split(v[i - 1], ":");</w:t>
      </w:r>
    </w:p>
    <w:p w:rsidR="006C49A6" w:rsidRDefault="006C49A6" w:rsidP="006C49A6">
      <w:pPr>
        <w:pStyle w:val="HTMLPreformatted"/>
      </w:pPr>
      <w:r>
        <w:tab/>
      </w:r>
      <w:r>
        <w:tab/>
        <w:t>loc = stoi(e[1]);</w:t>
      </w:r>
    </w:p>
    <w:p w:rsidR="006C49A6" w:rsidRDefault="006C49A6" w:rsidP="006C49A6">
      <w:pPr>
        <w:pStyle w:val="HTMLPreformatted"/>
      </w:pPr>
    </w:p>
    <w:p w:rsidR="006C49A6" w:rsidRDefault="006C49A6" w:rsidP="006C49A6">
      <w:pPr>
        <w:pStyle w:val="HTMLPreformatted"/>
      </w:pPr>
      <w:r>
        <w:tab/>
        <w:t>}</w:t>
      </w:r>
    </w:p>
    <w:p w:rsidR="006C49A6" w:rsidRDefault="006C49A6" w:rsidP="006C49A6">
      <w:pPr>
        <w:pStyle w:val="HTMLPreformatted"/>
      </w:pPr>
      <w:r>
        <w:tab/>
        <w:t>n = n - loc;</w:t>
      </w:r>
    </w:p>
    <w:p w:rsidR="006C49A6" w:rsidRDefault="006C49A6" w:rsidP="006C49A6">
      <w:pPr>
        <w:pStyle w:val="HTMLPreformatted"/>
      </w:pPr>
      <w:r>
        <w:tab/>
        <w:t>if (fname.compare(atfile) == 0)</w:t>
      </w:r>
    </w:p>
    <w:p w:rsidR="006C49A6" w:rsidRDefault="006C49A6" w:rsidP="006C49A6">
      <w:pPr>
        <w:pStyle w:val="HTMLPreformatted"/>
      </w:pPr>
      <w:r>
        <w:tab/>
      </w:r>
      <w:r>
        <w:tab/>
        <w:t>return n;</w:t>
      </w:r>
    </w:p>
    <w:p w:rsidR="006C49A6" w:rsidRDefault="006C49A6" w:rsidP="006C49A6">
      <w:pPr>
        <w:pStyle w:val="HTMLPreformatted"/>
      </w:pPr>
    </w:p>
    <w:p w:rsidR="006C49A6" w:rsidRDefault="006C49A6" w:rsidP="006C49A6">
      <w:pPr>
        <w:pStyle w:val="HTMLPreformatted"/>
      </w:pPr>
      <w:r>
        <w:tab/>
        <w:t>for (i = 1; i &lt; loc; i++)</w:t>
      </w:r>
    </w:p>
    <w:p w:rsidR="006C49A6" w:rsidRDefault="006C49A6" w:rsidP="006C49A6">
      <w:pPr>
        <w:pStyle w:val="HTMLPreformatted"/>
      </w:pPr>
      <w:r>
        <w:tab/>
      </w:r>
      <w:r>
        <w:tab/>
        <w:t>getline(f, temp, '\n');</w:t>
      </w:r>
    </w:p>
    <w:p w:rsidR="006C49A6" w:rsidRDefault="006C49A6" w:rsidP="006C49A6">
      <w:pPr>
        <w:pStyle w:val="HTMLPreformatted"/>
      </w:pPr>
      <w:r>
        <w:tab/>
      </w:r>
    </w:p>
    <w:p w:rsidR="006C49A6" w:rsidRDefault="006C49A6" w:rsidP="006C49A6">
      <w:pPr>
        <w:pStyle w:val="HTMLPreformatted"/>
      </w:pPr>
      <w:r>
        <w:tab/>
        <w:t>for (i = 1; i &lt;= n; i++)</w:t>
      </w:r>
    </w:p>
    <w:p w:rsidR="006C49A6" w:rsidRDefault="006C49A6" w:rsidP="006C49A6">
      <w:pPr>
        <w:pStyle w:val="HTMLPreformatted"/>
      </w:pPr>
      <w:r>
        <w:tab/>
        <w:t>{</w:t>
      </w:r>
    </w:p>
    <w:p w:rsidR="006C49A6" w:rsidRDefault="006C49A6" w:rsidP="006C49A6">
      <w:pPr>
        <w:pStyle w:val="HTMLPreformatted"/>
      </w:pPr>
      <w:r>
        <w:tab/>
      </w:r>
      <w:r>
        <w:tab/>
        <w:t>getline(f, temp, '\n');</w:t>
      </w:r>
    </w:p>
    <w:p w:rsidR="006C49A6" w:rsidRDefault="006C49A6" w:rsidP="006C49A6">
      <w:pPr>
        <w:pStyle w:val="HTMLPreformatted"/>
      </w:pPr>
      <w:r>
        <w:tab/>
      </w:r>
      <w:r>
        <w:tab/>
        <w:t>cout &lt;&lt; temp;</w:t>
      </w:r>
    </w:p>
    <w:p w:rsidR="006C49A6" w:rsidRDefault="006C49A6" w:rsidP="006C49A6">
      <w:pPr>
        <w:pStyle w:val="HTMLPreformatted"/>
      </w:pPr>
      <w:r>
        <w:tab/>
      </w:r>
      <w:r>
        <w:tab/>
        <w:t>sum += stoi(getFeild(temp, rec));</w:t>
      </w:r>
    </w:p>
    <w:p w:rsidR="006C49A6" w:rsidRDefault="006C49A6" w:rsidP="006C49A6">
      <w:pPr>
        <w:pStyle w:val="HTMLPreformatted"/>
      </w:pPr>
      <w:r>
        <w:tab/>
      </w:r>
      <w:r>
        <w:tab/>
      </w:r>
    </w:p>
    <w:p w:rsidR="006C49A6" w:rsidRDefault="006C49A6" w:rsidP="006C49A6">
      <w:pPr>
        <w:pStyle w:val="HTMLPreformatted"/>
      </w:pPr>
      <w:r>
        <w:tab/>
        <w:t>}</w:t>
      </w:r>
    </w:p>
    <w:p w:rsidR="006C49A6" w:rsidRDefault="006C49A6" w:rsidP="006C49A6">
      <w:pPr>
        <w:pStyle w:val="HTMLPreformatted"/>
      </w:pPr>
      <w:r>
        <w:tab/>
        <w:t>f.close();</w:t>
      </w:r>
    </w:p>
    <w:p w:rsidR="006C49A6" w:rsidRDefault="006C49A6" w:rsidP="006C49A6">
      <w:pPr>
        <w:pStyle w:val="HTMLPreformatted"/>
      </w:pPr>
      <w:r>
        <w:tab/>
        <w:t>return sum;</w:t>
      </w:r>
    </w:p>
    <w:p w:rsidR="006C49A6" w:rsidRDefault="006C49A6" w:rsidP="006C49A6">
      <w:pPr>
        <w:pStyle w:val="HTMLPreformatted"/>
      </w:pPr>
      <w:r>
        <w:t>}</w:t>
      </w:r>
    </w:p>
    <w:p w:rsidR="006C49A6" w:rsidRPr="006C49A6" w:rsidRDefault="006C49A6" w:rsidP="006C49A6">
      <w:pPr>
        <w:spacing w:line="360" w:lineRule="auto"/>
        <w:jc w:val="both"/>
        <w:rPr>
          <w:rFonts w:ascii="Times New Roman" w:hAnsi="Times New Roman" w:cs="Times New Roman"/>
          <w:sz w:val="24"/>
          <w:szCs w:val="24"/>
        </w:rPr>
      </w:pPr>
    </w:p>
    <w:p w:rsidR="006C49A6" w:rsidRDefault="006C49A6" w:rsidP="00714724">
      <w:pPr>
        <w:spacing w:after="30" w:line="360" w:lineRule="auto"/>
        <w:rPr>
          <w:rFonts w:ascii="Times New Roman" w:hAnsi="Times New Roman" w:cs="Times New Roman"/>
          <w:b/>
          <w:sz w:val="32"/>
          <w:szCs w:val="40"/>
        </w:rPr>
      </w:pPr>
    </w:p>
    <w:p w:rsidR="00C21D90" w:rsidRDefault="00EA2BA1" w:rsidP="00714724">
      <w:pPr>
        <w:spacing w:after="30" w:line="360" w:lineRule="auto"/>
        <w:rPr>
          <w:rFonts w:ascii="Times New Roman" w:hAnsi="Times New Roman" w:cs="Times New Roman"/>
          <w:b/>
          <w:sz w:val="32"/>
          <w:szCs w:val="40"/>
        </w:rPr>
      </w:pPr>
      <w:r>
        <w:rPr>
          <w:rFonts w:ascii="Times New Roman" w:hAnsi="Times New Roman" w:cs="Times New Roman"/>
          <w:b/>
          <w:sz w:val="32"/>
          <w:szCs w:val="40"/>
        </w:rPr>
        <w:lastRenderedPageBreak/>
        <w:t xml:space="preserve">4.2 </w:t>
      </w:r>
      <w:r w:rsidR="00EF0702">
        <w:rPr>
          <w:rFonts w:ascii="Times New Roman" w:hAnsi="Times New Roman" w:cs="Times New Roman"/>
          <w:b/>
          <w:sz w:val="32"/>
          <w:szCs w:val="40"/>
        </w:rPr>
        <w:t>Display Records</w:t>
      </w:r>
    </w:p>
    <w:p w:rsidR="006C49A6" w:rsidRPr="006C49A6" w:rsidRDefault="006C49A6" w:rsidP="00411330">
      <w:pPr>
        <w:spacing w:after="30" w:line="360" w:lineRule="auto"/>
        <w:jc w:val="both"/>
        <w:rPr>
          <w:rFonts w:ascii="Times New Roman" w:hAnsi="Times New Roman" w:cs="Times New Roman"/>
          <w:sz w:val="24"/>
          <w:szCs w:val="24"/>
        </w:rPr>
      </w:pPr>
      <w:r w:rsidRPr="006C49A6">
        <w:rPr>
          <w:rFonts w:ascii="Times New Roman" w:hAnsi="Times New Roman" w:cs="Times New Roman"/>
          <w:sz w:val="24"/>
          <w:szCs w:val="24"/>
        </w:rPr>
        <w:t>The details entered by the users which are stored in the text file are retrieved by opening the</w:t>
      </w:r>
    </w:p>
    <w:p w:rsidR="006C49A6" w:rsidRDefault="00D872D1"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Files</w:t>
      </w:r>
      <w:r w:rsidR="006C49A6" w:rsidRPr="006C49A6">
        <w:rPr>
          <w:rFonts w:ascii="Times New Roman" w:hAnsi="Times New Roman" w:cs="Times New Roman"/>
          <w:sz w:val="24"/>
          <w:szCs w:val="24"/>
        </w:rPr>
        <w:t xml:space="preserve"> in read mode and displaying them to the users</w:t>
      </w:r>
      <w:r>
        <w:rPr>
          <w:rFonts w:ascii="Times New Roman" w:hAnsi="Times New Roman" w:cs="Times New Roman"/>
          <w:sz w:val="24"/>
          <w:szCs w:val="24"/>
        </w:rPr>
        <w:t xml:space="preserve">. Each file displays all the details entered by the user about a particular entity. </w:t>
      </w:r>
    </w:p>
    <w:p w:rsidR="00D872D1" w:rsidRDefault="00D872D1" w:rsidP="00D872D1">
      <w:pPr>
        <w:pStyle w:val="HTMLPreformatted"/>
      </w:pPr>
      <w:r>
        <w:rPr>
          <w:rFonts w:ascii="Times New Roman" w:hAnsi="Times New Roman" w:cs="Times New Roman"/>
          <w:sz w:val="24"/>
          <w:szCs w:val="24"/>
        </w:rPr>
        <w:t>Code:</w:t>
      </w:r>
      <w:r w:rsidRPr="00D872D1">
        <w:t xml:space="preserve"> </w:t>
      </w:r>
      <w:r>
        <w:t>void display(string fname, string e_id)</w:t>
      </w:r>
    </w:p>
    <w:p w:rsidR="00D872D1" w:rsidRDefault="00D872D1" w:rsidP="00D872D1">
      <w:pPr>
        <w:pStyle w:val="HTMLPreformatted"/>
      </w:pPr>
      <w:r>
        <w:t>{</w:t>
      </w:r>
    </w:p>
    <w:p w:rsidR="00D872D1" w:rsidRDefault="00D872D1" w:rsidP="00D872D1">
      <w:pPr>
        <w:pStyle w:val="HTMLPreformatted"/>
      </w:pPr>
      <w:r>
        <w:tab/>
        <w:t>ifstream f;</w:t>
      </w:r>
    </w:p>
    <w:p w:rsidR="00D872D1" w:rsidRDefault="00D872D1" w:rsidP="00D872D1">
      <w:pPr>
        <w:pStyle w:val="HTMLPreformatted"/>
      </w:pPr>
      <w:r>
        <w:tab/>
        <w:t>f.open(fname);</w:t>
      </w:r>
    </w:p>
    <w:p w:rsidR="00D872D1" w:rsidRDefault="00D872D1" w:rsidP="00D872D1">
      <w:pPr>
        <w:pStyle w:val="HTMLPreformatted"/>
      </w:pPr>
      <w:r>
        <w:tab/>
        <w:t>string temp;</w:t>
      </w:r>
    </w:p>
    <w:p w:rsidR="00D872D1" w:rsidRDefault="00D872D1" w:rsidP="00D872D1">
      <w:pPr>
        <w:pStyle w:val="HTMLPreformatted"/>
      </w:pPr>
      <w:r>
        <w:tab/>
        <w:t>int i, loc, n;</w:t>
      </w:r>
    </w:p>
    <w:p w:rsidR="00D872D1" w:rsidRDefault="00D872D1" w:rsidP="00D872D1">
      <w:pPr>
        <w:pStyle w:val="HTMLPreformatted"/>
      </w:pPr>
      <w:r>
        <w:tab/>
        <w:t>getline(f, temp, '\n');</w:t>
      </w:r>
    </w:p>
    <w:p w:rsidR="00D872D1" w:rsidRDefault="00D872D1" w:rsidP="00D872D1">
      <w:pPr>
        <w:pStyle w:val="HTMLPreformatted"/>
      </w:pPr>
      <w:r>
        <w:tab/>
        <w:t>if (temp.length() &lt;4)</w:t>
      </w:r>
    </w:p>
    <w:p w:rsidR="00D872D1" w:rsidRDefault="00D872D1" w:rsidP="00D872D1">
      <w:pPr>
        <w:pStyle w:val="HTMLPreformatted"/>
      </w:pPr>
      <w:r>
        <w:tab/>
      </w:r>
      <w:r>
        <w:tab/>
        <w:t>return;</w:t>
      </w:r>
    </w:p>
    <w:p w:rsidR="00D872D1" w:rsidRDefault="00D872D1" w:rsidP="00D872D1">
      <w:pPr>
        <w:pStyle w:val="HTMLPreformatted"/>
      </w:pPr>
      <w:r>
        <w:tab/>
        <w:t>vector&lt;string&gt; v, e;</w:t>
      </w:r>
    </w:p>
    <w:p w:rsidR="00D872D1" w:rsidRDefault="00D872D1" w:rsidP="00D872D1">
      <w:pPr>
        <w:pStyle w:val="HTMLPreformatted"/>
      </w:pPr>
      <w:r>
        <w:tab/>
        <w:t>v = split(temp, "|");</w:t>
      </w:r>
    </w:p>
    <w:p w:rsidR="00D872D1" w:rsidRDefault="00D872D1" w:rsidP="00D872D1">
      <w:pPr>
        <w:pStyle w:val="HTMLPreformatted"/>
      </w:pPr>
      <w:r>
        <w:tab/>
      </w:r>
    </w:p>
    <w:p w:rsidR="00D872D1" w:rsidRDefault="00D872D1" w:rsidP="00D872D1">
      <w:pPr>
        <w:pStyle w:val="HTMLPreformatted"/>
      </w:pPr>
      <w:r>
        <w:tab/>
        <w:t>for (i = 0; i &lt; v.size(); i++)</w:t>
      </w:r>
    </w:p>
    <w:p w:rsidR="00D872D1" w:rsidRDefault="00D872D1" w:rsidP="00D872D1">
      <w:pPr>
        <w:pStyle w:val="HTMLPreformatted"/>
      </w:pPr>
      <w:r>
        <w:tab/>
        <w:t>{</w:t>
      </w:r>
    </w:p>
    <w:p w:rsidR="00D872D1" w:rsidRDefault="00D872D1" w:rsidP="00D872D1">
      <w:pPr>
        <w:pStyle w:val="HTMLPreformatted"/>
      </w:pPr>
      <w:r>
        <w:tab/>
      </w:r>
      <w:r>
        <w:tab/>
        <w:t>if (v[i].length() &gt; 3);</w:t>
      </w:r>
    </w:p>
    <w:p w:rsidR="00D872D1" w:rsidRDefault="00D872D1" w:rsidP="00D872D1">
      <w:pPr>
        <w:pStyle w:val="HTMLPreformatted"/>
      </w:pPr>
      <w:r>
        <w:tab/>
      </w:r>
      <w:r>
        <w:tab/>
        <w:t>{</w:t>
      </w:r>
    </w:p>
    <w:p w:rsidR="00D872D1" w:rsidRDefault="00D872D1" w:rsidP="00D872D1">
      <w:pPr>
        <w:pStyle w:val="HTMLPreformatted"/>
      </w:pPr>
      <w:r>
        <w:tab/>
      </w:r>
      <w:r>
        <w:tab/>
      </w:r>
      <w:r>
        <w:tab/>
        <w:t>e = split(v[i], ":");</w:t>
      </w:r>
    </w:p>
    <w:p w:rsidR="00D872D1" w:rsidRDefault="00D872D1" w:rsidP="00D872D1">
      <w:pPr>
        <w:pStyle w:val="HTMLPreformatted"/>
      </w:pPr>
    </w:p>
    <w:p w:rsidR="00D872D1" w:rsidRDefault="00D872D1" w:rsidP="00D872D1">
      <w:pPr>
        <w:pStyle w:val="HTMLPreformatted"/>
      </w:pPr>
      <w:r>
        <w:tab/>
      </w:r>
      <w:r>
        <w:tab/>
      </w:r>
      <w:r>
        <w:tab/>
        <w:t>if (e[0] == e_id)</w:t>
      </w:r>
    </w:p>
    <w:p w:rsidR="00D872D1" w:rsidRDefault="00D872D1" w:rsidP="00D872D1">
      <w:pPr>
        <w:pStyle w:val="HTMLPreformatted"/>
      </w:pPr>
      <w:r>
        <w:tab/>
      </w:r>
      <w:r>
        <w:tab/>
      </w:r>
      <w:r>
        <w:tab/>
      </w:r>
      <w:r>
        <w:tab/>
        <w:t>break;</w:t>
      </w:r>
    </w:p>
    <w:p w:rsidR="00D872D1" w:rsidRDefault="00D872D1" w:rsidP="00D872D1">
      <w:pPr>
        <w:pStyle w:val="HTMLPreformatted"/>
      </w:pPr>
      <w:r>
        <w:tab/>
      </w:r>
      <w:r>
        <w:tab/>
        <w:t>}</w:t>
      </w:r>
    </w:p>
    <w:p w:rsidR="00D872D1" w:rsidRDefault="00D872D1" w:rsidP="00D872D1">
      <w:pPr>
        <w:pStyle w:val="HTMLPreformatted"/>
      </w:pPr>
      <w:r>
        <w:tab/>
        <w:t>}</w:t>
      </w:r>
    </w:p>
    <w:p w:rsidR="00D872D1" w:rsidRDefault="00D872D1" w:rsidP="00D872D1">
      <w:pPr>
        <w:pStyle w:val="HTMLPreformatted"/>
      </w:pPr>
      <w:r>
        <w:tab/>
      </w:r>
    </w:p>
    <w:p w:rsidR="00D872D1" w:rsidRDefault="00D872D1" w:rsidP="00D872D1">
      <w:pPr>
        <w:pStyle w:val="HTMLPreformatted"/>
      </w:pPr>
      <w:r>
        <w:tab/>
        <w:t>if (e_id.compare("-1") == 0)</w:t>
      </w:r>
    </w:p>
    <w:p w:rsidR="00D872D1" w:rsidRDefault="00D872D1" w:rsidP="00D872D1">
      <w:pPr>
        <w:pStyle w:val="HTMLPreformatted"/>
      </w:pPr>
      <w:r>
        <w:tab/>
        <w:t>{</w:t>
      </w:r>
    </w:p>
    <w:p w:rsidR="00D872D1" w:rsidRDefault="00D872D1" w:rsidP="00D872D1">
      <w:pPr>
        <w:pStyle w:val="HTMLPreformatted"/>
      </w:pPr>
      <w:r>
        <w:tab/>
      </w:r>
      <w:r>
        <w:tab/>
        <w:t>e = split(v[i - 2], ":");</w:t>
      </w:r>
    </w:p>
    <w:p w:rsidR="00D872D1" w:rsidRDefault="00D872D1" w:rsidP="00D872D1">
      <w:pPr>
        <w:pStyle w:val="HTMLPreformatted"/>
      </w:pPr>
      <w:r>
        <w:tab/>
      </w:r>
      <w:r>
        <w:tab/>
        <w:t>n = stoi(e[1]);</w:t>
      </w:r>
    </w:p>
    <w:p w:rsidR="00D872D1" w:rsidRDefault="00D872D1" w:rsidP="00D872D1">
      <w:pPr>
        <w:pStyle w:val="HTMLPreformatted"/>
      </w:pPr>
      <w:r>
        <w:tab/>
      </w:r>
      <w:r>
        <w:tab/>
      </w:r>
    </w:p>
    <w:p w:rsidR="00D872D1" w:rsidRDefault="00D872D1" w:rsidP="00D872D1">
      <w:pPr>
        <w:pStyle w:val="HTMLPreformatted"/>
      </w:pPr>
      <w:r>
        <w:tab/>
      </w:r>
      <w:r>
        <w:tab/>
        <w:t>loc = 1;</w:t>
      </w:r>
    </w:p>
    <w:p w:rsidR="00D872D1" w:rsidRDefault="00D872D1" w:rsidP="00D872D1">
      <w:pPr>
        <w:pStyle w:val="HTMLPreformatted"/>
      </w:pPr>
      <w:r>
        <w:tab/>
      </w:r>
      <w:r>
        <w:tab/>
        <w:t>goto print;</w:t>
      </w:r>
    </w:p>
    <w:p w:rsidR="00D872D1" w:rsidRDefault="00D872D1" w:rsidP="00D872D1">
      <w:pPr>
        <w:pStyle w:val="HTMLPreformatted"/>
      </w:pPr>
      <w:r>
        <w:tab/>
        <w:t>}</w:t>
      </w:r>
    </w:p>
    <w:p w:rsidR="00D872D1" w:rsidRDefault="00D872D1" w:rsidP="00D872D1">
      <w:pPr>
        <w:pStyle w:val="HTMLPreformatted"/>
      </w:pPr>
      <w:r>
        <w:tab/>
        <w:t>if (i == v.size())</w:t>
      </w:r>
    </w:p>
    <w:p w:rsidR="00D872D1" w:rsidRDefault="00D872D1" w:rsidP="00D872D1">
      <w:pPr>
        <w:pStyle w:val="HTMLPreformatted"/>
      </w:pPr>
      <w:r>
        <w:tab/>
        <w:t>{</w:t>
      </w:r>
    </w:p>
    <w:p w:rsidR="00D872D1" w:rsidRDefault="00D872D1" w:rsidP="00D872D1">
      <w:pPr>
        <w:pStyle w:val="HTMLPreformatted"/>
      </w:pPr>
      <w:r>
        <w:tab/>
      </w:r>
      <w:r>
        <w:tab/>
        <w:t>cout &lt;&lt; "No sponsor information found for specified event\n";</w:t>
      </w:r>
    </w:p>
    <w:p w:rsidR="00D872D1" w:rsidRDefault="00D872D1" w:rsidP="00D872D1">
      <w:pPr>
        <w:pStyle w:val="HTMLPreformatted"/>
      </w:pPr>
      <w:r>
        <w:tab/>
      </w:r>
      <w:r>
        <w:tab/>
        <w:t>return;</w:t>
      </w:r>
    </w:p>
    <w:p w:rsidR="00D872D1" w:rsidRDefault="00D872D1" w:rsidP="00D872D1">
      <w:pPr>
        <w:pStyle w:val="HTMLPreformatted"/>
      </w:pPr>
      <w:r>
        <w:tab/>
        <w:t>}</w:t>
      </w:r>
    </w:p>
    <w:p w:rsidR="00D872D1" w:rsidRDefault="00D872D1" w:rsidP="00D872D1">
      <w:pPr>
        <w:pStyle w:val="HTMLPreformatted"/>
      </w:pPr>
      <w:r>
        <w:tab/>
        <w:t>n = stoi(e[1]);</w:t>
      </w:r>
    </w:p>
    <w:p w:rsidR="00D872D1" w:rsidRDefault="00D872D1" w:rsidP="00D872D1">
      <w:pPr>
        <w:pStyle w:val="HTMLPreformatted"/>
      </w:pPr>
      <w:r>
        <w:tab/>
      </w:r>
    </w:p>
    <w:p w:rsidR="00D872D1" w:rsidRDefault="00D872D1" w:rsidP="00D872D1">
      <w:pPr>
        <w:pStyle w:val="HTMLPreformatted"/>
      </w:pPr>
      <w:r>
        <w:tab/>
      </w:r>
    </w:p>
    <w:p w:rsidR="00D872D1" w:rsidRDefault="00D872D1" w:rsidP="00D872D1">
      <w:pPr>
        <w:pStyle w:val="HTMLPreformatted"/>
      </w:pPr>
      <w:r>
        <w:tab/>
        <w:t>if (i == 0)</w:t>
      </w:r>
    </w:p>
    <w:p w:rsidR="00D872D1" w:rsidRDefault="00D872D1" w:rsidP="00D872D1">
      <w:pPr>
        <w:pStyle w:val="HTMLPreformatted"/>
      </w:pPr>
      <w:r>
        <w:tab/>
      </w:r>
      <w:r>
        <w:tab/>
        <w:t>loc = 1;</w:t>
      </w:r>
    </w:p>
    <w:p w:rsidR="00D872D1" w:rsidRDefault="00D872D1" w:rsidP="00D872D1">
      <w:pPr>
        <w:pStyle w:val="HTMLPreformatted"/>
      </w:pPr>
      <w:r>
        <w:tab/>
        <w:t>else</w:t>
      </w:r>
    </w:p>
    <w:p w:rsidR="00D872D1" w:rsidRDefault="00D872D1" w:rsidP="00D872D1">
      <w:pPr>
        <w:pStyle w:val="HTMLPreformatted"/>
      </w:pPr>
      <w:r>
        <w:tab/>
        <w:t>{</w:t>
      </w:r>
    </w:p>
    <w:p w:rsidR="00D872D1" w:rsidRDefault="00D872D1" w:rsidP="00D872D1">
      <w:pPr>
        <w:pStyle w:val="HTMLPreformatted"/>
      </w:pPr>
      <w:r>
        <w:tab/>
      </w:r>
      <w:r>
        <w:tab/>
        <w:t>e = split(v[i - 1], ":");</w:t>
      </w:r>
    </w:p>
    <w:p w:rsidR="00D872D1" w:rsidRDefault="00D872D1" w:rsidP="00D872D1">
      <w:pPr>
        <w:pStyle w:val="HTMLPreformatted"/>
      </w:pPr>
      <w:r>
        <w:tab/>
      </w:r>
      <w:r>
        <w:tab/>
        <w:t>loc = stoi(e[1]);</w:t>
      </w:r>
    </w:p>
    <w:p w:rsidR="00D872D1" w:rsidRDefault="00D872D1" w:rsidP="00D872D1">
      <w:pPr>
        <w:pStyle w:val="HTMLPreformatted"/>
      </w:pPr>
    </w:p>
    <w:p w:rsidR="00D872D1" w:rsidRDefault="00D872D1" w:rsidP="00D872D1">
      <w:pPr>
        <w:pStyle w:val="HTMLPreformatted"/>
      </w:pPr>
      <w:r>
        <w:tab/>
        <w:t>}</w:t>
      </w:r>
    </w:p>
    <w:p w:rsidR="00D872D1" w:rsidRDefault="00D872D1" w:rsidP="00D872D1">
      <w:pPr>
        <w:pStyle w:val="HTMLPreformatted"/>
      </w:pPr>
      <w:r>
        <w:tab/>
        <w:t>n = n - loc;</w:t>
      </w:r>
    </w:p>
    <w:p w:rsidR="00D872D1" w:rsidRDefault="00D872D1" w:rsidP="00D872D1">
      <w:pPr>
        <w:pStyle w:val="HTMLPreformatted"/>
      </w:pPr>
      <w:r>
        <w:lastRenderedPageBreak/>
        <w:tab/>
        <w:t>//cout &lt;&lt; "Test -  loc " &lt;&lt; loc &lt;&lt; "\t no. of lines  " &lt;&lt; n &lt;&lt; endl;</w:t>
      </w:r>
    </w:p>
    <w:p w:rsidR="00D872D1" w:rsidRDefault="00D872D1" w:rsidP="00D872D1">
      <w:pPr>
        <w:pStyle w:val="HTMLPreformatted"/>
      </w:pPr>
      <w:r>
        <w:tab/>
        <w:t>//cout &lt;&lt; f.tellg() &lt;&lt; endl;</w:t>
      </w:r>
    </w:p>
    <w:p w:rsidR="00D872D1" w:rsidRDefault="00D872D1" w:rsidP="00D872D1">
      <w:pPr>
        <w:pStyle w:val="HTMLPreformatted"/>
      </w:pPr>
      <w:r>
        <w:t>print://f.seekg(((loc-1) * recsize), ios::cur);</w:t>
      </w:r>
    </w:p>
    <w:p w:rsidR="00D872D1" w:rsidRDefault="00D872D1" w:rsidP="00D872D1">
      <w:pPr>
        <w:pStyle w:val="HTMLPreformatted"/>
      </w:pPr>
      <w:r>
        <w:tab/>
        <w:t>//cout &lt;&lt; f.tellg() &lt;&lt; endl;</w:t>
      </w:r>
    </w:p>
    <w:p w:rsidR="00D872D1" w:rsidRDefault="00D872D1" w:rsidP="00D872D1">
      <w:pPr>
        <w:pStyle w:val="HTMLPreformatted"/>
      </w:pPr>
      <w:r>
        <w:tab/>
      </w:r>
    </w:p>
    <w:p w:rsidR="00D872D1" w:rsidRDefault="00D872D1" w:rsidP="00D872D1">
      <w:pPr>
        <w:pStyle w:val="HTMLPreformatted"/>
      </w:pPr>
      <w:r>
        <w:tab/>
        <w:t>for(i=1;i&lt;loc;i++)</w:t>
      </w:r>
    </w:p>
    <w:p w:rsidR="00D872D1" w:rsidRDefault="00D872D1" w:rsidP="00D872D1">
      <w:pPr>
        <w:pStyle w:val="HTMLPreformatted"/>
      </w:pPr>
      <w:r>
        <w:tab/>
      </w:r>
      <w:r>
        <w:tab/>
        <w:t>getline(f, temp, '\n');</w:t>
      </w:r>
    </w:p>
    <w:p w:rsidR="00D872D1" w:rsidRDefault="00D872D1" w:rsidP="00D872D1">
      <w:pPr>
        <w:pStyle w:val="HTMLPreformatted"/>
      </w:pPr>
      <w:r>
        <w:tab/>
        <w:t>for (i = 1; i &lt;= n; i++)</w:t>
      </w:r>
    </w:p>
    <w:p w:rsidR="00D872D1" w:rsidRDefault="00D872D1" w:rsidP="00D872D1">
      <w:pPr>
        <w:pStyle w:val="HTMLPreformatted"/>
      </w:pPr>
      <w:r>
        <w:tab/>
        <w:t>{</w:t>
      </w:r>
    </w:p>
    <w:p w:rsidR="00D872D1" w:rsidRDefault="00D872D1" w:rsidP="00D872D1">
      <w:pPr>
        <w:pStyle w:val="HTMLPreformatted"/>
      </w:pPr>
      <w:r>
        <w:tab/>
      </w:r>
      <w:r>
        <w:tab/>
        <w:t>getline(f, temp, '\n');</w:t>
      </w:r>
    </w:p>
    <w:p w:rsidR="00D872D1" w:rsidRDefault="00D872D1" w:rsidP="00D872D1">
      <w:pPr>
        <w:pStyle w:val="HTMLPreformatted"/>
      </w:pPr>
      <w:r>
        <w:tab/>
      </w:r>
      <w:r>
        <w:tab/>
        <w:t>//cout &lt;&lt; temp &lt;&lt; endl;</w:t>
      </w:r>
    </w:p>
    <w:p w:rsidR="00D872D1" w:rsidRDefault="00D872D1" w:rsidP="00D872D1">
      <w:pPr>
        <w:pStyle w:val="HTMLPreformatted"/>
      </w:pPr>
      <w:r>
        <w:tab/>
      </w:r>
      <w:r>
        <w:tab/>
        <w:t>v = split(temp, "|");</w:t>
      </w:r>
    </w:p>
    <w:p w:rsidR="00D872D1" w:rsidRDefault="00D872D1" w:rsidP="00D872D1">
      <w:pPr>
        <w:pStyle w:val="HTMLPreformatted"/>
      </w:pPr>
      <w:r>
        <w:tab/>
      </w:r>
      <w:r>
        <w:tab/>
        <w:t>for (int j = 1; j &lt; v.size(); j++)</w:t>
      </w:r>
    </w:p>
    <w:p w:rsidR="00D872D1" w:rsidRDefault="00D872D1" w:rsidP="00D872D1">
      <w:pPr>
        <w:pStyle w:val="HTMLPreformatted"/>
      </w:pPr>
      <w:r>
        <w:tab/>
      </w:r>
      <w:r>
        <w:tab/>
        <w:t>{</w:t>
      </w:r>
    </w:p>
    <w:p w:rsidR="00D872D1" w:rsidRDefault="00D872D1" w:rsidP="00D872D1">
      <w:pPr>
        <w:pStyle w:val="HTMLPreformatted"/>
      </w:pPr>
      <w:r>
        <w:tab/>
      </w:r>
      <w:r>
        <w:tab/>
      </w:r>
      <w:r>
        <w:tab/>
        <w:t>cout &lt;&lt; trim(v[j]) &lt;&lt; "\t\t  ";</w:t>
      </w:r>
    </w:p>
    <w:p w:rsidR="00D872D1" w:rsidRDefault="00D872D1" w:rsidP="00D872D1">
      <w:pPr>
        <w:pStyle w:val="HTMLPreformatted"/>
      </w:pPr>
      <w:r>
        <w:tab/>
      </w:r>
      <w:r>
        <w:tab/>
        <w:t>}</w:t>
      </w:r>
    </w:p>
    <w:p w:rsidR="00D872D1" w:rsidRDefault="00D872D1" w:rsidP="00D872D1">
      <w:pPr>
        <w:pStyle w:val="HTMLPreformatted"/>
      </w:pPr>
      <w:r>
        <w:tab/>
      </w:r>
      <w:r>
        <w:tab/>
        <w:t>cout &lt;&lt; endl;</w:t>
      </w:r>
    </w:p>
    <w:p w:rsidR="00D872D1" w:rsidRDefault="00D872D1" w:rsidP="00D872D1">
      <w:pPr>
        <w:pStyle w:val="HTMLPreformatted"/>
      </w:pPr>
      <w:r>
        <w:tab/>
        <w:t>}</w:t>
      </w:r>
    </w:p>
    <w:p w:rsidR="00D872D1" w:rsidRDefault="00D872D1" w:rsidP="00D872D1">
      <w:pPr>
        <w:pStyle w:val="HTMLPreformatted"/>
      </w:pPr>
      <w:r>
        <w:tab/>
        <w:t>f.close();</w:t>
      </w:r>
    </w:p>
    <w:p w:rsidR="00D872D1" w:rsidRDefault="00D872D1" w:rsidP="00D872D1">
      <w:pPr>
        <w:pStyle w:val="HTMLPreformatted"/>
      </w:pPr>
      <w:r>
        <w:t>}</w:t>
      </w:r>
    </w:p>
    <w:p w:rsidR="00D872D1" w:rsidRPr="006C49A6" w:rsidRDefault="00D872D1" w:rsidP="006C49A6">
      <w:pPr>
        <w:spacing w:after="30" w:line="360" w:lineRule="auto"/>
        <w:rPr>
          <w:rFonts w:ascii="Times New Roman" w:hAnsi="Times New Roman" w:cs="Times New Roman"/>
          <w:sz w:val="24"/>
          <w:szCs w:val="24"/>
        </w:rPr>
      </w:pPr>
    </w:p>
    <w:p w:rsidR="00EF0702" w:rsidRDefault="00EA2BA1" w:rsidP="00714724">
      <w:pPr>
        <w:spacing w:after="30" w:line="360" w:lineRule="auto"/>
        <w:rPr>
          <w:rFonts w:ascii="Times New Roman" w:hAnsi="Times New Roman" w:cs="Times New Roman"/>
          <w:b/>
          <w:sz w:val="32"/>
          <w:szCs w:val="40"/>
        </w:rPr>
      </w:pPr>
      <w:r>
        <w:rPr>
          <w:rFonts w:ascii="Times New Roman" w:hAnsi="Times New Roman" w:cs="Times New Roman"/>
          <w:b/>
          <w:sz w:val="32"/>
          <w:szCs w:val="40"/>
        </w:rPr>
        <w:t xml:space="preserve">4.3 </w:t>
      </w:r>
      <w:r w:rsidR="00EF0702">
        <w:rPr>
          <w:rFonts w:ascii="Times New Roman" w:hAnsi="Times New Roman" w:cs="Times New Roman"/>
          <w:b/>
          <w:sz w:val="32"/>
          <w:szCs w:val="40"/>
        </w:rPr>
        <w:t>Modify Records</w:t>
      </w:r>
    </w:p>
    <w:p w:rsidR="00D872D1" w:rsidRPr="00D872D1" w:rsidRDefault="00D872D1"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The employee records stored in the text file can be modified for any changes to be added or updated. The correct id of the record that has to be modified is given as input and then the desired options are selected. The system matches the given id and identifies the record to be modified. After modifying, the system reflects the same changes in the file.</w:t>
      </w:r>
    </w:p>
    <w:p w:rsidR="00D02E88" w:rsidRDefault="00D872D1" w:rsidP="00D02E88">
      <w:pPr>
        <w:pStyle w:val="HTMLPreformatted"/>
      </w:pPr>
      <w:r w:rsidRPr="00D872D1">
        <w:rPr>
          <w:rFonts w:ascii="Times New Roman" w:hAnsi="Times New Roman" w:cs="Times New Roman"/>
          <w:sz w:val="24"/>
          <w:szCs w:val="24"/>
        </w:rPr>
        <w:t>Code</w:t>
      </w:r>
      <w:r w:rsidRPr="00D872D1">
        <w:rPr>
          <w:rFonts w:ascii="Times New Roman" w:hAnsi="Times New Roman" w:cs="Times New Roman"/>
          <w:sz w:val="32"/>
          <w:szCs w:val="40"/>
        </w:rPr>
        <w:t>:</w:t>
      </w:r>
      <w:r w:rsidR="00D02E88" w:rsidRPr="00D02E88">
        <w:t xml:space="preserve"> </w:t>
      </w:r>
      <w:r w:rsidR="00D02E88">
        <w:t>void modify()// does not modify changes to file</w:t>
      </w:r>
    </w:p>
    <w:p w:rsidR="00D02E88" w:rsidRDefault="00D02E88" w:rsidP="00D02E88">
      <w:pPr>
        <w:pStyle w:val="HTMLPreformatted"/>
      </w:pPr>
      <w:r>
        <w:tab/>
        <w:t>{</w:t>
      </w:r>
    </w:p>
    <w:p w:rsidR="00D02E88" w:rsidRDefault="00D02E88" w:rsidP="00D02E88">
      <w:pPr>
        <w:pStyle w:val="HTMLPreformatted"/>
      </w:pPr>
      <w:r>
        <w:tab/>
      </w:r>
      <w:r>
        <w:tab/>
        <w:t xml:space="preserve">int ch; </w:t>
      </w:r>
    </w:p>
    <w:p w:rsidR="00D02E88" w:rsidRDefault="00D02E88" w:rsidP="00D02E88">
      <w:pPr>
        <w:pStyle w:val="HTMLPreformatted"/>
      </w:pPr>
      <w:r>
        <w:tab/>
      </w:r>
      <w:r>
        <w:tab/>
        <w:t>string key_id;</w:t>
      </w:r>
    </w:p>
    <w:p w:rsidR="00D02E88" w:rsidRDefault="00D02E88" w:rsidP="00D02E88">
      <w:pPr>
        <w:pStyle w:val="HTMLPreformatted"/>
      </w:pPr>
      <w:r>
        <w:tab/>
      </w:r>
      <w:r>
        <w:tab/>
        <w:t>cout &lt;&lt; "enter the Employee id to be modiflied\n";</w:t>
      </w:r>
    </w:p>
    <w:p w:rsidR="00D02E88" w:rsidRDefault="00D02E88" w:rsidP="00D02E88">
      <w:pPr>
        <w:pStyle w:val="HTMLPreformatted"/>
      </w:pPr>
      <w:r>
        <w:tab/>
      </w:r>
      <w:r>
        <w:tab/>
        <w:t>cin &gt;&gt; key_id;</w:t>
      </w:r>
    </w:p>
    <w:p w:rsidR="00D02E88" w:rsidRDefault="00D02E88" w:rsidP="00D02E88">
      <w:pPr>
        <w:pStyle w:val="HTMLPreformatted"/>
      </w:pPr>
      <w:r>
        <w:tab/>
      </w:r>
      <w:r>
        <w:tab/>
        <w:t xml:space="preserve">//Search the record store the index </w:t>
      </w:r>
    </w:p>
    <w:p w:rsidR="00D02E88" w:rsidRDefault="00D02E88" w:rsidP="00D02E88">
      <w:pPr>
        <w:pStyle w:val="HTMLPreformatted"/>
      </w:pPr>
      <w:r>
        <w:tab/>
      </w:r>
      <w:r>
        <w:tab/>
        <w:t>//return if not found</w:t>
      </w:r>
    </w:p>
    <w:p w:rsidR="00D02E88" w:rsidRDefault="00D02E88" w:rsidP="00D02E88">
      <w:pPr>
        <w:pStyle w:val="HTMLPreformatted"/>
      </w:pPr>
      <w:r>
        <w:tab/>
      </w:r>
      <w:r>
        <w:tab/>
        <w:t>cout &lt;&lt; "1.Change id\n2.Update details\n";</w:t>
      </w:r>
    </w:p>
    <w:p w:rsidR="00D02E88" w:rsidRDefault="00D02E88" w:rsidP="00D02E88">
      <w:pPr>
        <w:pStyle w:val="HTMLPreformatted"/>
      </w:pPr>
      <w:r>
        <w:tab/>
      </w:r>
      <w:r>
        <w:tab/>
        <w:t>cin &gt;&gt; ch;</w:t>
      </w:r>
    </w:p>
    <w:p w:rsidR="00D02E88" w:rsidRDefault="00D02E88" w:rsidP="00D02E88">
      <w:pPr>
        <w:pStyle w:val="HTMLPreformatted"/>
      </w:pPr>
      <w:r>
        <w:tab/>
      </w:r>
      <w:r>
        <w:tab/>
        <w:t>fstream f1;</w:t>
      </w:r>
    </w:p>
    <w:p w:rsidR="00D02E88" w:rsidRDefault="00D02E88" w:rsidP="00D02E88">
      <w:pPr>
        <w:pStyle w:val="HTMLPreformatted"/>
      </w:pPr>
      <w:r>
        <w:tab/>
      </w:r>
      <w:r>
        <w:tab/>
        <w:t>string buff;</w:t>
      </w:r>
    </w:p>
    <w:p w:rsidR="00D02E88" w:rsidRDefault="00D02E88" w:rsidP="00D02E88">
      <w:pPr>
        <w:pStyle w:val="HTMLPreformatted"/>
      </w:pPr>
      <w:r>
        <w:tab/>
      </w:r>
      <w:r>
        <w:tab/>
        <w:t>char strid[5];</w:t>
      </w:r>
    </w:p>
    <w:p w:rsidR="00D02E88" w:rsidRDefault="00D02E88" w:rsidP="00D02E88">
      <w:pPr>
        <w:pStyle w:val="HTMLPreformatted"/>
      </w:pPr>
      <w:r>
        <w:tab/>
      </w:r>
      <w:r>
        <w:tab/>
        <w:t>f1.open(emfile, ios::in || ios::out);</w:t>
      </w:r>
    </w:p>
    <w:p w:rsidR="00D02E88" w:rsidRDefault="00D02E88" w:rsidP="00D02E88">
      <w:pPr>
        <w:pStyle w:val="HTMLPreformatted"/>
      </w:pPr>
      <w:r>
        <w:tab/>
      </w:r>
      <w:r>
        <w:tab/>
        <w:t>switch (ch)</w:t>
      </w:r>
    </w:p>
    <w:p w:rsidR="00D02E88" w:rsidRDefault="00D02E88" w:rsidP="00D02E88">
      <w:pPr>
        <w:pStyle w:val="HTMLPreformatted"/>
      </w:pPr>
      <w:r>
        <w:tab/>
      </w:r>
      <w:r>
        <w:tab/>
        <w:t>{</w:t>
      </w:r>
    </w:p>
    <w:p w:rsidR="00D02E88" w:rsidRDefault="00D02E88" w:rsidP="00D02E88">
      <w:pPr>
        <w:pStyle w:val="HTMLPreformatted"/>
      </w:pPr>
      <w:r>
        <w:tab/>
      </w:r>
      <w:r>
        <w:tab/>
      </w:r>
      <w:r>
        <w:tab/>
        <w:t>case 1:</w:t>
      </w:r>
    </w:p>
    <w:p w:rsidR="00D02E88" w:rsidRDefault="00D02E88" w:rsidP="00D02E88">
      <w:pPr>
        <w:pStyle w:val="HTMLPreformatted"/>
      </w:pPr>
      <w:r>
        <w:tab/>
      </w:r>
      <w:r>
        <w:tab/>
      </w:r>
      <w:r>
        <w:tab/>
        <w:t>{</w:t>
      </w:r>
    </w:p>
    <w:p w:rsidR="00D02E88" w:rsidRDefault="00D02E88" w:rsidP="00D02E88">
      <w:pPr>
        <w:pStyle w:val="HTMLPreformatted"/>
      </w:pPr>
      <w:r>
        <w:tab/>
      </w:r>
      <w:r>
        <w:tab/>
      </w:r>
      <w:r>
        <w:tab/>
      </w:r>
      <w:r>
        <w:tab/>
      </w:r>
    </w:p>
    <w:p w:rsidR="00D02E88" w:rsidRDefault="00D02E88" w:rsidP="00D02E88">
      <w:pPr>
        <w:pStyle w:val="HTMLPreformatted"/>
      </w:pPr>
      <w:r>
        <w:tab/>
      </w:r>
      <w:r>
        <w:tab/>
      </w:r>
      <w:r>
        <w:tab/>
      </w:r>
      <w:r>
        <w:tab/>
        <w:t>//buff = add new_id+genspace+record(5:)</w:t>
      </w:r>
    </w:p>
    <w:p w:rsidR="00D02E88" w:rsidRDefault="00D02E88" w:rsidP="00D02E88">
      <w:pPr>
        <w:pStyle w:val="HTMLPreformatted"/>
      </w:pPr>
      <w:r>
        <w:tab/>
      </w:r>
      <w:r>
        <w:tab/>
      </w:r>
      <w:r>
        <w:tab/>
      </w:r>
      <w:r>
        <w:tab/>
        <w:t>int ind = search_rec(key_id, emfile);</w:t>
      </w:r>
    </w:p>
    <w:p w:rsidR="00D02E88" w:rsidRDefault="00D02E88" w:rsidP="00D02E88">
      <w:pPr>
        <w:pStyle w:val="HTMLPreformatted"/>
      </w:pPr>
      <w:r>
        <w:tab/>
      </w:r>
      <w:r>
        <w:tab/>
      </w:r>
      <w:r>
        <w:tab/>
      </w:r>
      <w:r>
        <w:tab/>
        <w:t>if (ind != -1)</w:t>
      </w:r>
    </w:p>
    <w:p w:rsidR="00D02E88" w:rsidRDefault="00D02E88" w:rsidP="00D02E88">
      <w:pPr>
        <w:pStyle w:val="HTMLPreformatted"/>
      </w:pPr>
      <w:r>
        <w:tab/>
      </w:r>
      <w:r>
        <w:tab/>
      </w:r>
      <w:r>
        <w:tab/>
      </w:r>
      <w:r>
        <w:tab/>
        <w:t>{</w:t>
      </w:r>
    </w:p>
    <w:p w:rsidR="00D02E88" w:rsidRDefault="00D02E88" w:rsidP="00D02E88">
      <w:pPr>
        <w:pStyle w:val="HTMLPreformatted"/>
      </w:pPr>
      <w:r>
        <w:tab/>
      </w:r>
      <w:r>
        <w:tab/>
      </w:r>
      <w:r>
        <w:tab/>
      </w:r>
      <w:r>
        <w:tab/>
      </w:r>
      <w:r>
        <w:tab/>
        <w:t>int new_id;</w:t>
      </w:r>
    </w:p>
    <w:p w:rsidR="00D02E88" w:rsidRDefault="00D02E88" w:rsidP="00D02E88">
      <w:pPr>
        <w:pStyle w:val="HTMLPreformatted"/>
      </w:pPr>
      <w:r>
        <w:lastRenderedPageBreak/>
        <w:tab/>
      </w:r>
      <w:r>
        <w:tab/>
      </w:r>
      <w:r>
        <w:tab/>
      </w:r>
      <w:r>
        <w:tab/>
      </w:r>
      <w:r>
        <w:tab/>
        <w:t>cout &lt;&lt; "Enter the new Employee id ";</w:t>
      </w:r>
    </w:p>
    <w:p w:rsidR="00D02E88" w:rsidRDefault="00D02E88" w:rsidP="00D02E88">
      <w:pPr>
        <w:pStyle w:val="HTMLPreformatted"/>
      </w:pPr>
      <w:r>
        <w:tab/>
      </w:r>
      <w:r>
        <w:tab/>
      </w:r>
      <w:r>
        <w:tab/>
      </w:r>
      <w:r>
        <w:tab/>
      </w:r>
      <w:r>
        <w:tab/>
        <w:t>cin &gt;&gt; new_id;</w:t>
      </w:r>
    </w:p>
    <w:p w:rsidR="00D02E88" w:rsidRDefault="00D02E88" w:rsidP="00D02E88">
      <w:pPr>
        <w:pStyle w:val="HTMLPreformatted"/>
      </w:pPr>
      <w:r>
        <w:tab/>
      </w:r>
      <w:r>
        <w:tab/>
      </w:r>
      <w:r>
        <w:tab/>
      </w:r>
      <w:r>
        <w:tab/>
      </w:r>
      <w:r>
        <w:tab/>
      </w:r>
    </w:p>
    <w:p w:rsidR="00D02E88" w:rsidRDefault="00D02E88" w:rsidP="00D02E88">
      <w:pPr>
        <w:pStyle w:val="HTMLPreformatted"/>
      </w:pPr>
      <w:r>
        <w:tab/>
      </w:r>
      <w:r>
        <w:tab/>
      </w:r>
      <w:r>
        <w:tab/>
      </w:r>
      <w:r>
        <w:tab/>
      </w:r>
      <w:r>
        <w:tab/>
        <w:t>f1.seekg(ind);</w:t>
      </w:r>
    </w:p>
    <w:p w:rsidR="00D02E88" w:rsidRDefault="00D02E88" w:rsidP="00D02E88">
      <w:pPr>
        <w:pStyle w:val="HTMLPreformatted"/>
      </w:pPr>
      <w:r>
        <w:tab/>
      </w:r>
      <w:r>
        <w:tab/>
      </w:r>
      <w:r>
        <w:tab/>
      </w:r>
      <w:r>
        <w:tab/>
      </w:r>
      <w:r>
        <w:tab/>
        <w:t>getline(f1, buff, '\n');</w:t>
      </w:r>
    </w:p>
    <w:p w:rsidR="00D02E88" w:rsidRDefault="00D02E88" w:rsidP="00D02E88">
      <w:pPr>
        <w:pStyle w:val="HTMLPreformatted"/>
      </w:pPr>
      <w:r>
        <w:tab/>
      </w:r>
      <w:r>
        <w:tab/>
      </w:r>
      <w:r>
        <w:tab/>
      </w:r>
      <w:r>
        <w:tab/>
      </w:r>
      <w:r>
        <w:tab/>
        <w:t>_itoa_s(new_id, strid, 10);</w:t>
      </w:r>
    </w:p>
    <w:p w:rsidR="00D02E88" w:rsidRDefault="00D02E88" w:rsidP="00D02E88">
      <w:pPr>
        <w:pStyle w:val="HTMLPreformatted"/>
      </w:pPr>
      <w:r>
        <w:tab/>
      </w:r>
      <w:r>
        <w:tab/>
      </w:r>
      <w:r>
        <w:tab/>
      </w:r>
      <w:r>
        <w:tab/>
      </w:r>
      <w:r>
        <w:tab/>
        <w:t>//f1 &lt;&lt; strid &lt;&lt; genspace(5 - strlen(strid)) &lt;&lt; buff &lt;&lt; "\n";</w:t>
      </w:r>
    </w:p>
    <w:p w:rsidR="00D02E88" w:rsidRDefault="00D02E88" w:rsidP="00D02E88">
      <w:pPr>
        <w:pStyle w:val="HTMLPreformatted"/>
      </w:pPr>
      <w:r>
        <w:tab/>
      </w:r>
      <w:r>
        <w:tab/>
      </w:r>
      <w:r>
        <w:tab/>
      </w:r>
      <w:r>
        <w:tab/>
      </w:r>
      <w:r>
        <w:tab/>
        <w:t>cout &lt;&lt; "id modified";</w:t>
      </w:r>
    </w:p>
    <w:p w:rsidR="00D02E88" w:rsidRDefault="00D02E88" w:rsidP="00D02E88">
      <w:pPr>
        <w:pStyle w:val="HTMLPreformatted"/>
      </w:pPr>
      <w:r>
        <w:tab/>
      </w:r>
      <w:r>
        <w:tab/>
      </w:r>
      <w:r>
        <w:tab/>
      </w:r>
      <w:r>
        <w:tab/>
      </w:r>
      <w:r>
        <w:tab/>
        <w:t>buff = strid + genspace(5 - strlen(strid)) + buff + "\n";</w:t>
      </w:r>
    </w:p>
    <w:p w:rsidR="00D02E88" w:rsidRDefault="00D02E88" w:rsidP="00D02E88">
      <w:pPr>
        <w:pStyle w:val="HTMLPreformatted"/>
      </w:pPr>
      <w:r>
        <w:tab/>
      </w:r>
      <w:r>
        <w:tab/>
      </w:r>
      <w:r>
        <w:tab/>
      </w:r>
      <w:r>
        <w:tab/>
      </w:r>
      <w:r>
        <w:tab/>
        <w:t>//read record</w:t>
      </w:r>
    </w:p>
    <w:p w:rsidR="00D02E88" w:rsidRDefault="00D02E88" w:rsidP="00D02E88">
      <w:pPr>
        <w:pStyle w:val="HTMLPreformatted"/>
      </w:pPr>
      <w:r>
        <w:tab/>
      </w:r>
      <w:r>
        <w:tab/>
      </w:r>
      <w:r>
        <w:tab/>
      </w:r>
      <w:r>
        <w:tab/>
      </w:r>
      <w:r>
        <w:tab/>
        <w:t>//write buff</w:t>
      </w:r>
    </w:p>
    <w:p w:rsidR="00D02E88" w:rsidRDefault="00D02E88" w:rsidP="00D02E88">
      <w:pPr>
        <w:pStyle w:val="HTMLPreformatted"/>
      </w:pPr>
      <w:r>
        <w:tab/>
      </w:r>
      <w:r>
        <w:tab/>
      </w:r>
      <w:r>
        <w:tab/>
      </w:r>
      <w:r>
        <w:tab/>
      </w:r>
      <w:r>
        <w:tab/>
        <w:t>/*cout &lt;&lt; buff.length();</w:t>
      </w:r>
    </w:p>
    <w:p w:rsidR="00D02E88" w:rsidRDefault="00D02E88" w:rsidP="00D02E88">
      <w:pPr>
        <w:pStyle w:val="HTMLPreformatted"/>
      </w:pPr>
      <w:r>
        <w:tab/>
      </w:r>
      <w:r>
        <w:tab/>
      </w:r>
      <w:r>
        <w:tab/>
      </w:r>
      <w:r>
        <w:tab/>
      </w:r>
      <w:r>
        <w:tab/>
        <w:t>cout &lt;&lt; "test\n";</w:t>
      </w:r>
    </w:p>
    <w:p w:rsidR="00D02E88" w:rsidRDefault="00D02E88" w:rsidP="00D02E88">
      <w:pPr>
        <w:pStyle w:val="HTMLPreformatted"/>
      </w:pPr>
      <w:r>
        <w:tab/>
      </w:r>
      <w:r>
        <w:tab/>
      </w:r>
      <w:r>
        <w:tab/>
      </w:r>
      <w:r>
        <w:tab/>
      </w:r>
      <w:r>
        <w:tab/>
        <w:t>cout &lt;&lt; buff;</w:t>
      </w:r>
    </w:p>
    <w:p w:rsidR="00D02E88" w:rsidRDefault="00D02E88" w:rsidP="00D02E88">
      <w:pPr>
        <w:pStyle w:val="HTMLPreformatted"/>
      </w:pPr>
      <w:r>
        <w:tab/>
      </w:r>
      <w:r>
        <w:tab/>
      </w:r>
      <w:r>
        <w:tab/>
      </w:r>
      <w:r>
        <w:tab/>
      </w:r>
      <w:r>
        <w:tab/>
        <w:t>cout &lt;&lt; "test\n";</w:t>
      </w:r>
    </w:p>
    <w:p w:rsidR="00D02E88" w:rsidRDefault="00D02E88" w:rsidP="00D02E88">
      <w:pPr>
        <w:pStyle w:val="HTMLPreformatted"/>
      </w:pPr>
      <w:r>
        <w:tab/>
      </w:r>
      <w:r>
        <w:tab/>
      </w:r>
      <w:r>
        <w:tab/>
      </w:r>
      <w:r>
        <w:tab/>
      </w:r>
      <w:r>
        <w:tab/>
        <w:t>f1.seekp(ios::end);</w:t>
      </w:r>
    </w:p>
    <w:p w:rsidR="00D02E88" w:rsidRDefault="00D02E88" w:rsidP="00D02E88">
      <w:pPr>
        <w:pStyle w:val="HTMLPreformatted"/>
      </w:pPr>
      <w:r>
        <w:tab/>
      </w:r>
      <w:r>
        <w:tab/>
      </w:r>
      <w:r>
        <w:tab/>
      </w:r>
      <w:r>
        <w:tab/>
      </w:r>
      <w:r>
        <w:tab/>
        <w:t>f1 &lt;&lt; buff;*/</w:t>
      </w:r>
    </w:p>
    <w:p w:rsidR="00D02E88" w:rsidRDefault="00D02E88" w:rsidP="00D02E88">
      <w:pPr>
        <w:pStyle w:val="HTMLPreformatted"/>
      </w:pPr>
      <w:r>
        <w:tab/>
      </w:r>
      <w:r>
        <w:tab/>
      </w:r>
      <w:r>
        <w:tab/>
      </w:r>
      <w:r>
        <w:tab/>
      </w:r>
      <w:r>
        <w:tab/>
        <w:t xml:space="preserve">// write buff to file </w:t>
      </w:r>
    </w:p>
    <w:p w:rsidR="00D02E88" w:rsidRDefault="00D02E88" w:rsidP="00D02E88">
      <w:pPr>
        <w:pStyle w:val="HTMLPreformatted"/>
      </w:pPr>
      <w:r>
        <w:tab/>
      </w:r>
      <w:r>
        <w:tab/>
      </w:r>
      <w:r>
        <w:tab/>
      </w:r>
      <w:r>
        <w:tab/>
      </w:r>
      <w:r>
        <w:tab/>
        <w:t xml:space="preserve">//close file </w:t>
      </w:r>
    </w:p>
    <w:p w:rsidR="00D02E88" w:rsidRDefault="00D02E88" w:rsidP="00D02E88">
      <w:pPr>
        <w:pStyle w:val="HTMLPreformatted"/>
      </w:pPr>
      <w:r>
        <w:tab/>
      </w:r>
      <w:r>
        <w:tab/>
      </w:r>
      <w:r>
        <w:tab/>
      </w:r>
      <w:r>
        <w:tab/>
      </w:r>
      <w:r>
        <w:tab/>
        <w:t>writeto(emfile, buff);</w:t>
      </w:r>
    </w:p>
    <w:p w:rsidR="00D02E88" w:rsidRDefault="00D02E88" w:rsidP="00D02E88">
      <w:pPr>
        <w:pStyle w:val="HTMLPreformatted"/>
      </w:pPr>
      <w:r>
        <w:tab/>
      </w:r>
      <w:r>
        <w:tab/>
      </w:r>
      <w:r>
        <w:tab/>
      </w:r>
      <w:r>
        <w:tab/>
      </w:r>
      <w:r>
        <w:tab/>
        <w:t>f1.close();</w:t>
      </w:r>
    </w:p>
    <w:p w:rsidR="00D02E88" w:rsidRDefault="00D02E88" w:rsidP="00D02E88">
      <w:pPr>
        <w:pStyle w:val="HTMLPreformatted"/>
      </w:pPr>
      <w:r>
        <w:tab/>
      </w:r>
      <w:r>
        <w:tab/>
      </w:r>
      <w:r>
        <w:tab/>
      </w:r>
      <w:r>
        <w:tab/>
        <w:t>}</w:t>
      </w:r>
    </w:p>
    <w:p w:rsidR="00D02E88" w:rsidRDefault="00D02E88" w:rsidP="00D02E88">
      <w:pPr>
        <w:pStyle w:val="HTMLPreformatted"/>
      </w:pPr>
      <w:r>
        <w:tab/>
      </w:r>
      <w:r>
        <w:tab/>
      </w:r>
      <w:r>
        <w:tab/>
      </w:r>
      <w:r>
        <w:tab/>
        <w:t>else</w:t>
      </w:r>
    </w:p>
    <w:p w:rsidR="00D02E88" w:rsidRDefault="00D02E88" w:rsidP="00D02E88">
      <w:pPr>
        <w:pStyle w:val="HTMLPreformatted"/>
      </w:pPr>
      <w:r>
        <w:tab/>
      </w:r>
      <w:r>
        <w:tab/>
      </w:r>
      <w:r>
        <w:tab/>
      </w:r>
      <w:r>
        <w:tab/>
      </w:r>
      <w:r>
        <w:tab/>
        <w:t>cout &lt;&lt; "Invalid id \n";</w:t>
      </w:r>
    </w:p>
    <w:p w:rsidR="00D02E88" w:rsidRDefault="00D02E88" w:rsidP="00D02E88">
      <w:pPr>
        <w:pStyle w:val="HTMLPreformatted"/>
      </w:pPr>
      <w:r>
        <w:tab/>
      </w:r>
      <w:r>
        <w:tab/>
      </w:r>
      <w:r>
        <w:tab/>
      </w:r>
      <w:r>
        <w:tab/>
        <w:t>//f1.close();</w:t>
      </w:r>
    </w:p>
    <w:p w:rsidR="00D02E88" w:rsidRDefault="00D02E88" w:rsidP="00D02E88">
      <w:pPr>
        <w:pStyle w:val="HTMLPreformatted"/>
      </w:pPr>
      <w:r>
        <w:tab/>
      </w:r>
    </w:p>
    <w:p w:rsidR="00D02E88" w:rsidRDefault="00D02E88" w:rsidP="00D02E88">
      <w:pPr>
        <w:pStyle w:val="HTMLPreformatted"/>
      </w:pPr>
    </w:p>
    <w:p w:rsidR="00D02E88" w:rsidRDefault="00D02E88" w:rsidP="00D02E88">
      <w:pPr>
        <w:pStyle w:val="HTMLPreformatted"/>
      </w:pPr>
      <w:r>
        <w:tab/>
      </w:r>
      <w:r>
        <w:tab/>
      </w:r>
      <w:r>
        <w:tab/>
        <w:t>}</w:t>
      </w:r>
    </w:p>
    <w:p w:rsidR="00D02E88" w:rsidRDefault="00D02E88" w:rsidP="00D02E88">
      <w:pPr>
        <w:pStyle w:val="HTMLPreformatted"/>
      </w:pPr>
      <w:r>
        <w:tab/>
      </w:r>
      <w:r>
        <w:tab/>
      </w:r>
      <w:r>
        <w:tab/>
      </w:r>
      <w:r>
        <w:tab/>
        <w:t>break;</w:t>
      </w:r>
    </w:p>
    <w:p w:rsidR="00D02E88" w:rsidRDefault="00D02E88" w:rsidP="00D02E88">
      <w:pPr>
        <w:pStyle w:val="HTMLPreformatted"/>
      </w:pPr>
      <w:r>
        <w:tab/>
      </w:r>
      <w:r>
        <w:tab/>
      </w:r>
      <w:r>
        <w:tab/>
        <w:t>case 2:</w:t>
      </w:r>
    </w:p>
    <w:p w:rsidR="00D02E88" w:rsidRDefault="00D02E88" w:rsidP="00D02E88">
      <w:pPr>
        <w:pStyle w:val="HTMLPreformatted"/>
      </w:pPr>
      <w:r>
        <w:tab/>
      </w:r>
      <w:r>
        <w:tab/>
      </w:r>
      <w:r>
        <w:tab/>
        <w:t>{</w:t>
      </w:r>
      <w:r>
        <w:tab/>
        <w:t xml:space="preserve"> // open file </w:t>
      </w:r>
    </w:p>
    <w:p w:rsidR="00D02E88" w:rsidRDefault="00D02E88" w:rsidP="00D02E88">
      <w:pPr>
        <w:pStyle w:val="HTMLPreformatted"/>
      </w:pPr>
      <w:r>
        <w:tab/>
      </w:r>
      <w:r>
        <w:tab/>
      </w:r>
      <w:r>
        <w:tab/>
      </w:r>
      <w:r>
        <w:tab/>
        <w:t xml:space="preserve"> // browse for id </w:t>
      </w:r>
    </w:p>
    <w:p w:rsidR="00D02E88" w:rsidRDefault="00D02E88" w:rsidP="00D02E88">
      <w:pPr>
        <w:pStyle w:val="HTMLPreformatted"/>
      </w:pPr>
    </w:p>
    <w:p w:rsidR="00D02E88" w:rsidRDefault="00D02E88" w:rsidP="00D02E88">
      <w:pPr>
        <w:pStyle w:val="HTMLPreformatted"/>
      </w:pPr>
      <w:r>
        <w:tab/>
      </w:r>
      <w:r>
        <w:tab/>
      </w:r>
      <w:r>
        <w:tab/>
      </w:r>
      <w:r>
        <w:tab/>
        <w:t>cout &lt;&lt; "Enter new details \n\nName\tContact no.\tDesignation\tSalary\tEvent id\n";</w:t>
      </w:r>
    </w:p>
    <w:p w:rsidR="00D02E88" w:rsidRDefault="00D02E88" w:rsidP="00D02E88">
      <w:pPr>
        <w:pStyle w:val="HTMLPreformatted"/>
      </w:pPr>
      <w:r>
        <w:tab/>
      </w:r>
      <w:r>
        <w:tab/>
      </w:r>
      <w:r>
        <w:tab/>
      </w:r>
      <w:r>
        <w:tab/>
        <w:t>cin &gt;&gt; name &gt;&gt; mobile &gt;&gt; desg &gt;&gt; salary &gt;&gt; e_id;</w:t>
      </w:r>
    </w:p>
    <w:p w:rsidR="00D02E88" w:rsidRDefault="00D02E88" w:rsidP="00D02E88">
      <w:pPr>
        <w:pStyle w:val="HTMLPreformatted"/>
      </w:pPr>
      <w:r>
        <w:tab/>
      </w:r>
      <w:r>
        <w:tab/>
      </w:r>
      <w:r>
        <w:tab/>
      </w:r>
      <w:r>
        <w:tab/>
        <w:t>string buff;</w:t>
      </w:r>
    </w:p>
    <w:p w:rsidR="00D02E88" w:rsidRDefault="00D02E88" w:rsidP="00D02E88">
      <w:pPr>
        <w:pStyle w:val="HTMLPreformatted"/>
      </w:pPr>
      <w:r>
        <w:tab/>
      </w:r>
      <w:r>
        <w:tab/>
      </w:r>
      <w:r>
        <w:tab/>
      </w:r>
      <w:r>
        <w:tab/>
        <w:t>buff = key_id + genspace(5 - strlen(id)) + "|" + name + genspace(15 - strlen(name)) + "|" + mobile + "|" + desg + genspace(10 - strlen(desg)) + "|" + salary + genspace(10 - strlen(salary)) + "|" + e_id + genspace(5 - strlen(e_id)) ;</w:t>
      </w:r>
    </w:p>
    <w:p w:rsidR="00D02E88" w:rsidRDefault="00D02E88" w:rsidP="00D02E88">
      <w:pPr>
        <w:pStyle w:val="HTMLPreformatted"/>
      </w:pPr>
      <w:r>
        <w:tab/>
      </w:r>
      <w:r>
        <w:tab/>
      </w:r>
      <w:r>
        <w:tab/>
      </w:r>
      <w:r>
        <w:tab/>
        <w:t>//cout &lt;&lt; buff.length();</w:t>
      </w:r>
    </w:p>
    <w:p w:rsidR="00D02E88" w:rsidRDefault="00D02E88" w:rsidP="00D02E88">
      <w:pPr>
        <w:pStyle w:val="HTMLPreformatted"/>
      </w:pPr>
      <w:r>
        <w:tab/>
      </w:r>
      <w:r>
        <w:tab/>
      </w:r>
      <w:r>
        <w:tab/>
      </w:r>
      <w:r>
        <w:tab/>
        <w:t>//cout &lt;&lt; "test\n";</w:t>
      </w:r>
    </w:p>
    <w:p w:rsidR="00D02E88" w:rsidRDefault="00D02E88" w:rsidP="00D02E88">
      <w:pPr>
        <w:pStyle w:val="HTMLPreformatted"/>
      </w:pPr>
      <w:r>
        <w:tab/>
      </w:r>
      <w:r>
        <w:tab/>
      </w:r>
      <w:r>
        <w:tab/>
      </w:r>
      <w:r>
        <w:tab/>
        <w:t>cout &lt;&lt; buff;</w:t>
      </w:r>
    </w:p>
    <w:p w:rsidR="00D02E88" w:rsidRDefault="00D02E88" w:rsidP="00D02E88">
      <w:pPr>
        <w:pStyle w:val="HTMLPreformatted"/>
      </w:pPr>
      <w:r>
        <w:tab/>
      </w:r>
      <w:r>
        <w:tab/>
      </w:r>
      <w:r>
        <w:tab/>
      </w:r>
      <w:r>
        <w:tab/>
        <w:t>//cout &lt;&lt; "test\n";</w:t>
      </w:r>
    </w:p>
    <w:p w:rsidR="00D02E88" w:rsidRDefault="00D02E88" w:rsidP="00D02E88">
      <w:pPr>
        <w:pStyle w:val="HTMLPreformatted"/>
      </w:pPr>
      <w:r>
        <w:tab/>
      </w:r>
      <w:r>
        <w:tab/>
      </w:r>
      <w:r>
        <w:tab/>
      </w:r>
      <w:r>
        <w:tab/>
        <w:t>f1 &lt;&lt; buff;</w:t>
      </w:r>
    </w:p>
    <w:p w:rsidR="00D02E88" w:rsidRDefault="00D02E88" w:rsidP="00D02E88">
      <w:pPr>
        <w:pStyle w:val="HTMLPreformatted"/>
      </w:pPr>
      <w:r>
        <w:tab/>
      </w:r>
      <w:r>
        <w:tab/>
      </w:r>
      <w:r>
        <w:tab/>
      </w:r>
      <w:r>
        <w:tab/>
        <w:t xml:space="preserve">// write buff to file </w:t>
      </w:r>
    </w:p>
    <w:p w:rsidR="00D02E88" w:rsidRDefault="00D02E88" w:rsidP="00D02E88">
      <w:pPr>
        <w:pStyle w:val="HTMLPreformatted"/>
      </w:pPr>
      <w:r>
        <w:tab/>
      </w:r>
      <w:r>
        <w:tab/>
      </w:r>
      <w:r>
        <w:tab/>
      </w:r>
      <w:r>
        <w:tab/>
        <w:t xml:space="preserve">//close file </w:t>
      </w:r>
    </w:p>
    <w:p w:rsidR="00D02E88" w:rsidRDefault="00D02E88" w:rsidP="00D02E88">
      <w:pPr>
        <w:pStyle w:val="HTMLPreformatted"/>
      </w:pPr>
      <w:r>
        <w:tab/>
      </w:r>
      <w:r>
        <w:tab/>
      </w:r>
      <w:r>
        <w:tab/>
      </w:r>
      <w:r>
        <w:tab/>
        <w:t>f1.close();</w:t>
      </w:r>
    </w:p>
    <w:p w:rsidR="00D02E88" w:rsidRDefault="00D02E88" w:rsidP="00D02E88">
      <w:pPr>
        <w:pStyle w:val="HTMLPreformatted"/>
      </w:pPr>
      <w:r>
        <w:tab/>
      </w:r>
      <w:r>
        <w:tab/>
      </w:r>
      <w:r>
        <w:tab/>
        <w:t>}</w:t>
      </w:r>
    </w:p>
    <w:p w:rsidR="00D02E88" w:rsidRDefault="00D02E88" w:rsidP="00D02E88">
      <w:pPr>
        <w:pStyle w:val="HTMLPreformatted"/>
      </w:pPr>
      <w:r>
        <w:tab/>
      </w:r>
      <w:r>
        <w:tab/>
      </w:r>
      <w:r>
        <w:tab/>
      </w:r>
    </w:p>
    <w:p w:rsidR="00D02E88" w:rsidRDefault="00D02E88" w:rsidP="00D02E88">
      <w:pPr>
        <w:pStyle w:val="HTMLPreformatted"/>
      </w:pPr>
      <w:r>
        <w:tab/>
      </w:r>
      <w:r>
        <w:tab/>
      </w:r>
      <w:r>
        <w:tab/>
        <w:t>break;</w:t>
      </w:r>
    </w:p>
    <w:p w:rsidR="00D02E88" w:rsidRDefault="00D02E88" w:rsidP="00D02E88">
      <w:pPr>
        <w:pStyle w:val="HTMLPreformatted"/>
      </w:pPr>
    </w:p>
    <w:p w:rsidR="00D02E88" w:rsidRDefault="00D02E88" w:rsidP="00D02E88">
      <w:pPr>
        <w:pStyle w:val="HTMLPreformatted"/>
      </w:pPr>
      <w:r>
        <w:lastRenderedPageBreak/>
        <w:tab/>
      </w:r>
      <w:r>
        <w:tab/>
        <w:t>}</w:t>
      </w:r>
    </w:p>
    <w:p w:rsidR="00D02E88" w:rsidRDefault="00D02E88" w:rsidP="00D02E88">
      <w:pPr>
        <w:pStyle w:val="HTMLPreformatted"/>
      </w:pPr>
      <w:r>
        <w:tab/>
        <w:t>}</w:t>
      </w:r>
    </w:p>
    <w:p w:rsidR="00D02E88" w:rsidRDefault="00411330" w:rsidP="00D02E88">
      <w:pPr>
        <w:pStyle w:val="HTMLPreformatted"/>
      </w:pPr>
      <w:r>
        <w:t>}</w:t>
      </w:r>
    </w:p>
    <w:p w:rsidR="00C21D90" w:rsidRDefault="00C21D90" w:rsidP="00714724">
      <w:pPr>
        <w:spacing w:after="30" w:line="360" w:lineRule="auto"/>
        <w:rPr>
          <w:rFonts w:ascii="Times New Roman" w:hAnsi="Times New Roman" w:cs="Times New Roman"/>
          <w:b/>
          <w:sz w:val="32"/>
          <w:szCs w:val="40"/>
        </w:rPr>
      </w:pPr>
    </w:p>
    <w:p w:rsidR="00C21D90" w:rsidRDefault="00EA2BA1" w:rsidP="00714724">
      <w:pPr>
        <w:spacing w:after="30" w:line="360" w:lineRule="auto"/>
        <w:rPr>
          <w:rFonts w:ascii="Times New Roman" w:hAnsi="Times New Roman" w:cs="Times New Roman"/>
          <w:b/>
          <w:sz w:val="32"/>
          <w:szCs w:val="40"/>
        </w:rPr>
      </w:pPr>
      <w:r>
        <w:rPr>
          <w:rFonts w:ascii="Times New Roman" w:hAnsi="Times New Roman" w:cs="Times New Roman"/>
          <w:b/>
          <w:sz w:val="32"/>
          <w:szCs w:val="40"/>
        </w:rPr>
        <w:t xml:space="preserve">4.4 </w:t>
      </w:r>
      <w:r w:rsidR="00D872D1">
        <w:rPr>
          <w:rFonts w:ascii="Times New Roman" w:hAnsi="Times New Roman" w:cs="Times New Roman"/>
          <w:b/>
          <w:sz w:val="32"/>
          <w:szCs w:val="40"/>
        </w:rPr>
        <w:t>Search Records</w:t>
      </w:r>
    </w:p>
    <w:p w:rsidR="00D872D1" w:rsidRDefault="00D02E88" w:rsidP="00411330">
      <w:pPr>
        <w:spacing w:after="30" w:line="360" w:lineRule="auto"/>
        <w:jc w:val="both"/>
        <w:rPr>
          <w:rFonts w:ascii="Times New Roman" w:hAnsi="Times New Roman" w:cs="Times New Roman"/>
          <w:sz w:val="24"/>
          <w:szCs w:val="24"/>
        </w:rPr>
      </w:pPr>
      <w:r w:rsidRPr="00D02E88">
        <w:rPr>
          <w:rFonts w:ascii="Times New Roman" w:hAnsi="Times New Roman" w:cs="Times New Roman"/>
          <w:sz w:val="24"/>
          <w:szCs w:val="24"/>
        </w:rPr>
        <w:t xml:space="preserve">Once </w:t>
      </w:r>
      <w:r>
        <w:rPr>
          <w:rFonts w:ascii="Times New Roman" w:hAnsi="Times New Roman" w:cs="Times New Roman"/>
          <w:sz w:val="24"/>
          <w:szCs w:val="24"/>
        </w:rPr>
        <w:t>the user gives an id for a record, the system searches the record corresponding to that id and fetches it. Since the records are of fixed length, it uses the offset of the records as reference in searching.</w:t>
      </w:r>
    </w:p>
    <w:p w:rsidR="00D02E88" w:rsidRDefault="00D02E88" w:rsidP="00D02E88">
      <w:pPr>
        <w:pStyle w:val="HTMLPreformatted"/>
      </w:pPr>
      <w:r>
        <w:rPr>
          <w:rFonts w:ascii="Times New Roman" w:hAnsi="Times New Roman" w:cs="Times New Roman"/>
          <w:sz w:val="24"/>
          <w:szCs w:val="24"/>
        </w:rPr>
        <w:t>Code:</w:t>
      </w:r>
      <w:r w:rsidRPr="00D02E88">
        <w:t xml:space="preserve"> </w:t>
      </w:r>
      <w:r>
        <w:t>int search_rec(string id, string fname)</w:t>
      </w:r>
    </w:p>
    <w:p w:rsidR="00D02E88" w:rsidRDefault="00D02E88" w:rsidP="00D02E88">
      <w:pPr>
        <w:pStyle w:val="HTMLPreformatted"/>
      </w:pPr>
      <w:r>
        <w:t>{</w:t>
      </w:r>
    </w:p>
    <w:p w:rsidR="00D02E88" w:rsidRDefault="00D02E88" w:rsidP="00D02E88">
      <w:pPr>
        <w:pStyle w:val="HTMLPreformatted"/>
      </w:pPr>
      <w:r>
        <w:tab/>
        <w:t>//cout &lt;&lt; "|" &lt;&lt; id &lt;&lt; "|" &lt;&lt; endl&lt;&lt;id.length()&lt;&lt;endl;</w:t>
      </w:r>
    </w:p>
    <w:p w:rsidR="00D02E88" w:rsidRDefault="00D02E88" w:rsidP="00D02E88">
      <w:pPr>
        <w:pStyle w:val="HTMLPreformatted"/>
      </w:pPr>
      <w:r>
        <w:tab/>
        <w:t>fstream f;</w:t>
      </w:r>
    </w:p>
    <w:p w:rsidR="00D02E88" w:rsidRDefault="00D02E88" w:rsidP="00D02E88">
      <w:pPr>
        <w:pStyle w:val="HTMLPreformatted"/>
      </w:pPr>
      <w:r>
        <w:tab/>
        <w:t>int ind;</w:t>
      </w:r>
    </w:p>
    <w:p w:rsidR="00D02E88" w:rsidRDefault="00D02E88" w:rsidP="00D02E88">
      <w:pPr>
        <w:pStyle w:val="HTMLPreformatted"/>
      </w:pPr>
      <w:r>
        <w:tab/>
        <w:t>string temp, trunc;</w:t>
      </w:r>
    </w:p>
    <w:p w:rsidR="00D02E88" w:rsidRDefault="00D02E88" w:rsidP="00D02E88">
      <w:pPr>
        <w:pStyle w:val="HTMLPreformatted"/>
      </w:pPr>
      <w:r>
        <w:tab/>
        <w:t>f.open(fname, ios::in);</w:t>
      </w:r>
    </w:p>
    <w:p w:rsidR="00D02E88" w:rsidRDefault="00D02E88" w:rsidP="00D02E88">
      <w:pPr>
        <w:pStyle w:val="HTMLPreformatted"/>
      </w:pPr>
      <w:r>
        <w:tab/>
        <w:t>while (!f.eof())</w:t>
      </w:r>
    </w:p>
    <w:p w:rsidR="00D02E88" w:rsidRDefault="00D02E88" w:rsidP="00D02E88">
      <w:pPr>
        <w:pStyle w:val="HTMLPreformatted"/>
      </w:pPr>
      <w:r>
        <w:tab/>
        <w:t>{</w:t>
      </w:r>
    </w:p>
    <w:p w:rsidR="00D02E88" w:rsidRDefault="00D02E88" w:rsidP="00D02E88">
      <w:pPr>
        <w:pStyle w:val="HTMLPreformatted"/>
      </w:pPr>
      <w:r>
        <w:tab/>
      </w:r>
      <w:r>
        <w:tab/>
      </w:r>
    </w:p>
    <w:p w:rsidR="00D02E88" w:rsidRDefault="00D02E88" w:rsidP="00D02E88">
      <w:pPr>
        <w:pStyle w:val="HTMLPreformatted"/>
      </w:pPr>
      <w:r>
        <w:tab/>
      </w:r>
      <w:r>
        <w:tab/>
        <w:t>getline(f, temp, '|');</w:t>
      </w:r>
    </w:p>
    <w:p w:rsidR="00D02E88" w:rsidRDefault="00D02E88" w:rsidP="00D02E88">
      <w:pPr>
        <w:pStyle w:val="HTMLPreformatted"/>
      </w:pPr>
      <w:r>
        <w:tab/>
      </w:r>
      <w:r>
        <w:tab/>
        <w:t>ind = f.tellg();</w:t>
      </w:r>
    </w:p>
    <w:p w:rsidR="00D02E88" w:rsidRDefault="00D02E88" w:rsidP="00D02E88">
      <w:pPr>
        <w:pStyle w:val="HTMLPreformatted"/>
      </w:pPr>
      <w:r>
        <w:tab/>
      </w:r>
      <w:r>
        <w:tab/>
        <w:t>temp = trim(temp);</w:t>
      </w:r>
    </w:p>
    <w:p w:rsidR="00D02E88" w:rsidRDefault="00D02E88" w:rsidP="00D02E88">
      <w:pPr>
        <w:pStyle w:val="HTMLPreformatted"/>
      </w:pPr>
      <w:r>
        <w:tab/>
      </w:r>
      <w:r>
        <w:tab/>
      </w:r>
    </w:p>
    <w:p w:rsidR="00D02E88" w:rsidRDefault="00D02E88" w:rsidP="00D02E88">
      <w:pPr>
        <w:pStyle w:val="HTMLPreformatted"/>
      </w:pPr>
      <w:r>
        <w:tab/>
      </w:r>
      <w:r>
        <w:tab/>
        <w:t>getline(f, trunc, '\n');</w:t>
      </w:r>
    </w:p>
    <w:p w:rsidR="00D02E88" w:rsidRDefault="00D02E88" w:rsidP="00D02E88">
      <w:pPr>
        <w:pStyle w:val="HTMLPreformatted"/>
      </w:pPr>
      <w:r>
        <w:tab/>
      </w:r>
      <w:r>
        <w:tab/>
        <w:t>if (temp.compare(id) == 0)</w:t>
      </w:r>
    </w:p>
    <w:p w:rsidR="00D02E88" w:rsidRDefault="00D02E88" w:rsidP="00D02E88">
      <w:pPr>
        <w:pStyle w:val="HTMLPreformatted"/>
      </w:pPr>
      <w:r>
        <w:tab/>
      </w:r>
      <w:r>
        <w:tab/>
        <w:t>{</w:t>
      </w:r>
    </w:p>
    <w:p w:rsidR="00D02E88" w:rsidRDefault="00D02E88" w:rsidP="00D02E88">
      <w:pPr>
        <w:pStyle w:val="HTMLPreformatted"/>
      </w:pPr>
      <w:r>
        <w:tab/>
      </w:r>
      <w:r>
        <w:tab/>
      </w:r>
      <w:r>
        <w:tab/>
        <w:t>f.close();</w:t>
      </w:r>
    </w:p>
    <w:p w:rsidR="00D02E88" w:rsidRDefault="00D02E88" w:rsidP="00D02E88">
      <w:pPr>
        <w:pStyle w:val="HTMLPreformatted"/>
      </w:pPr>
      <w:r>
        <w:tab/>
      </w:r>
      <w:r>
        <w:tab/>
      </w:r>
      <w:r>
        <w:tab/>
        <w:t>return ind;</w:t>
      </w:r>
    </w:p>
    <w:p w:rsidR="00D02E88" w:rsidRDefault="00D02E88" w:rsidP="00D02E88">
      <w:pPr>
        <w:pStyle w:val="HTMLPreformatted"/>
      </w:pPr>
      <w:r>
        <w:tab/>
      </w:r>
      <w:r>
        <w:tab/>
        <w:t>}</w:t>
      </w:r>
    </w:p>
    <w:p w:rsidR="00D02E88" w:rsidRDefault="00D02E88" w:rsidP="00D02E88">
      <w:pPr>
        <w:pStyle w:val="HTMLPreformatted"/>
      </w:pPr>
    </w:p>
    <w:p w:rsidR="00D02E88" w:rsidRDefault="00D02E88" w:rsidP="00D02E88">
      <w:pPr>
        <w:pStyle w:val="HTMLPreformatted"/>
      </w:pPr>
      <w:r>
        <w:tab/>
        <w:t>}</w:t>
      </w:r>
    </w:p>
    <w:p w:rsidR="00D02E88" w:rsidRDefault="00D02E88" w:rsidP="00D02E88">
      <w:pPr>
        <w:pStyle w:val="HTMLPreformatted"/>
      </w:pPr>
      <w:r>
        <w:tab/>
        <w:t>return -1;</w:t>
      </w:r>
    </w:p>
    <w:p w:rsidR="00D02E88" w:rsidRDefault="00D02E88" w:rsidP="00D02E88">
      <w:pPr>
        <w:pStyle w:val="HTMLPreformatted"/>
      </w:pPr>
      <w:r>
        <w:t>}</w:t>
      </w:r>
    </w:p>
    <w:p w:rsidR="00D02E88" w:rsidRPr="00D02E88" w:rsidRDefault="00D02E88" w:rsidP="00714724">
      <w:pPr>
        <w:spacing w:after="30" w:line="360" w:lineRule="auto"/>
        <w:rPr>
          <w:rFonts w:ascii="Times New Roman" w:hAnsi="Times New Roman" w:cs="Times New Roman"/>
          <w:sz w:val="24"/>
          <w:szCs w:val="24"/>
        </w:rPr>
      </w:pPr>
    </w:p>
    <w:p w:rsidR="00411330" w:rsidRDefault="00411330" w:rsidP="00714724">
      <w:pPr>
        <w:spacing w:after="30" w:line="360" w:lineRule="auto"/>
        <w:rPr>
          <w:rFonts w:ascii="Times New Roman" w:hAnsi="Times New Roman" w:cs="Times New Roman"/>
          <w:b/>
          <w:sz w:val="32"/>
          <w:szCs w:val="40"/>
        </w:rPr>
      </w:pPr>
    </w:p>
    <w:p w:rsidR="001F3C4B" w:rsidRDefault="00EA2BA1" w:rsidP="00714724">
      <w:pPr>
        <w:spacing w:after="30" w:line="360" w:lineRule="auto"/>
        <w:rPr>
          <w:rFonts w:ascii="Times New Roman" w:hAnsi="Times New Roman" w:cs="Times New Roman"/>
          <w:b/>
          <w:sz w:val="32"/>
          <w:szCs w:val="40"/>
        </w:rPr>
      </w:pPr>
      <w:r>
        <w:rPr>
          <w:rFonts w:ascii="Times New Roman" w:hAnsi="Times New Roman" w:cs="Times New Roman"/>
          <w:b/>
          <w:sz w:val="32"/>
          <w:szCs w:val="40"/>
        </w:rPr>
        <w:t>4.5 Source</w:t>
      </w:r>
      <w:r w:rsidR="00B94FAC">
        <w:rPr>
          <w:rFonts w:ascii="Times New Roman" w:hAnsi="Times New Roman" w:cs="Times New Roman"/>
          <w:b/>
          <w:sz w:val="32"/>
          <w:szCs w:val="40"/>
        </w:rPr>
        <w:t xml:space="preserve"> </w:t>
      </w:r>
      <w:r w:rsidR="00EF0702">
        <w:rPr>
          <w:rFonts w:ascii="Times New Roman" w:hAnsi="Times New Roman" w:cs="Times New Roman"/>
          <w:b/>
          <w:sz w:val="32"/>
          <w:szCs w:val="40"/>
        </w:rPr>
        <w:t>Code</w:t>
      </w:r>
      <w:r>
        <w:rPr>
          <w:rFonts w:ascii="Times New Roman" w:hAnsi="Times New Roman" w:cs="Times New Roman"/>
          <w:b/>
          <w:sz w:val="32"/>
          <w:szCs w:val="40"/>
        </w:rPr>
        <w:t xml:space="preserve"> (main())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int main()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t>clrscr();</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t>int ch1;</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t>while (true)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t xml:space="preserve">home: clrscr();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lastRenderedPageBreak/>
        <w:tab/>
      </w:r>
      <w:r w:rsidRPr="00D134E6">
        <w:rPr>
          <w:rFonts w:ascii="Courier New" w:eastAsia="Times New Roman" w:hAnsi="Courier New" w:cs="Courier New"/>
          <w:sz w:val="20"/>
          <w:szCs w:val="20"/>
          <w:lang w:val="en-IN" w:eastAsia="en-IN"/>
        </w:rPr>
        <w:tab/>
        <w:t>type("1.Enter Data\n2.View Event Information\n");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cin &gt;&gt; ch1;</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clrscr();</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switch (ch1)</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enter:case 1: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type("1.New Event\n2.New Employee\n3.New Client\n4.New Vendor\n5.New Sponsor\n6.New Advertising Agency\n7.Add Participants/Attendees\n8.Commit Changes\n9.RollBack Changes\n");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int ch;</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cin &gt;&gt; ch;</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switch (ch)</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case 1: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event 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clrscr();</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e.addnew();</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//modify: details (except 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//no delete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2:</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clrscr();</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//1.add: similar add func</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//2.modify: other details</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//3.modify: id -  change id in program, sort, replace old e_id with new e_id in all files</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//4.delete : remove employee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"1.Create an entry for a new employee\n2.modify existing employee\n";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int ch2;</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cin &gt;&gt; ch2;employee em;</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switch (ch2)</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1:</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em.addnew();</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2:</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em.modify();</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default: cout &lt;&lt; "invalid choice\n";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case 3: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clrscr();</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client c;</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c.addnew();</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//add no modify no delete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lastRenderedPageBreak/>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4:</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clrscr();</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vendor v;</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v.addnew();</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//similar to client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case 5: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clrscr();sponsor s;</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s.addnew();</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//similar to client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6:</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B94FAC"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t>clrscr();</w:t>
      </w:r>
      <w:r w:rsidR="00D134E6" w:rsidRPr="00D134E6">
        <w:rPr>
          <w:rFonts w:ascii="Courier New" w:eastAsia="Times New Roman" w:hAnsi="Courier New" w:cs="Courier New"/>
          <w:sz w:val="20"/>
          <w:szCs w:val="20"/>
          <w:lang w:val="en-IN" w:eastAsia="en-IN"/>
        </w:rPr>
        <w:t>advert a;</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a.addnew();</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//similar to client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7:</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clrscr();attendee at;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at.addnew();</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//similar to client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8:</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commit();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case 9: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rollback();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default: cout &lt;&lt; "Invalid choice";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goto home;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//Sleep(3000);    //test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goto enter;</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case 2: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type("1.Display Event List \n2.View Sponsorship Information\n3.View Clients\n4.View Vendors\n5.List of </w:t>
      </w:r>
      <w:r w:rsidRPr="00D134E6">
        <w:rPr>
          <w:rFonts w:ascii="Courier New" w:eastAsia="Times New Roman" w:hAnsi="Courier New" w:cs="Courier New"/>
          <w:sz w:val="20"/>
          <w:szCs w:val="20"/>
          <w:lang w:val="en-IN" w:eastAsia="en-IN"/>
        </w:rPr>
        <w:lastRenderedPageBreak/>
        <w:t>Attendees\n6.Expenditure vs Income\n7.Advertisement Analysis\nEnter 0 to jump to home");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int ch;</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cin &gt;&gt; ch;</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switch (ch)</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1: // display event list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fstream f1;</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string temp;</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f1.open(evfile, ios::in);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clrscr();</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while (!f1.eof())</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getline(f1, temp);</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temp &lt;&lt; endl;</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f1.close();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Sleep(3000);</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2:// View Sponsorship Information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"Enter event id -";</w:t>
      </w:r>
    </w:p>
    <w:p w:rsidR="00D134E6" w:rsidRPr="00D134E6" w:rsidRDefault="00B94FAC"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t>string e_id;</w:t>
      </w:r>
      <w:r w:rsidR="00D134E6" w:rsidRPr="00D134E6">
        <w:rPr>
          <w:rFonts w:ascii="Courier New" w:eastAsia="Times New Roman" w:hAnsi="Courier New" w:cs="Courier New"/>
          <w:sz w:val="20"/>
          <w:szCs w:val="20"/>
          <w:lang w:val="en-IN" w:eastAsia="en-IN"/>
        </w:rPr>
        <w:t>cin &gt;&gt;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"Name\t\t Mobile\t\t Email\t\t Amount\n____________________________________________________________\n";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display(spfile,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cin &gt;&gt; e_id;  //test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 match event id with sponsors file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3:// View Clients</w:t>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clrscr();</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"1.Display all Clients\n2.Specific to an event\n";</w:t>
      </w:r>
    </w:p>
    <w:p w:rsidR="00D134E6" w:rsidRPr="00D134E6" w:rsidRDefault="00B94FAC"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r>
      <w:r>
        <w:rPr>
          <w:rFonts w:ascii="Courier New" w:eastAsia="Times New Roman" w:hAnsi="Courier New" w:cs="Courier New"/>
          <w:sz w:val="20"/>
          <w:szCs w:val="20"/>
          <w:lang w:val="en-IN" w:eastAsia="en-IN"/>
        </w:rPr>
        <w:tab/>
        <w:t>int ch;</w:t>
      </w:r>
      <w:r w:rsidR="00D134E6" w:rsidRPr="00D134E6">
        <w:rPr>
          <w:rFonts w:ascii="Courier New" w:eastAsia="Times New Roman" w:hAnsi="Courier New" w:cs="Courier New"/>
          <w:sz w:val="20"/>
          <w:szCs w:val="20"/>
          <w:lang w:val="en-IN" w:eastAsia="en-IN"/>
        </w:rPr>
        <w:t>string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cin &gt;&gt; ch;</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if (ch == 1)</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"Name\t\t Mobile\t\t  Amount\n_______________________________________________\n";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display(clfile, "-1");</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cin &gt;&gt; e_id; //test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else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lastRenderedPageBreak/>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"Enter event id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cin &gt;&gt;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"Name\t\t Mobile\t\t Email\t\t Amount\n____________________________________________________________\n";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display(clfile,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cin &gt;&gt; e_id; //test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 match event id with sponsors file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 match event id with client file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4:// View Vendors</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"Enter event id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string e_id;cin &gt;&gt;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vendor v;</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"Name\t\t Mobile\t\t Description\t\t Amount\n____________________________________________________________\n";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display(vefile,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cin &gt;&gt;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 match event id with client file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5: // View Attendees</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"Enter event id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string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cin &gt;&gt;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"id\t\tName\t\t Mobile\t\t e-mail\n____________________________________________________________\n";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display(atfile,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cin &gt;&gt;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6:// income expense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"Enter event id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string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cin &gt;&gt;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income = sum of amount from (client+sponsor) + num(attendees)*event_id.entryfee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long sum = 0;</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fstream f;</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f.open(evfile, ios::in);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lastRenderedPageBreak/>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f.seekg(search_rec(e_id, evfile));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string temp;</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getline(f, temp, '\n');</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//vector&lt;string&gt; v = split(temp,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//int entryfee = stoi(trim(v[3]);</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int entryfee = stoi(getFeild(temp, 5));</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 emp file -" &lt;&lt; add(emfile,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sum = add(clfile, e_id) + add(spfile, e_id) + (add(atfile, e_id) * entryfee);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sum = sum - add(emfile, e_id) + add(adfile, e_id) + add(vefile, e_id);</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cout &lt;&lt; sum;</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cin &gt;&gt; sum;</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expenditure= sum of amount from (employee+advert+vendor)</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print profit, gain/loss%</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7:// advert analysis</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 enter event no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 xml:space="preserve">// total amount spent:  expected attendees: actual attendees:  cost/attendee: </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break;</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case 0: goto home;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default: cout &lt;&lt; "Invalid choice";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default: cout &lt;&lt; "Invalid choice";</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ab/>
        <w:t>}</w:t>
      </w:r>
    </w:p>
    <w:p w:rsidR="00D134E6" w:rsidRPr="00D134E6" w:rsidRDefault="00D134E6" w:rsidP="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134E6">
        <w:rPr>
          <w:rFonts w:ascii="Courier New" w:eastAsia="Times New Roman" w:hAnsi="Courier New" w:cs="Courier New"/>
          <w:sz w:val="20"/>
          <w:szCs w:val="20"/>
          <w:lang w:val="en-IN" w:eastAsia="en-IN"/>
        </w:rPr>
        <w:t>}</w:t>
      </w:r>
    </w:p>
    <w:p w:rsidR="003218D4" w:rsidRDefault="003218D4" w:rsidP="00714724">
      <w:pPr>
        <w:spacing w:after="30" w:line="360" w:lineRule="auto"/>
        <w:rPr>
          <w:rFonts w:ascii="Times New Roman" w:hAnsi="Times New Roman" w:cs="Times New Roman"/>
          <w:b/>
          <w:sz w:val="32"/>
          <w:szCs w:val="40"/>
        </w:rPr>
      </w:pPr>
    </w:p>
    <w:p w:rsidR="00EA2BA1" w:rsidRDefault="00EA2BA1" w:rsidP="00EA2BA1">
      <w:pPr>
        <w:tabs>
          <w:tab w:val="left" w:pos="2446"/>
        </w:tabs>
        <w:spacing w:after="30" w:line="360" w:lineRule="auto"/>
        <w:rPr>
          <w:rFonts w:ascii="Times New Roman" w:hAnsi="Times New Roman" w:cs="Times New Roman"/>
          <w:b/>
          <w:sz w:val="32"/>
          <w:szCs w:val="40"/>
        </w:rPr>
      </w:pPr>
    </w:p>
    <w:p w:rsidR="00EA2BA1" w:rsidRDefault="00EA2BA1" w:rsidP="00EA2BA1">
      <w:pPr>
        <w:tabs>
          <w:tab w:val="left" w:pos="2446"/>
        </w:tabs>
        <w:spacing w:after="30" w:line="360" w:lineRule="auto"/>
        <w:rPr>
          <w:rFonts w:ascii="Times New Roman" w:hAnsi="Times New Roman" w:cs="Times New Roman"/>
          <w:b/>
          <w:sz w:val="32"/>
          <w:szCs w:val="40"/>
        </w:rPr>
      </w:pPr>
    </w:p>
    <w:p w:rsidR="00EA2BA1" w:rsidRDefault="00EA2BA1" w:rsidP="00EA2BA1">
      <w:pPr>
        <w:tabs>
          <w:tab w:val="left" w:pos="2446"/>
        </w:tabs>
        <w:spacing w:after="30" w:line="360" w:lineRule="auto"/>
        <w:rPr>
          <w:rFonts w:ascii="Times New Roman" w:hAnsi="Times New Roman" w:cs="Times New Roman"/>
          <w:b/>
          <w:sz w:val="32"/>
          <w:szCs w:val="40"/>
        </w:rPr>
      </w:pPr>
    </w:p>
    <w:p w:rsidR="00EA2BA1" w:rsidRDefault="00EA2BA1" w:rsidP="00EA2BA1">
      <w:pPr>
        <w:tabs>
          <w:tab w:val="left" w:pos="2446"/>
        </w:tabs>
        <w:spacing w:after="30" w:line="360" w:lineRule="auto"/>
        <w:rPr>
          <w:rFonts w:ascii="Times New Roman" w:hAnsi="Times New Roman" w:cs="Times New Roman"/>
          <w:b/>
          <w:sz w:val="32"/>
          <w:szCs w:val="40"/>
        </w:rPr>
      </w:pPr>
    </w:p>
    <w:p w:rsidR="00EA2BA1" w:rsidRDefault="00EA2BA1" w:rsidP="00EA2BA1">
      <w:pPr>
        <w:tabs>
          <w:tab w:val="left" w:pos="2446"/>
        </w:tabs>
        <w:spacing w:after="30" w:line="360" w:lineRule="auto"/>
        <w:rPr>
          <w:rFonts w:ascii="Times New Roman" w:hAnsi="Times New Roman" w:cs="Times New Roman"/>
          <w:b/>
          <w:sz w:val="32"/>
          <w:szCs w:val="40"/>
        </w:rPr>
      </w:pPr>
    </w:p>
    <w:p w:rsidR="007C3490" w:rsidRDefault="007C3490" w:rsidP="007C3490">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CHAPTER 5</w:t>
      </w:r>
    </w:p>
    <w:p w:rsidR="007C3490" w:rsidRPr="007C3490" w:rsidRDefault="007C3490" w:rsidP="000C0E73">
      <w:pPr>
        <w:spacing w:line="480" w:lineRule="auto"/>
        <w:jc w:val="center"/>
        <w:rPr>
          <w:rFonts w:ascii="Times New Roman" w:hAnsi="Times New Roman" w:cs="Times New Roman"/>
          <w:b/>
          <w:sz w:val="32"/>
          <w:szCs w:val="32"/>
        </w:rPr>
      </w:pPr>
      <w:r>
        <w:rPr>
          <w:rFonts w:ascii="Times New Roman" w:hAnsi="Times New Roman" w:cs="Times New Roman"/>
          <w:b/>
          <w:sz w:val="32"/>
          <w:szCs w:val="40"/>
        </w:rPr>
        <w:t>SNAPSHOTS</w:t>
      </w:r>
    </w:p>
    <w:p w:rsidR="00EA2BA1" w:rsidRDefault="007C3490" w:rsidP="000C0E73">
      <w:pPr>
        <w:tabs>
          <w:tab w:val="left" w:pos="2446"/>
        </w:tabs>
        <w:spacing w:after="30" w:line="480" w:lineRule="auto"/>
        <w:rPr>
          <w:rFonts w:ascii="Times New Roman" w:hAnsi="Times New Roman" w:cs="Times New Roman"/>
          <w:b/>
          <w:sz w:val="32"/>
          <w:szCs w:val="40"/>
        </w:rPr>
      </w:pPr>
      <w:r>
        <w:rPr>
          <w:rFonts w:ascii="Times New Roman" w:hAnsi="Times New Roman" w:cs="Times New Roman"/>
          <w:b/>
          <w:sz w:val="32"/>
          <w:szCs w:val="40"/>
        </w:rPr>
        <w:t>Home Screen:</w:t>
      </w:r>
      <w:r>
        <w:rPr>
          <w:noProof/>
          <w:lang w:val="en-IN" w:eastAsia="en-IN"/>
        </w:rPr>
        <w:drawing>
          <wp:inline distT="0" distB="0" distL="0" distR="0" wp14:anchorId="07617033" wp14:editId="4019FBDD">
            <wp:extent cx="5715000" cy="3157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3157855"/>
                    </a:xfrm>
                    <a:prstGeom prst="rect">
                      <a:avLst/>
                    </a:prstGeom>
                  </pic:spPr>
                </pic:pic>
              </a:graphicData>
            </a:graphic>
          </wp:inline>
        </w:drawing>
      </w:r>
    </w:p>
    <w:p w:rsidR="001F3C4B" w:rsidRDefault="007C3490" w:rsidP="007C3490">
      <w:pPr>
        <w:spacing w:after="30" w:line="360" w:lineRule="auto"/>
        <w:jc w:val="center"/>
        <w:rPr>
          <w:rFonts w:ascii="Times New Roman" w:hAnsi="Times New Roman" w:cs="Times New Roman"/>
          <w:sz w:val="24"/>
          <w:szCs w:val="24"/>
        </w:rPr>
      </w:pPr>
      <w:r>
        <w:rPr>
          <w:rFonts w:ascii="Times New Roman" w:hAnsi="Times New Roman" w:cs="Times New Roman"/>
          <w:sz w:val="24"/>
          <w:szCs w:val="24"/>
        </w:rPr>
        <w:t>Fig. 1, Home Screen</w:t>
      </w:r>
    </w:p>
    <w:p w:rsidR="007C3490" w:rsidRDefault="007C3490"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At the initialization of the software, the user is displayed with the above screen. The name of the software is “Event Management” and it immediately gives the user two options to choose from:</w:t>
      </w:r>
    </w:p>
    <w:p w:rsidR="007C3490" w:rsidRPr="00411330" w:rsidRDefault="007C3490" w:rsidP="00411330">
      <w:pPr>
        <w:pStyle w:val="ListParagraph"/>
        <w:numPr>
          <w:ilvl w:val="0"/>
          <w:numId w:val="36"/>
        </w:numPr>
        <w:spacing w:after="30" w:line="360" w:lineRule="auto"/>
        <w:jc w:val="both"/>
        <w:rPr>
          <w:b/>
        </w:rPr>
      </w:pPr>
      <w:r w:rsidRPr="00411330">
        <w:rPr>
          <w:b/>
        </w:rPr>
        <w:t>Enter Data</w:t>
      </w:r>
    </w:p>
    <w:p w:rsidR="007C3490" w:rsidRDefault="007C3490" w:rsidP="00411330">
      <w:pPr>
        <w:spacing w:after="30" w:line="360" w:lineRule="auto"/>
        <w:jc w:val="both"/>
        <w:rPr>
          <w:rFonts w:ascii="Times New Roman" w:hAnsi="Times New Roman" w:cs="Times New Roman"/>
          <w:sz w:val="24"/>
          <w:szCs w:val="24"/>
        </w:rPr>
      </w:pPr>
      <w:r w:rsidRPr="007C3490">
        <w:rPr>
          <w:rFonts w:ascii="Times New Roman" w:hAnsi="Times New Roman" w:cs="Times New Roman"/>
          <w:sz w:val="24"/>
          <w:szCs w:val="24"/>
        </w:rPr>
        <w:t>This option</w:t>
      </w:r>
      <w:r>
        <w:rPr>
          <w:rFonts w:ascii="Times New Roman" w:hAnsi="Times New Roman" w:cs="Times New Roman"/>
          <w:b/>
          <w:sz w:val="32"/>
          <w:szCs w:val="40"/>
        </w:rPr>
        <w:t xml:space="preserve"> </w:t>
      </w:r>
      <w:r>
        <w:rPr>
          <w:rFonts w:ascii="Times New Roman" w:hAnsi="Times New Roman" w:cs="Times New Roman"/>
          <w:sz w:val="24"/>
          <w:szCs w:val="24"/>
        </w:rPr>
        <w:t xml:space="preserve">can be chosen by the user to enter new records under various entities in the corresponding files. </w:t>
      </w:r>
    </w:p>
    <w:p w:rsidR="007C3490" w:rsidRPr="00411330" w:rsidRDefault="007C3490" w:rsidP="00411330">
      <w:pPr>
        <w:pStyle w:val="ListParagraph"/>
        <w:numPr>
          <w:ilvl w:val="0"/>
          <w:numId w:val="36"/>
        </w:numPr>
        <w:spacing w:after="30" w:line="360" w:lineRule="auto"/>
        <w:jc w:val="both"/>
        <w:rPr>
          <w:b/>
        </w:rPr>
      </w:pPr>
      <w:r w:rsidRPr="00411330">
        <w:rPr>
          <w:b/>
        </w:rPr>
        <w:t>View Event Information</w:t>
      </w:r>
    </w:p>
    <w:p w:rsidR="007C3490" w:rsidRPr="000C0E73" w:rsidRDefault="000C0E73"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This option is chosen by the user to view existing information on all entities in the system and also to analyze and compare few details.</w:t>
      </w:r>
    </w:p>
    <w:p w:rsidR="007C3490" w:rsidRDefault="000C0E73" w:rsidP="00411330">
      <w:pPr>
        <w:spacing w:after="30" w:line="360" w:lineRule="auto"/>
        <w:jc w:val="both"/>
        <w:rPr>
          <w:rFonts w:ascii="Times New Roman" w:hAnsi="Times New Roman" w:cs="Times New Roman"/>
          <w:sz w:val="24"/>
          <w:szCs w:val="24"/>
        </w:rPr>
      </w:pPr>
      <w:r w:rsidRPr="000C0E73">
        <w:rPr>
          <w:rFonts w:ascii="Times New Roman" w:hAnsi="Times New Roman" w:cs="Times New Roman"/>
          <w:sz w:val="24"/>
          <w:szCs w:val="24"/>
        </w:rPr>
        <w:t>Upon</w:t>
      </w:r>
      <w:r>
        <w:rPr>
          <w:rFonts w:ascii="Times New Roman" w:hAnsi="Times New Roman" w:cs="Times New Roman"/>
          <w:sz w:val="24"/>
          <w:szCs w:val="24"/>
        </w:rPr>
        <w:t xml:space="preserve"> giving input as </w:t>
      </w:r>
      <w:r w:rsidRPr="000C0E73">
        <w:rPr>
          <w:rFonts w:ascii="Times New Roman" w:hAnsi="Times New Roman" w:cs="Times New Roman"/>
          <w:b/>
          <w:sz w:val="24"/>
          <w:szCs w:val="24"/>
        </w:rPr>
        <w:t>1</w:t>
      </w:r>
      <w:r>
        <w:rPr>
          <w:rFonts w:ascii="Times New Roman" w:hAnsi="Times New Roman" w:cs="Times New Roman"/>
          <w:b/>
          <w:sz w:val="24"/>
          <w:szCs w:val="24"/>
        </w:rPr>
        <w:t xml:space="preserve"> </w:t>
      </w:r>
      <w:r>
        <w:rPr>
          <w:rFonts w:ascii="Times New Roman" w:hAnsi="Times New Roman" w:cs="Times New Roman"/>
          <w:sz w:val="24"/>
          <w:szCs w:val="24"/>
        </w:rPr>
        <w:t>the user is displayed with the menu given below.</w:t>
      </w:r>
    </w:p>
    <w:p w:rsidR="000C0E73" w:rsidRDefault="000C0E73" w:rsidP="00714724">
      <w:pPr>
        <w:spacing w:after="30" w:line="360" w:lineRule="auto"/>
        <w:rPr>
          <w:rFonts w:ascii="Times New Roman" w:hAnsi="Times New Roman" w:cs="Times New Roman"/>
          <w:sz w:val="24"/>
          <w:szCs w:val="24"/>
        </w:rPr>
      </w:pPr>
    </w:p>
    <w:p w:rsidR="000C0E73" w:rsidRPr="000C0E73" w:rsidRDefault="000C0E73" w:rsidP="00714724">
      <w:pPr>
        <w:spacing w:after="30" w:line="360" w:lineRule="auto"/>
        <w:rPr>
          <w:rFonts w:ascii="Times New Roman" w:hAnsi="Times New Roman" w:cs="Times New Roman"/>
          <w:b/>
          <w:sz w:val="32"/>
          <w:szCs w:val="32"/>
        </w:rPr>
      </w:pPr>
      <w:r>
        <w:rPr>
          <w:rFonts w:ascii="Times New Roman" w:hAnsi="Times New Roman" w:cs="Times New Roman"/>
          <w:b/>
          <w:sz w:val="32"/>
          <w:szCs w:val="32"/>
        </w:rPr>
        <w:lastRenderedPageBreak/>
        <w:t>5.1 Enter Data:</w:t>
      </w:r>
    </w:p>
    <w:p w:rsidR="001F3C4B" w:rsidRDefault="003218D4" w:rsidP="00141143">
      <w:pPr>
        <w:spacing w:after="30" w:line="360" w:lineRule="auto"/>
        <w:jc w:val="center"/>
        <w:rPr>
          <w:rFonts w:ascii="Times New Roman" w:hAnsi="Times New Roman" w:cs="Times New Roman"/>
          <w:b/>
          <w:sz w:val="32"/>
          <w:szCs w:val="40"/>
        </w:rPr>
      </w:pPr>
      <w:r>
        <w:rPr>
          <w:noProof/>
          <w:lang w:val="en-IN" w:eastAsia="en-IN"/>
        </w:rPr>
        <w:drawing>
          <wp:inline distT="0" distB="0" distL="0" distR="0" wp14:anchorId="6F0797FB" wp14:editId="0BBB81DF">
            <wp:extent cx="4983480" cy="22859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171" b="740"/>
                    <a:stretch/>
                  </pic:blipFill>
                  <pic:spPr bwMode="auto">
                    <a:xfrm>
                      <a:off x="0" y="0"/>
                      <a:ext cx="5037747" cy="2310872"/>
                    </a:xfrm>
                    <a:prstGeom prst="rect">
                      <a:avLst/>
                    </a:prstGeom>
                    <a:ln>
                      <a:noFill/>
                    </a:ln>
                    <a:extLst>
                      <a:ext uri="{53640926-AAD7-44D8-BBD7-CCE9431645EC}">
                        <a14:shadowObscured xmlns:a14="http://schemas.microsoft.com/office/drawing/2010/main"/>
                      </a:ext>
                    </a:extLst>
                  </pic:spPr>
                </pic:pic>
              </a:graphicData>
            </a:graphic>
          </wp:inline>
        </w:drawing>
      </w:r>
    </w:p>
    <w:p w:rsidR="000C0E73" w:rsidRDefault="000C0E73" w:rsidP="000C0E73">
      <w:pPr>
        <w:spacing w:after="30" w:line="360" w:lineRule="auto"/>
        <w:jc w:val="center"/>
        <w:rPr>
          <w:rFonts w:ascii="Times New Roman" w:hAnsi="Times New Roman" w:cs="Times New Roman"/>
          <w:sz w:val="24"/>
          <w:szCs w:val="24"/>
        </w:rPr>
      </w:pPr>
      <w:r>
        <w:rPr>
          <w:rFonts w:ascii="Times New Roman" w:hAnsi="Times New Roman" w:cs="Times New Roman"/>
          <w:sz w:val="24"/>
          <w:szCs w:val="24"/>
        </w:rPr>
        <w:t>Fig. 2, Enter data</w:t>
      </w:r>
    </w:p>
    <w:p w:rsidR="000C0E73" w:rsidRDefault="000C0E73"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This page is displayed after the above action to enter data. It consists of 9 options of new event, new emplo</w:t>
      </w:r>
      <w:r w:rsidR="00141143">
        <w:rPr>
          <w:rFonts w:ascii="Times New Roman" w:hAnsi="Times New Roman" w:cs="Times New Roman"/>
          <w:sz w:val="24"/>
          <w:szCs w:val="24"/>
        </w:rPr>
        <w:t>yee, new client, new vendor</w:t>
      </w:r>
      <w:r>
        <w:rPr>
          <w:rFonts w:ascii="Times New Roman" w:hAnsi="Times New Roman" w:cs="Times New Roman"/>
          <w:sz w:val="24"/>
          <w:szCs w:val="24"/>
        </w:rPr>
        <w:t>, new ad agency, new attendees, commit changes and rollback changes. The desired option is chosen by the user by giving the corresponding number as input to the system</w:t>
      </w:r>
      <w:r w:rsidR="00141143">
        <w:rPr>
          <w:rFonts w:ascii="Times New Roman" w:hAnsi="Times New Roman" w:cs="Times New Roman"/>
          <w:sz w:val="24"/>
          <w:szCs w:val="24"/>
        </w:rPr>
        <w:t>. This is implemented using the switch statement in the program.</w:t>
      </w:r>
    </w:p>
    <w:p w:rsidR="00141143" w:rsidRDefault="00141143"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Now, if the user inputs </w:t>
      </w:r>
      <w:r w:rsidRPr="00141143">
        <w:rPr>
          <w:rFonts w:ascii="Times New Roman" w:hAnsi="Times New Roman" w:cs="Times New Roman"/>
          <w:b/>
          <w:sz w:val="24"/>
          <w:szCs w:val="24"/>
        </w:rPr>
        <w:t>1</w:t>
      </w:r>
      <w:r>
        <w:rPr>
          <w:rFonts w:ascii="Times New Roman" w:hAnsi="Times New Roman" w:cs="Times New Roman"/>
          <w:sz w:val="24"/>
          <w:szCs w:val="24"/>
        </w:rPr>
        <w:t xml:space="preserve"> the following page appears.</w:t>
      </w:r>
    </w:p>
    <w:p w:rsidR="00141143" w:rsidRPr="00141143" w:rsidRDefault="00141143" w:rsidP="000C0E73">
      <w:pPr>
        <w:spacing w:after="30" w:line="360" w:lineRule="auto"/>
        <w:rPr>
          <w:rFonts w:ascii="Times New Roman" w:hAnsi="Times New Roman" w:cs="Times New Roman"/>
          <w:sz w:val="24"/>
          <w:szCs w:val="24"/>
        </w:rPr>
      </w:pPr>
    </w:p>
    <w:p w:rsidR="001F3C4B" w:rsidRDefault="00141143" w:rsidP="00714724">
      <w:pPr>
        <w:spacing w:after="30" w:line="360" w:lineRule="auto"/>
        <w:rPr>
          <w:rFonts w:ascii="Times New Roman" w:hAnsi="Times New Roman" w:cs="Times New Roman"/>
          <w:b/>
          <w:sz w:val="32"/>
          <w:szCs w:val="40"/>
        </w:rPr>
      </w:pPr>
      <w:r>
        <w:rPr>
          <w:rFonts w:ascii="Times New Roman" w:hAnsi="Times New Roman" w:cs="Times New Roman"/>
          <w:b/>
          <w:sz w:val="32"/>
          <w:szCs w:val="40"/>
        </w:rPr>
        <w:t>5.1.1 New Event</w:t>
      </w:r>
    </w:p>
    <w:p w:rsidR="001F3C4B" w:rsidRDefault="007B2738" w:rsidP="00141143">
      <w:pPr>
        <w:spacing w:after="30" w:line="360" w:lineRule="auto"/>
        <w:jc w:val="center"/>
        <w:rPr>
          <w:rFonts w:ascii="Times New Roman" w:hAnsi="Times New Roman" w:cs="Times New Roman"/>
          <w:b/>
          <w:sz w:val="32"/>
          <w:szCs w:val="40"/>
        </w:rPr>
      </w:pPr>
      <w:r>
        <w:rPr>
          <w:noProof/>
          <w:lang w:val="en-IN" w:eastAsia="en-IN"/>
        </w:rPr>
        <w:drawing>
          <wp:inline distT="0" distB="0" distL="0" distR="0" wp14:anchorId="45A8FEA1" wp14:editId="00699664">
            <wp:extent cx="5115560" cy="2338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9811" cy="2344583"/>
                    </a:xfrm>
                    <a:prstGeom prst="rect">
                      <a:avLst/>
                    </a:prstGeom>
                  </pic:spPr>
                </pic:pic>
              </a:graphicData>
            </a:graphic>
          </wp:inline>
        </w:drawing>
      </w:r>
    </w:p>
    <w:p w:rsidR="001F3C4B" w:rsidRDefault="00141143" w:rsidP="00141143">
      <w:pPr>
        <w:spacing w:after="30" w:line="360" w:lineRule="auto"/>
        <w:jc w:val="center"/>
        <w:rPr>
          <w:rFonts w:ascii="Times New Roman" w:hAnsi="Times New Roman" w:cs="Times New Roman"/>
          <w:sz w:val="24"/>
          <w:szCs w:val="24"/>
        </w:rPr>
      </w:pPr>
      <w:r>
        <w:rPr>
          <w:rFonts w:ascii="Times New Roman" w:hAnsi="Times New Roman" w:cs="Times New Roman"/>
          <w:sz w:val="24"/>
          <w:szCs w:val="24"/>
        </w:rPr>
        <w:t>Fig. 3, New Event</w:t>
      </w:r>
    </w:p>
    <w:p w:rsidR="008A6986" w:rsidRDefault="008A6986" w:rsidP="00141143">
      <w:pPr>
        <w:spacing w:after="30" w:line="360" w:lineRule="auto"/>
        <w:jc w:val="center"/>
        <w:rPr>
          <w:rFonts w:ascii="Times New Roman" w:hAnsi="Times New Roman" w:cs="Times New Roman"/>
          <w:sz w:val="24"/>
          <w:szCs w:val="24"/>
        </w:rPr>
      </w:pPr>
    </w:p>
    <w:p w:rsidR="008A6986" w:rsidRDefault="00810AF5"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fields for name, location and rest is given as input. We could simultaneously enter many records at once</w:t>
      </w:r>
      <w:r w:rsidR="006F472A">
        <w:rPr>
          <w:rFonts w:ascii="Times New Roman" w:hAnsi="Times New Roman" w:cs="Times New Roman"/>
          <w:sz w:val="24"/>
          <w:szCs w:val="24"/>
        </w:rPr>
        <w:t xml:space="preserve"> continuously by entering the number at first.</w:t>
      </w:r>
    </w:p>
    <w:p w:rsidR="00407DD7" w:rsidRDefault="00407DD7"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407DD7">
        <w:rPr>
          <w:rFonts w:ascii="Times New Roman" w:hAnsi="Times New Roman" w:cs="Times New Roman"/>
          <w:b/>
          <w:sz w:val="24"/>
          <w:szCs w:val="24"/>
        </w:rPr>
        <w:t>event id</w:t>
      </w:r>
      <w:r>
        <w:rPr>
          <w:rFonts w:ascii="Times New Roman" w:hAnsi="Times New Roman" w:cs="Times New Roman"/>
          <w:sz w:val="24"/>
          <w:szCs w:val="24"/>
        </w:rPr>
        <w:t xml:space="preserve"> is auto generated by the system for every event entry which is the first column of the event file.</w:t>
      </w:r>
    </w:p>
    <w:p w:rsidR="006F472A" w:rsidRPr="00141143" w:rsidRDefault="006F472A"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The following figure shows the file where the event list is stored. It is a simple file with indexes given to records linearly.</w:t>
      </w:r>
    </w:p>
    <w:p w:rsidR="006F472A" w:rsidRDefault="007B2738" w:rsidP="00714724">
      <w:pPr>
        <w:spacing w:after="30" w:line="360" w:lineRule="auto"/>
        <w:rPr>
          <w:rFonts w:ascii="Times New Roman" w:hAnsi="Times New Roman" w:cs="Times New Roman"/>
          <w:b/>
          <w:sz w:val="32"/>
          <w:szCs w:val="40"/>
        </w:rPr>
      </w:pPr>
      <w:r>
        <w:rPr>
          <w:noProof/>
          <w:lang w:val="en-IN" w:eastAsia="en-IN"/>
        </w:rPr>
        <w:drawing>
          <wp:inline distT="0" distB="0" distL="0" distR="0" wp14:anchorId="41DFEA07" wp14:editId="365493B1">
            <wp:extent cx="5698403" cy="1031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2" t="654" r="26" b="49386"/>
                    <a:stretch/>
                  </pic:blipFill>
                  <pic:spPr bwMode="auto">
                    <a:xfrm>
                      <a:off x="0" y="0"/>
                      <a:ext cx="5717805" cy="1035143"/>
                    </a:xfrm>
                    <a:prstGeom prst="rect">
                      <a:avLst/>
                    </a:prstGeom>
                    <a:ln>
                      <a:noFill/>
                    </a:ln>
                    <a:extLst>
                      <a:ext uri="{53640926-AAD7-44D8-BBD7-CCE9431645EC}">
                        <a14:shadowObscured xmlns:a14="http://schemas.microsoft.com/office/drawing/2010/main"/>
                      </a:ext>
                    </a:extLst>
                  </pic:spPr>
                </pic:pic>
              </a:graphicData>
            </a:graphic>
          </wp:inline>
        </w:drawing>
      </w:r>
    </w:p>
    <w:p w:rsidR="00407DD7" w:rsidRPr="00407DD7" w:rsidRDefault="00407DD7" w:rsidP="00714724">
      <w:pPr>
        <w:spacing w:after="30" w:line="360" w:lineRule="auto"/>
        <w:rPr>
          <w:rFonts w:ascii="Times New Roman" w:hAnsi="Times New Roman" w:cs="Times New Roman"/>
          <w:sz w:val="24"/>
          <w:szCs w:val="24"/>
        </w:rPr>
      </w:pPr>
      <w:r>
        <w:rPr>
          <w:rFonts w:ascii="Times New Roman" w:hAnsi="Times New Roman" w:cs="Times New Roman"/>
          <w:sz w:val="24"/>
          <w:szCs w:val="24"/>
        </w:rPr>
        <w:t>The user then can select the option for entry of new employees.</w:t>
      </w:r>
    </w:p>
    <w:p w:rsidR="008A6986" w:rsidRPr="008A6986" w:rsidRDefault="008A6986" w:rsidP="00714724">
      <w:pPr>
        <w:spacing w:after="30" w:line="360" w:lineRule="auto"/>
        <w:rPr>
          <w:rFonts w:ascii="Times New Roman" w:hAnsi="Times New Roman" w:cs="Times New Roman"/>
          <w:sz w:val="24"/>
          <w:szCs w:val="24"/>
        </w:rPr>
      </w:pPr>
    </w:p>
    <w:p w:rsidR="007B2738" w:rsidRDefault="00407DD7" w:rsidP="00714724">
      <w:pPr>
        <w:spacing w:after="30" w:line="360" w:lineRule="auto"/>
        <w:rPr>
          <w:rFonts w:ascii="Times New Roman" w:hAnsi="Times New Roman" w:cs="Times New Roman"/>
          <w:b/>
          <w:sz w:val="32"/>
          <w:szCs w:val="40"/>
        </w:rPr>
      </w:pPr>
      <w:r>
        <w:rPr>
          <w:rFonts w:ascii="Times New Roman" w:hAnsi="Times New Roman" w:cs="Times New Roman"/>
          <w:b/>
          <w:sz w:val="32"/>
          <w:szCs w:val="40"/>
        </w:rPr>
        <w:t>5.1.2 New E</w:t>
      </w:r>
      <w:r w:rsidR="007B2738">
        <w:rPr>
          <w:rFonts w:ascii="Times New Roman" w:hAnsi="Times New Roman" w:cs="Times New Roman"/>
          <w:b/>
          <w:sz w:val="32"/>
          <w:szCs w:val="40"/>
        </w:rPr>
        <w:t>mployee</w:t>
      </w:r>
    </w:p>
    <w:p w:rsidR="001F3C4B" w:rsidRDefault="007B2738" w:rsidP="00407DD7">
      <w:pPr>
        <w:spacing w:after="30" w:line="360" w:lineRule="auto"/>
        <w:jc w:val="center"/>
        <w:rPr>
          <w:rFonts w:ascii="Times New Roman" w:hAnsi="Times New Roman" w:cs="Times New Roman"/>
          <w:b/>
          <w:sz w:val="32"/>
          <w:szCs w:val="40"/>
        </w:rPr>
      </w:pPr>
      <w:r>
        <w:rPr>
          <w:noProof/>
          <w:lang w:val="en-IN" w:eastAsia="en-IN"/>
        </w:rPr>
        <w:drawing>
          <wp:inline distT="0" distB="0" distL="0" distR="0" wp14:anchorId="1B5E9EDF" wp14:editId="25A752AE">
            <wp:extent cx="5039360" cy="2232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836" cy="2253053"/>
                    </a:xfrm>
                    <a:prstGeom prst="rect">
                      <a:avLst/>
                    </a:prstGeom>
                  </pic:spPr>
                </pic:pic>
              </a:graphicData>
            </a:graphic>
          </wp:inline>
        </w:drawing>
      </w:r>
    </w:p>
    <w:p w:rsidR="00407DD7" w:rsidRPr="00407DD7" w:rsidRDefault="00407DD7" w:rsidP="00407DD7">
      <w:pPr>
        <w:spacing w:after="30" w:line="360" w:lineRule="auto"/>
        <w:jc w:val="center"/>
        <w:rPr>
          <w:rFonts w:ascii="Times New Roman" w:hAnsi="Times New Roman" w:cs="Times New Roman"/>
          <w:sz w:val="24"/>
          <w:szCs w:val="24"/>
        </w:rPr>
      </w:pPr>
      <w:r>
        <w:rPr>
          <w:rFonts w:ascii="Times New Roman" w:hAnsi="Times New Roman" w:cs="Times New Roman"/>
          <w:sz w:val="24"/>
          <w:szCs w:val="24"/>
        </w:rPr>
        <w:t>Fig. 4, New Employee</w:t>
      </w:r>
    </w:p>
    <w:p w:rsidR="00DC5BAE" w:rsidRDefault="00407DD7"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The first option is chosen to create an entry for a new employee. The system asks the user for the number of employee records it wants to enter simultaneously at once. The details are taken as input in order.</w:t>
      </w:r>
    </w:p>
    <w:p w:rsidR="00407DD7" w:rsidRDefault="00407DD7"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Each employee is supposed to be given an event id to represent the event to which</w:t>
      </w:r>
      <w:r w:rsidR="00411330">
        <w:rPr>
          <w:rFonts w:ascii="Times New Roman" w:hAnsi="Times New Roman" w:cs="Times New Roman"/>
          <w:sz w:val="24"/>
          <w:szCs w:val="24"/>
        </w:rPr>
        <w:t xml:space="preserve"> </w:t>
      </w:r>
      <w:r>
        <w:rPr>
          <w:rFonts w:ascii="Times New Roman" w:hAnsi="Times New Roman" w:cs="Times New Roman"/>
          <w:sz w:val="24"/>
          <w:szCs w:val="24"/>
        </w:rPr>
        <w:t>he/she belongs.</w:t>
      </w:r>
    </w:p>
    <w:p w:rsidR="00407DD7" w:rsidRPr="00407DD7" w:rsidRDefault="00407DD7"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The snapshot below shows the process.</w:t>
      </w:r>
    </w:p>
    <w:p w:rsidR="00C05872" w:rsidRDefault="00C05872" w:rsidP="00407DD7">
      <w:pPr>
        <w:spacing w:after="30" w:line="360" w:lineRule="auto"/>
        <w:jc w:val="center"/>
        <w:rPr>
          <w:rFonts w:ascii="Times New Roman" w:hAnsi="Times New Roman" w:cs="Times New Roman"/>
          <w:b/>
          <w:sz w:val="32"/>
          <w:szCs w:val="40"/>
        </w:rPr>
      </w:pPr>
      <w:r>
        <w:rPr>
          <w:noProof/>
          <w:lang w:val="en-IN" w:eastAsia="en-IN"/>
        </w:rPr>
        <w:lastRenderedPageBreak/>
        <w:drawing>
          <wp:inline distT="0" distB="0" distL="0" distR="0" wp14:anchorId="21BC9CE8" wp14:editId="4C70C8BE">
            <wp:extent cx="4841240" cy="2311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1240" cy="2311400"/>
                    </a:xfrm>
                    <a:prstGeom prst="rect">
                      <a:avLst/>
                    </a:prstGeom>
                  </pic:spPr>
                </pic:pic>
              </a:graphicData>
            </a:graphic>
          </wp:inline>
        </w:drawing>
      </w:r>
    </w:p>
    <w:p w:rsidR="0062545C" w:rsidRPr="00407DD7" w:rsidRDefault="00407DD7" w:rsidP="00407DD7">
      <w:pPr>
        <w:spacing w:after="30" w:line="360" w:lineRule="auto"/>
        <w:jc w:val="center"/>
        <w:rPr>
          <w:rFonts w:ascii="Times New Roman" w:hAnsi="Times New Roman" w:cs="Times New Roman"/>
          <w:sz w:val="24"/>
          <w:szCs w:val="24"/>
        </w:rPr>
      </w:pPr>
      <w:r>
        <w:rPr>
          <w:rFonts w:ascii="Times New Roman" w:hAnsi="Times New Roman" w:cs="Times New Roman"/>
          <w:sz w:val="24"/>
          <w:szCs w:val="24"/>
        </w:rPr>
        <w:t>Fig. 5, Employee Entry</w:t>
      </w:r>
    </w:p>
    <w:p w:rsidR="00DC5BAE" w:rsidRPr="00407DD7" w:rsidRDefault="00407DD7"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The corresponding file for employee records is shown below with an index for the number of employees and also the event id for each entry.</w:t>
      </w:r>
    </w:p>
    <w:p w:rsidR="00D60762" w:rsidRPr="00D60762" w:rsidRDefault="00407DD7" w:rsidP="00714724">
      <w:pPr>
        <w:spacing w:after="30" w:line="360" w:lineRule="auto"/>
        <w:rPr>
          <w:rFonts w:ascii="Times New Roman" w:hAnsi="Times New Roman" w:cs="Times New Roman"/>
          <w:b/>
          <w:sz w:val="32"/>
          <w:szCs w:val="40"/>
        </w:rPr>
      </w:pPr>
      <w:r>
        <w:rPr>
          <w:noProof/>
          <w:lang w:val="en-IN" w:eastAsia="en-IN"/>
        </w:rPr>
        <w:drawing>
          <wp:inline distT="0" distB="0" distL="0" distR="0" wp14:anchorId="1615AC20" wp14:editId="5878F45B">
            <wp:extent cx="5715000" cy="1107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1691"/>
                    <a:stretch/>
                  </pic:blipFill>
                  <pic:spPr bwMode="auto">
                    <a:xfrm>
                      <a:off x="0" y="0"/>
                      <a:ext cx="5715000" cy="1107440"/>
                    </a:xfrm>
                    <a:prstGeom prst="rect">
                      <a:avLst/>
                    </a:prstGeom>
                    <a:ln>
                      <a:noFill/>
                    </a:ln>
                    <a:extLst>
                      <a:ext uri="{53640926-AAD7-44D8-BBD7-CCE9431645EC}">
                        <a14:shadowObscured xmlns:a14="http://schemas.microsoft.com/office/drawing/2010/main"/>
                      </a:ext>
                    </a:extLst>
                  </pic:spPr>
                </pic:pic>
              </a:graphicData>
            </a:graphic>
          </wp:inline>
        </w:drawing>
      </w:r>
    </w:p>
    <w:p w:rsidR="00C05872" w:rsidRDefault="00D60762" w:rsidP="00714724">
      <w:pPr>
        <w:spacing w:after="30" w:line="360" w:lineRule="auto"/>
        <w:rPr>
          <w:rFonts w:ascii="Times New Roman" w:hAnsi="Times New Roman" w:cs="Times New Roman"/>
          <w:b/>
          <w:sz w:val="32"/>
          <w:szCs w:val="40"/>
        </w:rPr>
      </w:pPr>
      <w:r>
        <w:rPr>
          <w:rFonts w:ascii="Times New Roman" w:hAnsi="Times New Roman" w:cs="Times New Roman"/>
          <w:b/>
          <w:sz w:val="32"/>
          <w:szCs w:val="40"/>
        </w:rPr>
        <w:t>5.1.3 New Client</w:t>
      </w:r>
    </w:p>
    <w:p w:rsidR="00DC5BAE" w:rsidRDefault="00C05872" w:rsidP="00D60762">
      <w:pPr>
        <w:spacing w:after="30" w:line="360" w:lineRule="auto"/>
        <w:jc w:val="center"/>
        <w:rPr>
          <w:rFonts w:ascii="Times New Roman" w:hAnsi="Times New Roman" w:cs="Times New Roman"/>
          <w:b/>
          <w:sz w:val="32"/>
          <w:szCs w:val="40"/>
        </w:rPr>
      </w:pPr>
      <w:r>
        <w:rPr>
          <w:noProof/>
          <w:lang w:val="en-IN" w:eastAsia="en-IN"/>
        </w:rPr>
        <w:drawing>
          <wp:inline distT="0" distB="0" distL="0" distR="0" wp14:anchorId="74A47F2E" wp14:editId="141821EE">
            <wp:extent cx="5176520" cy="2321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6520" cy="2321560"/>
                    </a:xfrm>
                    <a:prstGeom prst="rect">
                      <a:avLst/>
                    </a:prstGeom>
                  </pic:spPr>
                </pic:pic>
              </a:graphicData>
            </a:graphic>
          </wp:inline>
        </w:drawing>
      </w:r>
    </w:p>
    <w:p w:rsidR="00D60762" w:rsidRDefault="00D60762" w:rsidP="00D60762">
      <w:pPr>
        <w:spacing w:after="30" w:line="360" w:lineRule="auto"/>
        <w:jc w:val="center"/>
        <w:rPr>
          <w:rFonts w:ascii="Times New Roman" w:hAnsi="Times New Roman" w:cs="Times New Roman"/>
          <w:sz w:val="24"/>
          <w:szCs w:val="24"/>
        </w:rPr>
      </w:pPr>
      <w:r>
        <w:rPr>
          <w:rFonts w:ascii="Times New Roman" w:hAnsi="Times New Roman" w:cs="Times New Roman"/>
          <w:sz w:val="24"/>
          <w:szCs w:val="24"/>
        </w:rPr>
        <w:t>Fig. 6, New Client</w:t>
      </w:r>
    </w:p>
    <w:p w:rsidR="00D60762" w:rsidRDefault="00D60762"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The user can enter the record for a new client by pressing 3. Then the details to be entered are asked by the system. Each client is given event id representing the event it belongs to.</w:t>
      </w:r>
    </w:p>
    <w:p w:rsidR="00D60762" w:rsidRPr="00D60762" w:rsidRDefault="00D60762" w:rsidP="00411330">
      <w:pPr>
        <w:spacing w:after="3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file that stores the client information is shown below. This file has a special offset line at the start that indicates the </w:t>
      </w:r>
      <w:r w:rsidRPr="00D60762">
        <w:rPr>
          <w:rFonts w:ascii="Times New Roman" w:hAnsi="Times New Roman" w:cs="Times New Roman"/>
          <w:b/>
          <w:sz w:val="24"/>
          <w:szCs w:val="24"/>
        </w:rPr>
        <w:t>event_id:offset</w:t>
      </w:r>
      <w:r>
        <w:rPr>
          <w:rFonts w:ascii="Times New Roman" w:hAnsi="Times New Roman" w:cs="Times New Roman"/>
          <w:b/>
          <w:sz w:val="24"/>
          <w:szCs w:val="24"/>
        </w:rPr>
        <w:t xml:space="preserve">. </w:t>
      </w:r>
      <w:r>
        <w:rPr>
          <w:rFonts w:ascii="Times New Roman" w:hAnsi="Times New Roman" w:cs="Times New Roman"/>
          <w:sz w:val="24"/>
          <w:szCs w:val="24"/>
        </w:rPr>
        <w:t>Here</w:t>
      </w:r>
      <w:r w:rsidR="00281127">
        <w:rPr>
          <w:rFonts w:ascii="Times New Roman" w:hAnsi="Times New Roman" w:cs="Times New Roman"/>
          <w:sz w:val="24"/>
          <w:szCs w:val="24"/>
        </w:rPr>
        <w:t>,</w:t>
      </w:r>
      <w:r>
        <w:rPr>
          <w:rFonts w:ascii="Times New Roman" w:hAnsi="Times New Roman" w:cs="Times New Roman"/>
          <w:sz w:val="24"/>
          <w:szCs w:val="24"/>
        </w:rPr>
        <w:t xml:space="preserve"> this pair</w:t>
      </w:r>
      <w:r w:rsidR="00281127">
        <w:rPr>
          <w:rFonts w:ascii="Times New Roman" w:hAnsi="Times New Roman" w:cs="Times New Roman"/>
          <w:sz w:val="24"/>
          <w:szCs w:val="24"/>
        </w:rPr>
        <w:t>s (separated by delimiters) represent</w:t>
      </w:r>
      <w:r>
        <w:rPr>
          <w:rFonts w:ascii="Times New Roman" w:hAnsi="Times New Roman" w:cs="Times New Roman"/>
          <w:sz w:val="24"/>
          <w:szCs w:val="24"/>
        </w:rPr>
        <w:t xml:space="preserve"> the event id of the record along with the next entry address for a record with the same event id</w:t>
      </w:r>
      <w:r w:rsidR="00281127">
        <w:rPr>
          <w:rFonts w:ascii="Times New Roman" w:hAnsi="Times New Roman" w:cs="Times New Roman"/>
          <w:sz w:val="24"/>
          <w:szCs w:val="24"/>
        </w:rPr>
        <w:t>. Also, this line also gives the length of the file, as the last offset represents the end of file always. This method is used for easy retrieval.</w:t>
      </w:r>
      <w:r>
        <w:rPr>
          <w:rFonts w:ascii="Times New Roman" w:hAnsi="Times New Roman" w:cs="Times New Roman"/>
          <w:sz w:val="24"/>
          <w:szCs w:val="24"/>
        </w:rPr>
        <w:t xml:space="preserve"> </w:t>
      </w:r>
    </w:p>
    <w:p w:rsidR="00A17AAA" w:rsidRDefault="00A17AAA" w:rsidP="00714724">
      <w:pPr>
        <w:spacing w:line="360" w:lineRule="auto"/>
        <w:rPr>
          <w:rFonts w:ascii="Times New Roman" w:eastAsia="Lucida Sans Unicode" w:hAnsi="Times New Roman" w:cs="Times New Roman"/>
          <w:sz w:val="24"/>
          <w:szCs w:val="24"/>
          <w:shd w:val="clear" w:color="auto" w:fill="FFFFFF"/>
        </w:rPr>
      </w:pPr>
      <w:r>
        <w:rPr>
          <w:noProof/>
          <w:lang w:val="en-IN" w:eastAsia="en-IN"/>
        </w:rPr>
        <w:drawing>
          <wp:inline distT="0" distB="0" distL="0" distR="0" wp14:anchorId="3C5ED38F" wp14:editId="397C51D7">
            <wp:extent cx="5715000" cy="848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37365"/>
                    <a:stretch/>
                  </pic:blipFill>
                  <pic:spPr bwMode="auto">
                    <a:xfrm>
                      <a:off x="0" y="0"/>
                      <a:ext cx="5715000" cy="848360"/>
                    </a:xfrm>
                    <a:prstGeom prst="rect">
                      <a:avLst/>
                    </a:prstGeom>
                    <a:ln>
                      <a:noFill/>
                    </a:ln>
                    <a:extLst>
                      <a:ext uri="{53640926-AAD7-44D8-BBD7-CCE9431645EC}">
                        <a14:shadowObscured xmlns:a14="http://schemas.microsoft.com/office/drawing/2010/main"/>
                      </a:ext>
                    </a:extLst>
                  </pic:spPr>
                </pic:pic>
              </a:graphicData>
            </a:graphic>
          </wp:inline>
        </w:drawing>
      </w:r>
    </w:p>
    <w:p w:rsidR="00281127" w:rsidRPr="00281127" w:rsidRDefault="00281127" w:rsidP="00714724">
      <w:pPr>
        <w:spacing w:line="360" w:lineRule="auto"/>
        <w:rPr>
          <w:rFonts w:ascii="Times New Roman" w:eastAsia="Lucida Sans Unicode" w:hAnsi="Times New Roman" w:cs="Times New Roman"/>
          <w:b/>
          <w:sz w:val="32"/>
          <w:szCs w:val="32"/>
          <w:shd w:val="clear" w:color="auto" w:fill="FFFFFF"/>
        </w:rPr>
      </w:pPr>
      <w:r>
        <w:rPr>
          <w:rFonts w:ascii="Times New Roman" w:eastAsia="Lucida Sans Unicode" w:hAnsi="Times New Roman" w:cs="Times New Roman"/>
          <w:b/>
          <w:sz w:val="32"/>
          <w:szCs w:val="32"/>
          <w:shd w:val="clear" w:color="auto" w:fill="FFFFFF"/>
        </w:rPr>
        <w:t>5.1.4 New Vendor</w:t>
      </w:r>
    </w:p>
    <w:p w:rsidR="00A17AAA" w:rsidRDefault="00A17AAA" w:rsidP="00281127">
      <w:pPr>
        <w:spacing w:line="360" w:lineRule="auto"/>
        <w:jc w:val="center"/>
        <w:rPr>
          <w:rFonts w:ascii="Times New Roman" w:eastAsia="Lucida Sans Unicode" w:hAnsi="Times New Roman" w:cs="Times New Roman"/>
          <w:sz w:val="24"/>
          <w:szCs w:val="24"/>
          <w:shd w:val="clear" w:color="auto" w:fill="FFFFFF"/>
        </w:rPr>
      </w:pPr>
      <w:r>
        <w:rPr>
          <w:noProof/>
          <w:lang w:val="en-IN" w:eastAsia="en-IN"/>
        </w:rPr>
        <w:drawing>
          <wp:inline distT="0" distB="0" distL="0" distR="0" wp14:anchorId="2BB77E86" wp14:editId="394F6FD1">
            <wp:extent cx="5176520" cy="2301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6520" cy="2301240"/>
                    </a:xfrm>
                    <a:prstGeom prst="rect">
                      <a:avLst/>
                    </a:prstGeom>
                  </pic:spPr>
                </pic:pic>
              </a:graphicData>
            </a:graphic>
          </wp:inline>
        </w:drawing>
      </w:r>
    </w:p>
    <w:p w:rsidR="00281127" w:rsidRDefault="00281127" w:rsidP="00281127">
      <w:pPr>
        <w:spacing w:line="360" w:lineRule="auto"/>
        <w:jc w:val="center"/>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Fig. 7, New Vendor</w:t>
      </w:r>
    </w:p>
    <w:p w:rsidR="00281127" w:rsidRDefault="00281127" w:rsidP="00411330">
      <w:pPr>
        <w:spacing w:line="360" w:lineRule="auto"/>
        <w:jc w:val="both"/>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This option takes the details of any vendors in the event management process. Their details are all stored in a file along with the corresponding event id for each vendor. The file that stores vendor records is shown below.</w:t>
      </w:r>
    </w:p>
    <w:p w:rsidR="00276A15" w:rsidRDefault="00A17AAA" w:rsidP="00714724">
      <w:pPr>
        <w:spacing w:line="360" w:lineRule="auto"/>
        <w:rPr>
          <w:rFonts w:ascii="Times New Roman" w:eastAsia="Lucida Sans Unicode" w:hAnsi="Times New Roman" w:cs="Times New Roman"/>
          <w:sz w:val="24"/>
          <w:szCs w:val="24"/>
          <w:shd w:val="clear" w:color="auto" w:fill="FFFFFF"/>
        </w:rPr>
      </w:pPr>
      <w:r>
        <w:rPr>
          <w:noProof/>
          <w:lang w:val="en-IN" w:eastAsia="en-IN"/>
        </w:rPr>
        <w:drawing>
          <wp:inline distT="0" distB="0" distL="0" distR="0" wp14:anchorId="67317FA4" wp14:editId="55EBEB5A">
            <wp:extent cx="5715000" cy="802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7530"/>
                    <a:stretch/>
                  </pic:blipFill>
                  <pic:spPr bwMode="auto">
                    <a:xfrm>
                      <a:off x="0" y="0"/>
                      <a:ext cx="5715000" cy="802640"/>
                    </a:xfrm>
                    <a:prstGeom prst="rect">
                      <a:avLst/>
                    </a:prstGeom>
                    <a:ln>
                      <a:noFill/>
                    </a:ln>
                    <a:extLst>
                      <a:ext uri="{53640926-AAD7-44D8-BBD7-CCE9431645EC}">
                        <a14:shadowObscured xmlns:a14="http://schemas.microsoft.com/office/drawing/2010/main"/>
                      </a:ext>
                    </a:extLst>
                  </pic:spPr>
                </pic:pic>
              </a:graphicData>
            </a:graphic>
          </wp:inline>
        </w:drawing>
      </w:r>
    </w:p>
    <w:p w:rsidR="00281127" w:rsidRDefault="00281127" w:rsidP="00411330">
      <w:pPr>
        <w:spacing w:line="360" w:lineRule="auto"/>
        <w:jc w:val="both"/>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The file for vendor details also has the offset line for easy retrieval of data. The vendor records are stored according to entry.</w:t>
      </w:r>
    </w:p>
    <w:p w:rsidR="00281127" w:rsidRPr="00281127" w:rsidRDefault="00281127" w:rsidP="00714724">
      <w:pPr>
        <w:spacing w:line="360" w:lineRule="auto"/>
        <w:rPr>
          <w:rFonts w:ascii="Times New Roman" w:eastAsia="Lucida Sans Unicode" w:hAnsi="Times New Roman" w:cs="Times New Roman"/>
          <w:b/>
          <w:sz w:val="32"/>
          <w:szCs w:val="32"/>
          <w:shd w:val="clear" w:color="auto" w:fill="FFFFFF"/>
        </w:rPr>
      </w:pPr>
      <w:r>
        <w:rPr>
          <w:rFonts w:ascii="Times New Roman" w:eastAsia="Lucida Sans Unicode" w:hAnsi="Times New Roman" w:cs="Times New Roman"/>
          <w:b/>
          <w:sz w:val="32"/>
          <w:szCs w:val="32"/>
          <w:shd w:val="clear" w:color="auto" w:fill="FFFFFF"/>
        </w:rPr>
        <w:lastRenderedPageBreak/>
        <w:t>5.1.5 New Sponsor</w:t>
      </w:r>
    </w:p>
    <w:p w:rsidR="005026B3" w:rsidRDefault="00A17AAA" w:rsidP="00714724">
      <w:pPr>
        <w:spacing w:line="360" w:lineRule="auto"/>
        <w:rPr>
          <w:rFonts w:ascii="Times New Roman" w:eastAsia="Lucida Sans Unicode" w:hAnsi="Times New Roman" w:cs="Times New Roman"/>
          <w:sz w:val="24"/>
          <w:szCs w:val="24"/>
          <w:shd w:val="clear" w:color="auto" w:fill="FFFFFF"/>
        </w:rPr>
      </w:pPr>
      <w:r>
        <w:rPr>
          <w:noProof/>
          <w:lang w:val="en-IN" w:eastAsia="en-IN"/>
        </w:rPr>
        <w:drawing>
          <wp:inline distT="0" distB="0" distL="0" distR="0" wp14:anchorId="67E1D359" wp14:editId="4BC761EA">
            <wp:extent cx="5715000" cy="4768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15000" cy="476885"/>
                    </a:xfrm>
                    <a:prstGeom prst="rect">
                      <a:avLst/>
                    </a:prstGeom>
                  </pic:spPr>
                </pic:pic>
              </a:graphicData>
            </a:graphic>
          </wp:inline>
        </w:drawing>
      </w:r>
    </w:p>
    <w:p w:rsidR="00281127" w:rsidRDefault="00281127" w:rsidP="00411330">
      <w:pPr>
        <w:spacing w:line="360" w:lineRule="auto"/>
        <w:jc w:val="both"/>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The</w:t>
      </w:r>
      <w:r w:rsidR="005026B3">
        <w:rPr>
          <w:rFonts w:ascii="Times New Roman" w:eastAsia="Lucida Sans Unicode" w:hAnsi="Times New Roman" w:cs="Times New Roman"/>
          <w:sz w:val="24"/>
          <w:szCs w:val="24"/>
          <w:shd w:val="clear" w:color="auto" w:fill="FFFFFF"/>
        </w:rPr>
        <w:t xml:space="preserve"> sponsors’ details are entered by the user which include the amount sponsored and for which event by including the event id. The sponsor records file has all the entries stored along with their event id. It is similar to the client records file.</w:t>
      </w:r>
    </w:p>
    <w:p w:rsidR="005026B3" w:rsidRPr="005026B3" w:rsidRDefault="005026B3" w:rsidP="00714724">
      <w:pPr>
        <w:spacing w:line="360" w:lineRule="auto"/>
        <w:rPr>
          <w:rFonts w:ascii="Times New Roman" w:eastAsia="Lucida Sans Unicode" w:hAnsi="Times New Roman" w:cs="Times New Roman"/>
          <w:b/>
          <w:sz w:val="32"/>
          <w:szCs w:val="32"/>
          <w:shd w:val="clear" w:color="auto" w:fill="FFFFFF"/>
        </w:rPr>
      </w:pPr>
      <w:r>
        <w:rPr>
          <w:rFonts w:ascii="Times New Roman" w:eastAsia="Lucida Sans Unicode" w:hAnsi="Times New Roman" w:cs="Times New Roman"/>
          <w:b/>
          <w:sz w:val="32"/>
          <w:szCs w:val="32"/>
          <w:shd w:val="clear" w:color="auto" w:fill="FFFFFF"/>
        </w:rPr>
        <w:t>5.1.6 New Ad Agency</w:t>
      </w:r>
    </w:p>
    <w:p w:rsidR="00A17AAA" w:rsidRDefault="00A17AAA" w:rsidP="00714724">
      <w:pPr>
        <w:spacing w:line="360" w:lineRule="auto"/>
        <w:rPr>
          <w:rFonts w:ascii="Times New Roman" w:eastAsia="Lucida Sans Unicode" w:hAnsi="Times New Roman" w:cs="Times New Roman"/>
          <w:sz w:val="24"/>
          <w:szCs w:val="24"/>
          <w:shd w:val="clear" w:color="auto" w:fill="FFFFFF"/>
        </w:rPr>
      </w:pPr>
      <w:r>
        <w:rPr>
          <w:noProof/>
          <w:lang w:val="en-IN" w:eastAsia="en-IN"/>
        </w:rPr>
        <w:drawing>
          <wp:inline distT="0" distB="0" distL="0" distR="0" wp14:anchorId="08A236A4" wp14:editId="48DA5DCD">
            <wp:extent cx="5715000" cy="522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522605"/>
                    </a:xfrm>
                    <a:prstGeom prst="rect">
                      <a:avLst/>
                    </a:prstGeom>
                  </pic:spPr>
                </pic:pic>
              </a:graphicData>
            </a:graphic>
          </wp:inline>
        </w:drawing>
      </w:r>
    </w:p>
    <w:p w:rsidR="005026B3" w:rsidRDefault="005026B3" w:rsidP="00411330">
      <w:pPr>
        <w:spacing w:line="360" w:lineRule="auto"/>
        <w:jc w:val="both"/>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The advertising details for the events are entered in this entity. The name of the company advertising, location, the expected marketing and the amount spent on it is entered. Event id is also entered to indicate the event which the ad agency is advertising.</w:t>
      </w:r>
    </w:p>
    <w:p w:rsidR="005026B3" w:rsidRDefault="005026B3" w:rsidP="00714724">
      <w:pPr>
        <w:spacing w:line="360" w:lineRule="auto"/>
        <w:rPr>
          <w:rFonts w:ascii="Times New Roman" w:eastAsia="Lucida Sans Unicode" w:hAnsi="Times New Roman" w:cs="Times New Roman"/>
          <w:b/>
          <w:sz w:val="32"/>
          <w:szCs w:val="32"/>
          <w:shd w:val="clear" w:color="auto" w:fill="FFFFFF"/>
        </w:rPr>
      </w:pPr>
      <w:r>
        <w:rPr>
          <w:rFonts w:ascii="Times New Roman" w:eastAsia="Lucida Sans Unicode" w:hAnsi="Times New Roman" w:cs="Times New Roman"/>
          <w:b/>
          <w:sz w:val="32"/>
          <w:szCs w:val="32"/>
          <w:shd w:val="clear" w:color="auto" w:fill="FFFFFF"/>
        </w:rPr>
        <w:t>5.1.7 Participants details</w:t>
      </w:r>
    </w:p>
    <w:p w:rsidR="005026B3" w:rsidRPr="005026B3" w:rsidRDefault="005026B3" w:rsidP="00411330">
      <w:pPr>
        <w:spacing w:line="360" w:lineRule="auto"/>
        <w:jc w:val="both"/>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This entry is for the all participant details for all the events. Each participant is given an auto generated participant id for uniqueness. Each participant is also assigned an event id</w:t>
      </w:r>
      <w:r w:rsidR="00550CB5">
        <w:rPr>
          <w:rFonts w:ascii="Times New Roman" w:eastAsia="Lucida Sans Unicode" w:hAnsi="Times New Roman" w:cs="Times New Roman"/>
          <w:sz w:val="24"/>
          <w:szCs w:val="24"/>
          <w:shd w:val="clear" w:color="auto" w:fill="FFFFFF"/>
        </w:rPr>
        <w:t xml:space="preserve"> to indicate the event in which he/she is participating.</w:t>
      </w:r>
    </w:p>
    <w:p w:rsidR="00550CB5" w:rsidRDefault="00550CB5" w:rsidP="00550CB5">
      <w:pPr>
        <w:spacing w:line="360" w:lineRule="auto"/>
        <w:rPr>
          <w:rFonts w:ascii="Times New Roman" w:eastAsia="Lucida Sans Unicode" w:hAnsi="Times New Roman" w:cs="Times New Roman"/>
          <w:b/>
          <w:sz w:val="32"/>
          <w:szCs w:val="32"/>
          <w:shd w:val="clear" w:color="auto" w:fill="FFFFFF"/>
        </w:rPr>
      </w:pPr>
      <w:r>
        <w:rPr>
          <w:rFonts w:ascii="Times New Roman" w:eastAsia="Lucida Sans Unicode" w:hAnsi="Times New Roman" w:cs="Times New Roman"/>
          <w:b/>
          <w:sz w:val="32"/>
          <w:szCs w:val="32"/>
          <w:shd w:val="clear" w:color="auto" w:fill="FFFFFF"/>
        </w:rPr>
        <w:t>5.1.8 Commit</w:t>
      </w:r>
    </w:p>
    <w:p w:rsidR="00550CB5" w:rsidRPr="00550CB5" w:rsidRDefault="00550CB5" w:rsidP="00411330">
      <w:pPr>
        <w:spacing w:line="360" w:lineRule="auto"/>
        <w:jc w:val="both"/>
        <w:rPr>
          <w:rFonts w:ascii="Times New Roman" w:eastAsia="Lucida Sans Unicode" w:hAnsi="Times New Roman" w:cs="Times New Roman"/>
          <w:b/>
          <w:sz w:val="32"/>
          <w:szCs w:val="32"/>
          <w:shd w:val="clear" w:color="auto" w:fill="FFFFFF"/>
        </w:rPr>
      </w:pPr>
      <w:r>
        <w:rPr>
          <w:rFonts w:ascii="Times New Roman" w:eastAsia="Lucida Sans Unicode" w:hAnsi="Times New Roman" w:cs="Times New Roman"/>
          <w:sz w:val="24"/>
          <w:szCs w:val="24"/>
          <w:shd w:val="clear" w:color="auto" w:fill="FFFFFF"/>
        </w:rPr>
        <w:t>Commit is an option given to save the changes/new entries made in the file system. It saves the entries made to prevent loss of data/records after a system crash/failure.</w:t>
      </w:r>
    </w:p>
    <w:p w:rsidR="00550CB5" w:rsidRPr="00550CB5" w:rsidRDefault="00550CB5" w:rsidP="00550CB5">
      <w:pPr>
        <w:spacing w:line="360" w:lineRule="auto"/>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Code:</w:t>
      </w:r>
      <w:r w:rsidRPr="00550CB5">
        <w:t xml:space="preserve"> void commit()</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ab/>
        <w:t>movef(oevfile, evfile);</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ab/>
        <w:t>movef(oatfile, atfile);</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ab/>
        <w:t>movef(ospfile, spfile);</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ab/>
        <w:t>movef(ovefile, vefile);</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ab/>
        <w:t>movef(oadfile, adfile);</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ab/>
        <w:t>movef(oemfile, emfile);</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ab/>
        <w:t>movef(oclfile, clfile);</w:t>
      </w:r>
      <w:r>
        <w:rPr>
          <w:rFonts w:ascii="Courier New" w:eastAsia="Times New Roman" w:hAnsi="Courier New" w:cs="Courier New"/>
          <w:sz w:val="20"/>
          <w:szCs w:val="20"/>
          <w:lang w:val="en-IN" w:eastAsia="en-IN"/>
        </w:rPr>
        <w:t xml:space="preserve">       }</w:t>
      </w:r>
    </w:p>
    <w:p w:rsidR="00550CB5" w:rsidRDefault="00550CB5" w:rsidP="00714724">
      <w:pPr>
        <w:spacing w:line="360" w:lineRule="auto"/>
        <w:rPr>
          <w:rFonts w:ascii="Times New Roman" w:eastAsia="Lucida Sans Unicode" w:hAnsi="Times New Roman" w:cs="Times New Roman"/>
          <w:b/>
          <w:sz w:val="32"/>
          <w:szCs w:val="32"/>
          <w:shd w:val="clear" w:color="auto" w:fill="FFFFFF"/>
        </w:rPr>
      </w:pPr>
      <w:r>
        <w:rPr>
          <w:rFonts w:ascii="Times New Roman" w:eastAsia="Lucida Sans Unicode" w:hAnsi="Times New Roman" w:cs="Times New Roman"/>
          <w:b/>
          <w:sz w:val="32"/>
          <w:szCs w:val="32"/>
          <w:shd w:val="clear" w:color="auto" w:fill="FFFFFF"/>
        </w:rPr>
        <w:lastRenderedPageBreak/>
        <w:t>5.1.9 Rollback</w:t>
      </w:r>
    </w:p>
    <w:p w:rsidR="00550CB5" w:rsidRDefault="00550CB5" w:rsidP="00411330">
      <w:pPr>
        <w:spacing w:line="360" w:lineRule="auto"/>
        <w:jc w:val="both"/>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Rollback is an option given to go back to the previous state of the system, i.e. before the new entries/modifications. This option enables the user to go back to the old data/records in the system. However, Rollback doesn’t work once Commit is done for the new entries/modifications.</w:t>
      </w:r>
    </w:p>
    <w:p w:rsidR="00550CB5" w:rsidRPr="00550CB5" w:rsidRDefault="00550CB5" w:rsidP="00550CB5">
      <w:pPr>
        <w:pStyle w:val="HTMLPreformatted"/>
      </w:pPr>
      <w:r>
        <w:rPr>
          <w:rFonts w:ascii="Times New Roman" w:eastAsia="Lucida Sans Unicode" w:hAnsi="Times New Roman" w:cs="Times New Roman"/>
          <w:sz w:val="24"/>
          <w:szCs w:val="24"/>
          <w:shd w:val="clear" w:color="auto" w:fill="FFFFFF"/>
        </w:rPr>
        <w:t>Code:</w:t>
      </w:r>
      <w:r w:rsidRPr="00550CB5">
        <w:t xml:space="preserve"> void rollback()</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ab/>
        <w:t>movef(evfile, oevfile);</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ab/>
        <w:t>movef(atfile, oatfile);</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ab/>
        <w:t>movef(spfile, ospfile);</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ab/>
        <w:t>movef(vefile, ovefile);</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ab/>
        <w:t>movef(adfile, oadfile);</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ab/>
        <w:t>movef(emfile, oemfile);</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ab/>
        <w:t>movef(clfile, oclfile);</w:t>
      </w:r>
    </w:p>
    <w:p w:rsidR="00550CB5" w:rsidRPr="00550CB5" w:rsidRDefault="00550CB5" w:rsidP="00550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550CB5">
        <w:rPr>
          <w:rFonts w:ascii="Courier New" w:eastAsia="Times New Roman" w:hAnsi="Courier New" w:cs="Courier New"/>
          <w:sz w:val="20"/>
          <w:szCs w:val="20"/>
          <w:lang w:val="en-IN" w:eastAsia="en-IN"/>
        </w:rPr>
        <w:t>}</w:t>
      </w:r>
    </w:p>
    <w:p w:rsidR="00550CB5" w:rsidRPr="00550CB5" w:rsidRDefault="00550CB5" w:rsidP="00714724">
      <w:pPr>
        <w:spacing w:line="360" w:lineRule="auto"/>
        <w:rPr>
          <w:rFonts w:ascii="Times New Roman" w:eastAsia="Lucida Sans Unicode" w:hAnsi="Times New Roman" w:cs="Times New Roman"/>
          <w:sz w:val="24"/>
          <w:szCs w:val="24"/>
          <w:shd w:val="clear" w:color="auto" w:fill="FFFFFF"/>
        </w:rPr>
      </w:pPr>
    </w:p>
    <w:p w:rsidR="00555E57" w:rsidRDefault="00550CB5" w:rsidP="00714724">
      <w:pPr>
        <w:spacing w:line="360" w:lineRule="auto"/>
        <w:rPr>
          <w:rFonts w:ascii="Times New Roman" w:eastAsia="Lucida Sans Unicode" w:hAnsi="Times New Roman" w:cs="Times New Roman"/>
          <w:b/>
          <w:sz w:val="32"/>
          <w:szCs w:val="32"/>
          <w:shd w:val="clear" w:color="auto" w:fill="FFFFFF"/>
        </w:rPr>
      </w:pPr>
      <w:r>
        <w:rPr>
          <w:rFonts w:ascii="Times New Roman" w:eastAsia="Lucida Sans Unicode" w:hAnsi="Times New Roman" w:cs="Times New Roman"/>
          <w:b/>
          <w:sz w:val="32"/>
          <w:szCs w:val="32"/>
          <w:shd w:val="clear" w:color="auto" w:fill="FFFFFF"/>
        </w:rPr>
        <w:t>5.2 View Event Information</w:t>
      </w:r>
    </w:p>
    <w:p w:rsidR="009A4980" w:rsidRPr="00550CB5" w:rsidRDefault="00550CB5" w:rsidP="00F35C06">
      <w:pPr>
        <w:spacing w:line="360" w:lineRule="auto"/>
        <w:jc w:val="both"/>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This option is displayed on the home screen as soon as the program executes. This option is used to view the already entered data</w:t>
      </w:r>
      <w:r w:rsidR="009A4980">
        <w:rPr>
          <w:rFonts w:ascii="Times New Roman" w:eastAsia="Lucida Sans Unicode" w:hAnsi="Times New Roman" w:cs="Times New Roman"/>
          <w:sz w:val="24"/>
          <w:szCs w:val="24"/>
          <w:shd w:val="clear" w:color="auto" w:fill="FFFFFF"/>
        </w:rPr>
        <w:t>, i.e. the event list, sponsorship details, clients, vendors and attendees. This option also has options to compare expenditure and income on a particular event and also analyze the advertising for an event.</w:t>
      </w:r>
    </w:p>
    <w:p w:rsidR="00555E57" w:rsidRDefault="00555E57" w:rsidP="009A4980">
      <w:pPr>
        <w:spacing w:line="360" w:lineRule="auto"/>
        <w:jc w:val="center"/>
        <w:rPr>
          <w:rFonts w:ascii="Times New Roman" w:eastAsia="Lucida Sans Unicode" w:hAnsi="Times New Roman" w:cs="Times New Roman"/>
          <w:sz w:val="24"/>
          <w:szCs w:val="24"/>
          <w:shd w:val="clear" w:color="auto" w:fill="FFFFFF"/>
        </w:rPr>
      </w:pPr>
      <w:r>
        <w:rPr>
          <w:noProof/>
          <w:lang w:val="en-IN" w:eastAsia="en-IN"/>
        </w:rPr>
        <w:drawing>
          <wp:inline distT="0" distB="0" distL="0" distR="0" wp14:anchorId="3E1B05DF" wp14:editId="6038DC91">
            <wp:extent cx="5227320" cy="2534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7320" cy="2534920"/>
                    </a:xfrm>
                    <a:prstGeom prst="rect">
                      <a:avLst/>
                    </a:prstGeom>
                  </pic:spPr>
                </pic:pic>
              </a:graphicData>
            </a:graphic>
          </wp:inline>
        </w:drawing>
      </w:r>
    </w:p>
    <w:p w:rsidR="009A4980" w:rsidRDefault="009A4980" w:rsidP="009A4980">
      <w:pPr>
        <w:spacing w:line="360" w:lineRule="auto"/>
        <w:jc w:val="center"/>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Fig. 8, View event Information</w:t>
      </w:r>
    </w:p>
    <w:p w:rsidR="009A4980" w:rsidRDefault="009A4980" w:rsidP="009A4980">
      <w:pPr>
        <w:spacing w:line="360" w:lineRule="auto"/>
        <w:jc w:val="center"/>
        <w:rPr>
          <w:rFonts w:ascii="Times New Roman" w:eastAsia="Lucida Sans Unicode" w:hAnsi="Times New Roman" w:cs="Times New Roman"/>
          <w:sz w:val="24"/>
          <w:szCs w:val="24"/>
          <w:shd w:val="clear" w:color="auto" w:fill="FFFFFF"/>
        </w:rPr>
      </w:pPr>
      <w:r>
        <w:rPr>
          <w:noProof/>
          <w:lang w:val="en-IN" w:eastAsia="en-IN"/>
        </w:rPr>
        <w:lastRenderedPageBreak/>
        <w:drawing>
          <wp:inline distT="0" distB="0" distL="0" distR="0" wp14:anchorId="4D25B684" wp14:editId="23A5E3EE">
            <wp:extent cx="4942840" cy="2448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2840" cy="2448560"/>
                    </a:xfrm>
                    <a:prstGeom prst="rect">
                      <a:avLst/>
                    </a:prstGeom>
                  </pic:spPr>
                </pic:pic>
              </a:graphicData>
            </a:graphic>
          </wp:inline>
        </w:drawing>
      </w:r>
    </w:p>
    <w:p w:rsidR="009A4980" w:rsidRDefault="009A4980" w:rsidP="009A4980">
      <w:pPr>
        <w:spacing w:line="360" w:lineRule="auto"/>
        <w:jc w:val="center"/>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Fig. 9, Event List</w:t>
      </w:r>
    </w:p>
    <w:p w:rsidR="009A4980" w:rsidRDefault="009A4980" w:rsidP="009A4980">
      <w:pPr>
        <w:spacing w:line="360" w:lineRule="auto"/>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The client details are displayed according to options, either all the details or the ones specific to a single event.</w:t>
      </w:r>
    </w:p>
    <w:p w:rsidR="00555E57" w:rsidRDefault="00555E57" w:rsidP="009A4980">
      <w:pPr>
        <w:spacing w:line="360" w:lineRule="auto"/>
        <w:jc w:val="center"/>
        <w:rPr>
          <w:rFonts w:ascii="Times New Roman" w:eastAsia="Lucida Sans Unicode" w:hAnsi="Times New Roman" w:cs="Times New Roman"/>
          <w:sz w:val="24"/>
          <w:szCs w:val="24"/>
          <w:shd w:val="clear" w:color="auto" w:fill="FFFFFF"/>
        </w:rPr>
      </w:pPr>
      <w:r>
        <w:rPr>
          <w:noProof/>
          <w:lang w:val="en-IN" w:eastAsia="en-IN"/>
        </w:rPr>
        <w:drawing>
          <wp:inline distT="0" distB="0" distL="0" distR="0" wp14:anchorId="1C2AD3D7" wp14:editId="28E0307E">
            <wp:extent cx="5069840" cy="29108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9840" cy="2910840"/>
                    </a:xfrm>
                    <a:prstGeom prst="rect">
                      <a:avLst/>
                    </a:prstGeom>
                  </pic:spPr>
                </pic:pic>
              </a:graphicData>
            </a:graphic>
          </wp:inline>
        </w:drawing>
      </w:r>
    </w:p>
    <w:p w:rsidR="009A4980" w:rsidRDefault="009A4980" w:rsidP="009A4980">
      <w:pPr>
        <w:spacing w:line="360" w:lineRule="auto"/>
        <w:jc w:val="center"/>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Fig. 10, Client Details</w:t>
      </w:r>
    </w:p>
    <w:p w:rsidR="003511F5" w:rsidRDefault="003511F5" w:rsidP="008C1FCF">
      <w:pPr>
        <w:spacing w:line="360" w:lineRule="auto"/>
        <w:rPr>
          <w:rFonts w:ascii="Times New Roman" w:eastAsia="Lucida Sans Unicode" w:hAnsi="Times New Roman" w:cs="Times New Roman"/>
          <w:sz w:val="24"/>
          <w:szCs w:val="24"/>
          <w:shd w:val="clear" w:color="auto" w:fill="FFFFFF"/>
        </w:rPr>
      </w:pPr>
    </w:p>
    <w:p w:rsidR="003511F5" w:rsidRDefault="003511F5" w:rsidP="008C1FCF">
      <w:pPr>
        <w:spacing w:line="360" w:lineRule="auto"/>
        <w:rPr>
          <w:rFonts w:ascii="Times New Roman" w:eastAsia="Lucida Sans Unicode" w:hAnsi="Times New Roman" w:cs="Times New Roman"/>
          <w:sz w:val="24"/>
          <w:szCs w:val="24"/>
          <w:shd w:val="clear" w:color="auto" w:fill="FFFFFF"/>
        </w:rPr>
      </w:pPr>
    </w:p>
    <w:p w:rsidR="003511F5" w:rsidRDefault="003511F5" w:rsidP="008C1FCF">
      <w:pPr>
        <w:spacing w:line="360" w:lineRule="auto"/>
        <w:rPr>
          <w:rFonts w:ascii="Times New Roman" w:eastAsia="Lucida Sans Unicode" w:hAnsi="Times New Roman" w:cs="Times New Roman"/>
          <w:sz w:val="24"/>
          <w:szCs w:val="24"/>
          <w:shd w:val="clear" w:color="auto" w:fill="FFFFFF"/>
        </w:rPr>
      </w:pPr>
    </w:p>
    <w:p w:rsidR="003511F5" w:rsidRDefault="003511F5" w:rsidP="003511F5">
      <w:pPr>
        <w:spacing w:line="360" w:lineRule="auto"/>
        <w:jc w:val="center"/>
        <w:rPr>
          <w:rFonts w:ascii="Times New Roman" w:eastAsia="Lucida Sans Unicode" w:hAnsi="Times New Roman" w:cs="Times New Roman"/>
          <w:sz w:val="24"/>
          <w:szCs w:val="24"/>
          <w:shd w:val="clear" w:color="auto" w:fill="FFFFFF"/>
        </w:rPr>
      </w:pPr>
      <w:r>
        <w:rPr>
          <w:noProof/>
          <w:lang w:val="en-IN" w:eastAsia="en-IN"/>
        </w:rPr>
        <w:lastRenderedPageBreak/>
        <w:drawing>
          <wp:inline distT="0" distB="0" distL="0" distR="0" wp14:anchorId="06BD5A00" wp14:editId="33F47ECD">
            <wp:extent cx="4958080" cy="2616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8080" cy="2616200"/>
                    </a:xfrm>
                    <a:prstGeom prst="rect">
                      <a:avLst/>
                    </a:prstGeom>
                  </pic:spPr>
                </pic:pic>
              </a:graphicData>
            </a:graphic>
          </wp:inline>
        </w:drawing>
      </w:r>
    </w:p>
    <w:p w:rsidR="003511F5" w:rsidRDefault="003511F5" w:rsidP="003511F5">
      <w:pPr>
        <w:spacing w:line="360" w:lineRule="auto"/>
        <w:jc w:val="center"/>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Fig. 11, Sponsorship details</w:t>
      </w:r>
    </w:p>
    <w:p w:rsidR="008C1FCF" w:rsidRDefault="003511F5" w:rsidP="00F35C06">
      <w:pPr>
        <w:spacing w:line="360" w:lineRule="auto"/>
        <w:jc w:val="both"/>
        <w:rPr>
          <w:rFonts w:ascii="Times New Roman" w:eastAsia="Lucida Sans Unicode" w:hAnsi="Times New Roman" w:cs="Times New Roman"/>
          <w:sz w:val="24"/>
          <w:szCs w:val="24"/>
          <w:shd w:val="clear" w:color="auto" w:fill="FFFFFF"/>
        </w:rPr>
      </w:pPr>
      <w:r>
        <w:rPr>
          <w:rFonts w:ascii="Times New Roman" w:eastAsia="Lucida Sans Unicode" w:hAnsi="Times New Roman" w:cs="Times New Roman"/>
          <w:sz w:val="24"/>
          <w:szCs w:val="24"/>
          <w:shd w:val="clear" w:color="auto" w:fill="FFFFFF"/>
        </w:rPr>
        <w:t>To go back to the main menu, the user hits 0. The home screen is displayed for further working of the user.</w:t>
      </w:r>
    </w:p>
    <w:p w:rsidR="00EA01FA" w:rsidRDefault="00EA01FA" w:rsidP="008C1FCF">
      <w:pPr>
        <w:spacing w:line="360" w:lineRule="auto"/>
        <w:rPr>
          <w:rFonts w:ascii="Times New Roman" w:eastAsia="Lucida Sans Unicode" w:hAnsi="Times New Roman" w:cs="Times New Roman"/>
          <w:sz w:val="24"/>
          <w:szCs w:val="24"/>
          <w:shd w:val="clear" w:color="auto" w:fill="FFFFFF"/>
        </w:rPr>
      </w:pPr>
    </w:p>
    <w:p w:rsidR="00EA01FA" w:rsidRDefault="00EA01FA" w:rsidP="008C1FCF">
      <w:pPr>
        <w:spacing w:line="360" w:lineRule="auto"/>
        <w:rPr>
          <w:rFonts w:ascii="Times New Roman" w:eastAsia="Lucida Sans Unicode" w:hAnsi="Times New Roman" w:cs="Times New Roman"/>
          <w:sz w:val="24"/>
          <w:szCs w:val="24"/>
          <w:shd w:val="clear" w:color="auto" w:fill="FFFFFF"/>
        </w:rPr>
      </w:pPr>
    </w:p>
    <w:p w:rsidR="00EA01FA" w:rsidRDefault="00EA01FA" w:rsidP="008C1FCF">
      <w:pPr>
        <w:spacing w:line="360" w:lineRule="auto"/>
        <w:rPr>
          <w:rFonts w:ascii="Times New Roman" w:eastAsia="Lucida Sans Unicode" w:hAnsi="Times New Roman" w:cs="Times New Roman"/>
          <w:sz w:val="24"/>
          <w:szCs w:val="24"/>
          <w:shd w:val="clear" w:color="auto" w:fill="FFFFFF"/>
        </w:rPr>
      </w:pPr>
    </w:p>
    <w:p w:rsidR="00EA01FA" w:rsidRDefault="00EA01FA" w:rsidP="008C1FCF">
      <w:pPr>
        <w:spacing w:line="360" w:lineRule="auto"/>
        <w:rPr>
          <w:rFonts w:ascii="Times New Roman" w:eastAsia="Lucida Sans Unicode" w:hAnsi="Times New Roman" w:cs="Times New Roman"/>
          <w:sz w:val="24"/>
          <w:szCs w:val="24"/>
          <w:shd w:val="clear" w:color="auto" w:fill="FFFFFF"/>
        </w:rPr>
      </w:pPr>
    </w:p>
    <w:p w:rsidR="00EA01FA" w:rsidRDefault="00EA01FA" w:rsidP="008C1FCF">
      <w:pPr>
        <w:spacing w:line="360" w:lineRule="auto"/>
        <w:rPr>
          <w:rFonts w:ascii="Times New Roman" w:eastAsia="Lucida Sans Unicode" w:hAnsi="Times New Roman" w:cs="Times New Roman"/>
          <w:sz w:val="24"/>
          <w:szCs w:val="24"/>
          <w:shd w:val="clear" w:color="auto" w:fill="FFFFFF"/>
        </w:rPr>
      </w:pPr>
    </w:p>
    <w:p w:rsidR="00EA01FA" w:rsidRDefault="00EA01FA" w:rsidP="008C1FCF">
      <w:pPr>
        <w:spacing w:line="360" w:lineRule="auto"/>
        <w:rPr>
          <w:rFonts w:ascii="Times New Roman" w:eastAsia="Lucida Sans Unicode" w:hAnsi="Times New Roman" w:cs="Times New Roman"/>
          <w:sz w:val="24"/>
          <w:szCs w:val="24"/>
          <w:shd w:val="clear" w:color="auto" w:fill="FFFFFF"/>
        </w:rPr>
      </w:pPr>
    </w:p>
    <w:p w:rsidR="00EA01FA" w:rsidRDefault="00EA01FA" w:rsidP="008C1FCF">
      <w:pPr>
        <w:spacing w:line="360" w:lineRule="auto"/>
        <w:rPr>
          <w:rFonts w:ascii="Times New Roman" w:eastAsia="Lucida Sans Unicode" w:hAnsi="Times New Roman" w:cs="Times New Roman"/>
          <w:sz w:val="24"/>
          <w:szCs w:val="24"/>
          <w:shd w:val="clear" w:color="auto" w:fill="FFFFFF"/>
        </w:rPr>
      </w:pPr>
    </w:p>
    <w:p w:rsidR="00EA01FA" w:rsidRDefault="00EA01FA" w:rsidP="008C1FCF">
      <w:pPr>
        <w:spacing w:line="360" w:lineRule="auto"/>
        <w:rPr>
          <w:rFonts w:ascii="Times New Roman" w:eastAsia="Lucida Sans Unicode" w:hAnsi="Times New Roman" w:cs="Times New Roman"/>
          <w:sz w:val="24"/>
          <w:szCs w:val="24"/>
          <w:shd w:val="clear" w:color="auto" w:fill="FFFFFF"/>
        </w:rPr>
      </w:pPr>
    </w:p>
    <w:p w:rsidR="00EA01FA" w:rsidRDefault="00EA01FA" w:rsidP="008C1FCF">
      <w:pPr>
        <w:spacing w:line="360" w:lineRule="auto"/>
        <w:rPr>
          <w:rFonts w:ascii="Times New Roman" w:eastAsia="Lucida Sans Unicode" w:hAnsi="Times New Roman" w:cs="Times New Roman"/>
          <w:sz w:val="24"/>
          <w:szCs w:val="24"/>
          <w:shd w:val="clear" w:color="auto" w:fill="FFFFFF"/>
        </w:rPr>
      </w:pPr>
    </w:p>
    <w:p w:rsidR="00EA01FA" w:rsidRDefault="00EA01FA" w:rsidP="008C1FCF">
      <w:pPr>
        <w:spacing w:line="360" w:lineRule="auto"/>
        <w:rPr>
          <w:rFonts w:ascii="Times New Roman" w:eastAsia="Lucida Sans Unicode" w:hAnsi="Times New Roman" w:cs="Times New Roman"/>
          <w:sz w:val="24"/>
          <w:szCs w:val="24"/>
          <w:shd w:val="clear" w:color="auto" w:fill="FFFFFF"/>
        </w:rPr>
      </w:pPr>
    </w:p>
    <w:p w:rsidR="00EA01FA" w:rsidRDefault="00EA01FA" w:rsidP="008C1FCF">
      <w:pPr>
        <w:spacing w:line="360" w:lineRule="auto"/>
        <w:rPr>
          <w:rFonts w:ascii="Times New Roman" w:eastAsia="Lucida Sans Unicode" w:hAnsi="Times New Roman" w:cs="Times New Roman"/>
          <w:sz w:val="24"/>
          <w:szCs w:val="24"/>
          <w:shd w:val="clear" w:color="auto" w:fill="FFFFFF"/>
        </w:rPr>
      </w:pPr>
    </w:p>
    <w:p w:rsidR="00EA01FA" w:rsidRDefault="00EA01FA" w:rsidP="00EA01FA">
      <w:pPr>
        <w:spacing w:line="360" w:lineRule="auto"/>
        <w:jc w:val="center"/>
        <w:rPr>
          <w:rFonts w:ascii="Times New Roman" w:eastAsia="Lucida Sans Unicode" w:hAnsi="Times New Roman" w:cs="Times New Roman"/>
          <w:b/>
          <w:sz w:val="32"/>
          <w:szCs w:val="32"/>
          <w:shd w:val="clear" w:color="auto" w:fill="FFFFFF"/>
        </w:rPr>
      </w:pPr>
      <w:r>
        <w:rPr>
          <w:rFonts w:ascii="Times New Roman" w:eastAsia="Lucida Sans Unicode" w:hAnsi="Times New Roman" w:cs="Times New Roman"/>
          <w:b/>
          <w:sz w:val="32"/>
          <w:szCs w:val="32"/>
          <w:shd w:val="clear" w:color="auto" w:fill="FFFFFF"/>
        </w:rPr>
        <w:lastRenderedPageBreak/>
        <w:t>CONCLUSION</w:t>
      </w:r>
    </w:p>
    <w:p w:rsidR="00EA01FA" w:rsidRPr="00EA01FA" w:rsidRDefault="00EA01FA" w:rsidP="00F35C06">
      <w:pPr>
        <w:spacing w:line="360" w:lineRule="auto"/>
        <w:jc w:val="both"/>
        <w:rPr>
          <w:rFonts w:ascii="Times New Roman" w:eastAsia="Lucida Sans Unicode" w:hAnsi="Times New Roman" w:cs="Times New Roman"/>
          <w:b/>
          <w:sz w:val="32"/>
          <w:szCs w:val="32"/>
          <w:shd w:val="clear" w:color="auto" w:fill="FFFFFF"/>
        </w:rPr>
      </w:pPr>
      <w:r w:rsidRPr="00EA01FA">
        <w:rPr>
          <w:rFonts w:ascii="Times New Roman" w:eastAsia="Lucida Sans Unicode" w:hAnsi="Times New Roman" w:cs="Times New Roman"/>
          <w:sz w:val="24"/>
          <w:szCs w:val="24"/>
          <w:shd w:val="clear" w:color="auto" w:fill="FFFFFF"/>
        </w:rPr>
        <w:t>The package was designed in such a way that future modifications could be done easily.</w:t>
      </w:r>
    </w:p>
    <w:p w:rsidR="00EA01FA" w:rsidRPr="00EA01FA" w:rsidRDefault="00EA01FA" w:rsidP="00F35C06">
      <w:pPr>
        <w:spacing w:line="360" w:lineRule="auto"/>
        <w:jc w:val="both"/>
        <w:rPr>
          <w:rFonts w:ascii="Times New Roman" w:eastAsia="Lucida Sans Unicode" w:hAnsi="Times New Roman" w:cs="Times New Roman"/>
          <w:sz w:val="24"/>
          <w:szCs w:val="24"/>
          <w:shd w:val="clear" w:color="auto" w:fill="FFFFFF"/>
        </w:rPr>
      </w:pPr>
      <w:r w:rsidRPr="00EA01FA">
        <w:rPr>
          <w:rFonts w:ascii="Times New Roman" w:eastAsia="Lucida Sans Unicode" w:hAnsi="Times New Roman" w:cs="Times New Roman"/>
          <w:sz w:val="24"/>
          <w:szCs w:val="24"/>
          <w:shd w:val="clear" w:color="auto" w:fill="FFFFFF"/>
        </w:rPr>
        <w:t xml:space="preserve">The primary outcome of this software is to present an efficient </w:t>
      </w:r>
      <w:r>
        <w:rPr>
          <w:rFonts w:ascii="Times New Roman" w:eastAsia="Lucida Sans Unicode" w:hAnsi="Times New Roman" w:cs="Times New Roman"/>
          <w:sz w:val="24"/>
          <w:szCs w:val="24"/>
          <w:shd w:val="clear" w:color="auto" w:fill="FFFFFF"/>
        </w:rPr>
        <w:t>retrieval</w:t>
      </w:r>
      <w:r w:rsidRPr="00EA01FA">
        <w:rPr>
          <w:rFonts w:ascii="Times New Roman" w:eastAsia="Lucida Sans Unicode" w:hAnsi="Times New Roman" w:cs="Times New Roman"/>
          <w:sz w:val="24"/>
          <w:szCs w:val="24"/>
          <w:shd w:val="clear" w:color="auto" w:fill="FFFFFF"/>
        </w:rPr>
        <w:t xml:space="preserve">-based </w:t>
      </w:r>
      <w:r>
        <w:rPr>
          <w:rFonts w:ascii="Times New Roman" w:eastAsia="Lucida Sans Unicode" w:hAnsi="Times New Roman" w:cs="Times New Roman"/>
          <w:sz w:val="24"/>
          <w:szCs w:val="24"/>
          <w:shd w:val="clear" w:color="auto" w:fill="FFFFFF"/>
        </w:rPr>
        <w:t>Event</w:t>
      </w:r>
      <w:r w:rsidRPr="00EA01FA">
        <w:rPr>
          <w:rFonts w:ascii="Times New Roman" w:eastAsia="Lucida Sans Unicode" w:hAnsi="Times New Roman" w:cs="Times New Roman"/>
          <w:sz w:val="24"/>
          <w:szCs w:val="24"/>
          <w:shd w:val="clear" w:color="auto" w:fill="FFFFFF"/>
        </w:rPr>
        <w:t xml:space="preserve"> </w:t>
      </w:r>
      <w:r>
        <w:rPr>
          <w:rFonts w:ascii="Times New Roman" w:eastAsia="Lucida Sans Unicode" w:hAnsi="Times New Roman" w:cs="Times New Roman"/>
          <w:sz w:val="24"/>
          <w:szCs w:val="24"/>
          <w:shd w:val="clear" w:color="auto" w:fill="FFFFFF"/>
        </w:rPr>
        <w:t>Management System</w:t>
      </w:r>
      <w:r w:rsidRPr="00EA01FA">
        <w:rPr>
          <w:rFonts w:ascii="Times New Roman" w:eastAsia="Lucida Sans Unicode" w:hAnsi="Times New Roman" w:cs="Times New Roman"/>
          <w:sz w:val="24"/>
          <w:szCs w:val="24"/>
          <w:shd w:val="clear" w:color="auto" w:fill="FFFFFF"/>
        </w:rPr>
        <w:t xml:space="preserve"> for the</w:t>
      </w:r>
      <w:r>
        <w:rPr>
          <w:rFonts w:ascii="Times New Roman" w:eastAsia="Lucida Sans Unicode" w:hAnsi="Times New Roman" w:cs="Times New Roman"/>
          <w:sz w:val="24"/>
          <w:szCs w:val="24"/>
          <w:shd w:val="clear" w:color="auto" w:fill="FFFFFF"/>
        </w:rPr>
        <w:t xml:space="preserve"> </w:t>
      </w:r>
      <w:r w:rsidRPr="00EA01FA">
        <w:rPr>
          <w:rFonts w:ascii="Times New Roman" w:eastAsia="Lucida Sans Unicode" w:hAnsi="Times New Roman" w:cs="Times New Roman"/>
          <w:sz w:val="24"/>
          <w:szCs w:val="24"/>
          <w:shd w:val="clear" w:color="auto" w:fill="FFFFFF"/>
        </w:rPr>
        <w:t xml:space="preserve">end users such that they can </w:t>
      </w:r>
      <w:r>
        <w:rPr>
          <w:rFonts w:ascii="Times New Roman" w:eastAsia="Lucida Sans Unicode" w:hAnsi="Times New Roman" w:cs="Times New Roman"/>
          <w:sz w:val="24"/>
          <w:szCs w:val="24"/>
          <w:shd w:val="clear" w:color="auto" w:fill="FFFFFF"/>
        </w:rPr>
        <w:t>efficiently organize events and have faster access to details at their end</w:t>
      </w:r>
      <w:r w:rsidR="002B280F">
        <w:rPr>
          <w:rFonts w:ascii="Times New Roman" w:eastAsia="Lucida Sans Unicode" w:hAnsi="Times New Roman" w:cs="Times New Roman"/>
          <w:sz w:val="24"/>
          <w:szCs w:val="24"/>
          <w:shd w:val="clear" w:color="auto" w:fill="FFFFFF"/>
        </w:rPr>
        <w:t>.</w:t>
      </w:r>
    </w:p>
    <w:p w:rsidR="00EA01FA" w:rsidRPr="00EA01FA" w:rsidRDefault="00EA01FA" w:rsidP="00F35C06">
      <w:pPr>
        <w:spacing w:line="360" w:lineRule="auto"/>
        <w:jc w:val="both"/>
        <w:rPr>
          <w:rFonts w:ascii="Times New Roman" w:eastAsia="Lucida Sans Unicode" w:hAnsi="Times New Roman" w:cs="Times New Roman"/>
          <w:sz w:val="24"/>
          <w:szCs w:val="24"/>
          <w:shd w:val="clear" w:color="auto" w:fill="FFFFFF"/>
        </w:rPr>
      </w:pPr>
    </w:p>
    <w:p w:rsidR="00EA01FA" w:rsidRDefault="00EA01FA" w:rsidP="00F35C06">
      <w:pPr>
        <w:spacing w:line="360" w:lineRule="auto"/>
        <w:jc w:val="both"/>
        <w:rPr>
          <w:rFonts w:ascii="Times New Roman" w:eastAsia="Lucida Sans Unicode" w:hAnsi="Times New Roman" w:cs="Times New Roman"/>
          <w:sz w:val="24"/>
          <w:szCs w:val="24"/>
          <w:shd w:val="clear" w:color="auto" w:fill="FFFFFF"/>
        </w:rPr>
      </w:pPr>
      <w:r w:rsidRPr="00EA01FA">
        <w:rPr>
          <w:rFonts w:ascii="Times New Roman" w:eastAsia="Lucida Sans Unicode" w:hAnsi="Times New Roman" w:cs="Times New Roman"/>
          <w:sz w:val="24"/>
          <w:szCs w:val="24"/>
          <w:shd w:val="clear" w:color="auto" w:fill="FFFFFF"/>
        </w:rPr>
        <w:t>The following conclusions can be made from the de</w:t>
      </w:r>
      <w:r>
        <w:rPr>
          <w:rFonts w:ascii="Times New Roman" w:eastAsia="Lucida Sans Unicode" w:hAnsi="Times New Roman" w:cs="Times New Roman"/>
          <w:sz w:val="24"/>
          <w:szCs w:val="24"/>
          <w:shd w:val="clear" w:color="auto" w:fill="FFFFFF"/>
        </w:rPr>
        <w:t>velopment of the above project:</w:t>
      </w:r>
    </w:p>
    <w:p w:rsidR="00EA01FA" w:rsidRPr="00EA01FA" w:rsidRDefault="00EA01FA" w:rsidP="00F35C06">
      <w:pPr>
        <w:pStyle w:val="ListParagraph"/>
        <w:numPr>
          <w:ilvl w:val="0"/>
          <w:numId w:val="38"/>
        </w:numPr>
        <w:spacing w:line="360" w:lineRule="auto"/>
        <w:jc w:val="both"/>
        <w:rPr>
          <w:shd w:val="clear" w:color="auto" w:fill="FFFFFF"/>
        </w:rPr>
      </w:pPr>
      <w:r w:rsidRPr="00EA01FA">
        <w:rPr>
          <w:shd w:val="clear" w:color="auto" w:fill="FFFFFF"/>
        </w:rPr>
        <w:t xml:space="preserve">The </w:t>
      </w:r>
      <w:r w:rsidRPr="00EA01FA">
        <w:rPr>
          <w:shd w:val="clear" w:color="auto" w:fill="FFFFFF"/>
        </w:rPr>
        <w:t>Event</w:t>
      </w:r>
      <w:r w:rsidRPr="00EA01FA">
        <w:rPr>
          <w:shd w:val="clear" w:color="auto" w:fill="FFFFFF"/>
        </w:rPr>
        <w:t xml:space="preserve"> Management software improves the efficiency at which a person can</w:t>
      </w:r>
      <w:r>
        <w:rPr>
          <w:shd w:val="clear" w:color="auto" w:fill="FFFFFF"/>
        </w:rPr>
        <w:t xml:space="preserve"> </w:t>
      </w:r>
      <w:r w:rsidRPr="00EA01FA">
        <w:rPr>
          <w:shd w:val="clear" w:color="auto" w:fill="FFFFFF"/>
        </w:rPr>
        <w:t>handle</w:t>
      </w:r>
      <w:r w:rsidRPr="00EA01FA">
        <w:rPr>
          <w:shd w:val="clear" w:color="auto" w:fill="FFFFFF"/>
        </w:rPr>
        <w:t xml:space="preserve"> </w:t>
      </w:r>
      <w:r w:rsidRPr="00EA01FA">
        <w:rPr>
          <w:shd w:val="clear" w:color="auto" w:fill="FFFFFF"/>
        </w:rPr>
        <w:t>the events being organized with detailed entries for everything needed.</w:t>
      </w:r>
    </w:p>
    <w:p w:rsidR="00EA01FA" w:rsidRPr="00EA01FA" w:rsidRDefault="00EA01FA" w:rsidP="00F35C06">
      <w:pPr>
        <w:pStyle w:val="ListParagraph"/>
        <w:numPr>
          <w:ilvl w:val="0"/>
          <w:numId w:val="38"/>
        </w:numPr>
        <w:spacing w:line="360" w:lineRule="auto"/>
        <w:jc w:val="both"/>
        <w:rPr>
          <w:shd w:val="clear" w:color="auto" w:fill="FFFFFF"/>
        </w:rPr>
      </w:pPr>
      <w:r w:rsidRPr="00EA01FA">
        <w:rPr>
          <w:shd w:val="clear" w:color="auto" w:fill="FFFFFF"/>
        </w:rPr>
        <w:t xml:space="preserve">By using the concepts of </w:t>
      </w:r>
      <w:r>
        <w:rPr>
          <w:shd w:val="clear" w:color="auto" w:fill="FFFFFF"/>
        </w:rPr>
        <w:t>offsets</w:t>
      </w:r>
      <w:r w:rsidRPr="00EA01FA">
        <w:rPr>
          <w:shd w:val="clear" w:color="auto" w:fill="FFFFFF"/>
        </w:rPr>
        <w:t xml:space="preserve">, the </w:t>
      </w:r>
      <w:r>
        <w:rPr>
          <w:shd w:val="clear" w:color="auto" w:fill="FFFFFF"/>
        </w:rPr>
        <w:t>access</w:t>
      </w:r>
      <w:r w:rsidRPr="00EA01FA">
        <w:rPr>
          <w:shd w:val="clear" w:color="auto" w:fill="FFFFFF"/>
        </w:rPr>
        <w:t xml:space="preserve"> time of the records is decreased.</w:t>
      </w:r>
    </w:p>
    <w:p w:rsidR="00EA01FA" w:rsidRDefault="00EA01FA" w:rsidP="00F35C06">
      <w:pPr>
        <w:pStyle w:val="ListParagraph"/>
        <w:numPr>
          <w:ilvl w:val="0"/>
          <w:numId w:val="38"/>
        </w:numPr>
        <w:spacing w:line="360" w:lineRule="auto"/>
        <w:jc w:val="both"/>
        <w:rPr>
          <w:shd w:val="clear" w:color="auto" w:fill="FFFFFF"/>
        </w:rPr>
      </w:pPr>
      <w:r w:rsidRPr="00EA01FA">
        <w:rPr>
          <w:shd w:val="clear" w:color="auto" w:fill="FFFFFF"/>
        </w:rPr>
        <w:t>The system has adequate scope for modification in the future.</w:t>
      </w:r>
    </w:p>
    <w:p w:rsidR="00097804" w:rsidRDefault="00097804" w:rsidP="00097804">
      <w:pPr>
        <w:spacing w:line="360" w:lineRule="auto"/>
        <w:jc w:val="both"/>
        <w:rPr>
          <w:shd w:val="clear" w:color="auto" w:fill="FFFFFF"/>
        </w:rPr>
      </w:pPr>
    </w:p>
    <w:p w:rsidR="00097804" w:rsidRDefault="00097804" w:rsidP="00097804">
      <w:pPr>
        <w:spacing w:line="360" w:lineRule="auto"/>
        <w:jc w:val="both"/>
        <w:rPr>
          <w:shd w:val="clear" w:color="auto" w:fill="FFFFFF"/>
        </w:rPr>
      </w:pPr>
    </w:p>
    <w:p w:rsidR="00097804" w:rsidRDefault="00097804" w:rsidP="00097804">
      <w:pPr>
        <w:spacing w:line="360" w:lineRule="auto"/>
        <w:jc w:val="both"/>
        <w:rPr>
          <w:shd w:val="clear" w:color="auto" w:fill="FFFFFF"/>
        </w:rPr>
      </w:pPr>
    </w:p>
    <w:p w:rsidR="00097804" w:rsidRDefault="00097804" w:rsidP="00097804">
      <w:pPr>
        <w:spacing w:line="360" w:lineRule="auto"/>
        <w:jc w:val="both"/>
        <w:rPr>
          <w:shd w:val="clear" w:color="auto" w:fill="FFFFFF"/>
        </w:rPr>
      </w:pPr>
    </w:p>
    <w:p w:rsidR="00097804" w:rsidRDefault="00097804" w:rsidP="00097804">
      <w:pPr>
        <w:spacing w:line="360" w:lineRule="auto"/>
        <w:jc w:val="both"/>
        <w:rPr>
          <w:shd w:val="clear" w:color="auto" w:fill="FFFFFF"/>
        </w:rPr>
      </w:pPr>
    </w:p>
    <w:p w:rsidR="00097804" w:rsidRDefault="00097804" w:rsidP="00097804">
      <w:pPr>
        <w:spacing w:line="360" w:lineRule="auto"/>
        <w:jc w:val="both"/>
        <w:rPr>
          <w:shd w:val="clear" w:color="auto" w:fill="FFFFFF"/>
        </w:rPr>
      </w:pPr>
    </w:p>
    <w:p w:rsidR="00097804" w:rsidRDefault="00097804" w:rsidP="00097804">
      <w:pPr>
        <w:spacing w:line="360" w:lineRule="auto"/>
        <w:jc w:val="both"/>
        <w:rPr>
          <w:shd w:val="clear" w:color="auto" w:fill="FFFFFF"/>
        </w:rPr>
      </w:pPr>
    </w:p>
    <w:p w:rsidR="00097804" w:rsidRDefault="00097804" w:rsidP="00097804">
      <w:pPr>
        <w:spacing w:line="360" w:lineRule="auto"/>
        <w:jc w:val="both"/>
        <w:rPr>
          <w:shd w:val="clear" w:color="auto" w:fill="FFFFFF"/>
        </w:rPr>
      </w:pPr>
    </w:p>
    <w:p w:rsidR="00097804" w:rsidRDefault="00097804" w:rsidP="00097804">
      <w:pPr>
        <w:spacing w:line="360" w:lineRule="auto"/>
        <w:jc w:val="both"/>
        <w:rPr>
          <w:shd w:val="clear" w:color="auto" w:fill="FFFFFF"/>
        </w:rPr>
      </w:pPr>
    </w:p>
    <w:p w:rsidR="00097804" w:rsidRDefault="00097804" w:rsidP="00097804">
      <w:pPr>
        <w:spacing w:line="360" w:lineRule="auto"/>
        <w:jc w:val="both"/>
        <w:rPr>
          <w:shd w:val="clear" w:color="auto" w:fill="FFFFFF"/>
        </w:rPr>
      </w:pPr>
    </w:p>
    <w:p w:rsidR="00097804" w:rsidRDefault="00097804" w:rsidP="00097804">
      <w:pPr>
        <w:spacing w:line="360" w:lineRule="auto"/>
        <w:jc w:val="both"/>
        <w:rPr>
          <w:shd w:val="clear" w:color="auto" w:fill="FFFFFF"/>
        </w:rPr>
      </w:pPr>
    </w:p>
    <w:p w:rsidR="00097804" w:rsidRDefault="00097804" w:rsidP="00097804">
      <w:pPr>
        <w:spacing w:line="360" w:lineRule="auto"/>
        <w:jc w:val="both"/>
        <w:rPr>
          <w:shd w:val="clear" w:color="auto" w:fill="FFFFFF"/>
        </w:rPr>
      </w:pPr>
    </w:p>
    <w:p w:rsidR="00097804" w:rsidRDefault="003B5D6C" w:rsidP="003B5D6C">
      <w:pPr>
        <w:spacing w:line="360" w:lineRule="auto"/>
        <w:jc w:val="center"/>
        <w:rPr>
          <w:rFonts w:ascii="Times New Roman" w:hAnsi="Times New Roman" w:cs="Times New Roman"/>
          <w:b/>
          <w:sz w:val="32"/>
          <w:szCs w:val="32"/>
          <w:shd w:val="clear" w:color="auto" w:fill="FFFFFF"/>
        </w:rPr>
      </w:pPr>
      <w:r w:rsidRPr="003B5D6C">
        <w:rPr>
          <w:rFonts w:ascii="Times New Roman" w:hAnsi="Times New Roman" w:cs="Times New Roman"/>
          <w:b/>
          <w:sz w:val="32"/>
          <w:szCs w:val="32"/>
          <w:shd w:val="clear" w:color="auto" w:fill="FFFFFF"/>
        </w:rPr>
        <w:lastRenderedPageBreak/>
        <w:t>REFERENCES</w:t>
      </w:r>
    </w:p>
    <w:p w:rsidR="003B5D6C" w:rsidRDefault="003B5D6C" w:rsidP="003B5D6C">
      <w:pPr>
        <w:pStyle w:val="ListParagraph"/>
        <w:numPr>
          <w:ilvl w:val="0"/>
          <w:numId w:val="39"/>
        </w:numPr>
        <w:spacing w:line="360" w:lineRule="auto"/>
        <w:rPr>
          <w:shd w:val="clear" w:color="auto" w:fill="FFFFFF"/>
        </w:rPr>
      </w:pPr>
      <w:hyperlink r:id="rId28" w:history="1">
        <w:r w:rsidRPr="00220BEB">
          <w:rPr>
            <w:rStyle w:val="Hyperlink"/>
            <w:shd w:val="clear" w:color="auto" w:fill="FFFFFF"/>
          </w:rPr>
          <w:t>https://www.geeksforgeeks.org/dbms-gq/file-structures-sequential-files-indexing-b-and-b-trees-gq/</w:t>
        </w:r>
      </w:hyperlink>
    </w:p>
    <w:p w:rsidR="003B5D6C" w:rsidRDefault="003B5D6C" w:rsidP="003B5D6C">
      <w:pPr>
        <w:pStyle w:val="ListParagraph"/>
        <w:numPr>
          <w:ilvl w:val="0"/>
          <w:numId w:val="39"/>
        </w:numPr>
        <w:spacing w:line="360" w:lineRule="auto"/>
        <w:rPr>
          <w:shd w:val="clear" w:color="auto" w:fill="FFFFFF"/>
        </w:rPr>
      </w:pPr>
      <w:hyperlink r:id="rId29" w:history="1">
        <w:r w:rsidRPr="00220BEB">
          <w:rPr>
            <w:rStyle w:val="Hyperlink"/>
            <w:shd w:val="clear" w:color="auto" w:fill="FFFFFF"/>
          </w:rPr>
          <w:t>http://www.cplusplus.com/</w:t>
        </w:r>
      </w:hyperlink>
    </w:p>
    <w:p w:rsidR="003B5D6C" w:rsidRDefault="003B5D6C" w:rsidP="003B5D6C">
      <w:pPr>
        <w:pStyle w:val="ListParagraph"/>
        <w:numPr>
          <w:ilvl w:val="0"/>
          <w:numId w:val="39"/>
        </w:numPr>
        <w:spacing w:line="360" w:lineRule="auto"/>
        <w:rPr>
          <w:shd w:val="clear" w:color="auto" w:fill="FFFFFF"/>
        </w:rPr>
      </w:pPr>
      <w:hyperlink r:id="rId30" w:history="1">
        <w:r w:rsidRPr="00220BEB">
          <w:rPr>
            <w:rStyle w:val="Hyperlink"/>
            <w:shd w:val="clear" w:color="auto" w:fill="FFFFFF"/>
          </w:rPr>
          <w:t>www.quora.com/</w:t>
        </w:r>
      </w:hyperlink>
    </w:p>
    <w:p w:rsidR="003B5D6C" w:rsidRDefault="003B5D6C" w:rsidP="003B5D6C">
      <w:pPr>
        <w:pStyle w:val="ListParagraph"/>
        <w:numPr>
          <w:ilvl w:val="0"/>
          <w:numId w:val="39"/>
        </w:numPr>
        <w:spacing w:line="360" w:lineRule="auto"/>
        <w:rPr>
          <w:shd w:val="clear" w:color="auto" w:fill="FFFFFF"/>
        </w:rPr>
      </w:pPr>
      <w:hyperlink r:id="rId31" w:history="1">
        <w:r w:rsidRPr="00220BEB">
          <w:rPr>
            <w:rStyle w:val="Hyperlink"/>
            <w:shd w:val="clear" w:color="auto" w:fill="FFFFFF"/>
          </w:rPr>
          <w:t>https://stackoverflow.com/</w:t>
        </w:r>
      </w:hyperlink>
    </w:p>
    <w:p w:rsidR="003B5D6C" w:rsidRDefault="003B5D6C" w:rsidP="003B5D6C">
      <w:pPr>
        <w:pStyle w:val="ListParagraph"/>
        <w:numPr>
          <w:ilvl w:val="0"/>
          <w:numId w:val="39"/>
        </w:numPr>
        <w:spacing w:line="360" w:lineRule="auto"/>
        <w:rPr>
          <w:shd w:val="clear" w:color="auto" w:fill="FFFFFF"/>
        </w:rPr>
      </w:pPr>
      <w:hyperlink r:id="rId32" w:history="1">
        <w:r w:rsidRPr="00220BEB">
          <w:rPr>
            <w:rStyle w:val="Hyperlink"/>
            <w:shd w:val="clear" w:color="auto" w:fill="FFFFFF"/>
          </w:rPr>
          <w:t>https://www.sciencedirect.com/topics/computer-science/byte-offset</w:t>
        </w:r>
      </w:hyperlink>
    </w:p>
    <w:p w:rsidR="003B5D6C" w:rsidRPr="003B5D6C" w:rsidRDefault="003B5D6C" w:rsidP="003B5D6C">
      <w:pPr>
        <w:spacing w:line="360" w:lineRule="auto"/>
        <w:ind w:left="360"/>
        <w:rPr>
          <w:shd w:val="clear" w:color="auto" w:fill="FFFFFF"/>
        </w:rPr>
      </w:pPr>
    </w:p>
    <w:sectPr w:rsidR="003B5D6C" w:rsidRPr="003B5D6C" w:rsidSect="0002323B">
      <w:headerReference w:type="default" r:id="rId33"/>
      <w:footerReference w:type="default" r:id="rId34"/>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AAD" w:rsidRDefault="00195AAD" w:rsidP="00401587">
      <w:pPr>
        <w:spacing w:after="0" w:line="240" w:lineRule="auto"/>
      </w:pPr>
      <w:r>
        <w:separator/>
      </w:r>
    </w:p>
  </w:endnote>
  <w:endnote w:type="continuationSeparator" w:id="0">
    <w:p w:rsidR="00195AAD" w:rsidRDefault="00195AAD" w:rsidP="00401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490" w:rsidRPr="00401587" w:rsidRDefault="007C3490">
    <w:pPr>
      <w:pStyle w:val="Footer"/>
      <w:pBdr>
        <w:top w:val="thinThickSmallGap" w:sz="24" w:space="1" w:color="622423" w:themeColor="accent2" w:themeShade="7F"/>
      </w:pBdr>
      <w:rPr>
        <w:rFonts w:ascii="Times New Roman" w:eastAsiaTheme="majorEastAsia" w:hAnsi="Times New Roman" w:cs="Times New Roman"/>
        <w:sz w:val="24"/>
        <w:szCs w:val="24"/>
      </w:rPr>
    </w:pPr>
    <w:r w:rsidRPr="00401587">
      <w:rPr>
        <w:rFonts w:ascii="Times New Roman" w:eastAsiaTheme="majorEastAsia" w:hAnsi="Times New Roman" w:cs="Times New Roman"/>
        <w:sz w:val="24"/>
        <w:szCs w:val="24"/>
      </w:rPr>
      <w:t>Department of</w:t>
    </w:r>
    <w:r>
      <w:rPr>
        <w:rFonts w:ascii="Times New Roman" w:eastAsiaTheme="majorEastAsia" w:hAnsi="Times New Roman" w:cs="Times New Roman"/>
        <w:sz w:val="24"/>
        <w:szCs w:val="24"/>
      </w:rPr>
      <w:t xml:space="preserve"> Information</w:t>
    </w:r>
    <w:r w:rsidRPr="00401587">
      <w:rPr>
        <w:rFonts w:ascii="Times New Roman" w:eastAsiaTheme="majorEastAsia" w:hAnsi="Times New Roman" w:cs="Times New Roman"/>
        <w:sz w:val="24"/>
        <w:szCs w:val="24"/>
      </w:rPr>
      <w:t xml:space="preserve"> Science and Engineering,</w:t>
    </w:r>
    <w:r>
      <w:rPr>
        <w:rFonts w:ascii="Times New Roman" w:eastAsiaTheme="majorEastAsia" w:hAnsi="Times New Roman" w:cs="Times New Roman"/>
        <w:sz w:val="24"/>
        <w:szCs w:val="24"/>
      </w:rPr>
      <w:t xml:space="preserve"> JSSATE</w:t>
    </w:r>
    <w:r w:rsidRPr="00401587">
      <w:rPr>
        <w:rFonts w:ascii="Times New Roman" w:eastAsiaTheme="majorEastAsia" w:hAnsi="Times New Roman" w:cs="Times New Roman"/>
        <w:sz w:val="24"/>
        <w:szCs w:val="24"/>
      </w:rPr>
      <w:tab/>
      <w:t xml:space="preserve">Page </w:t>
    </w:r>
    <w:r w:rsidRPr="00401587">
      <w:rPr>
        <w:rFonts w:ascii="Times New Roman" w:eastAsiaTheme="minorEastAsia" w:hAnsi="Times New Roman" w:cs="Times New Roman"/>
        <w:sz w:val="24"/>
        <w:szCs w:val="24"/>
      </w:rPr>
      <w:fldChar w:fldCharType="begin"/>
    </w:r>
    <w:r w:rsidRPr="00401587">
      <w:rPr>
        <w:rFonts w:ascii="Times New Roman" w:hAnsi="Times New Roman" w:cs="Times New Roman"/>
        <w:sz w:val="24"/>
        <w:szCs w:val="24"/>
      </w:rPr>
      <w:instrText xml:space="preserve"> PAGE   \* MERGEFORMAT </w:instrText>
    </w:r>
    <w:r w:rsidRPr="00401587">
      <w:rPr>
        <w:rFonts w:ascii="Times New Roman" w:eastAsiaTheme="minorEastAsia" w:hAnsi="Times New Roman" w:cs="Times New Roman"/>
        <w:sz w:val="24"/>
        <w:szCs w:val="24"/>
      </w:rPr>
      <w:fldChar w:fldCharType="separate"/>
    </w:r>
    <w:r w:rsidR="00AE2561" w:rsidRPr="00AE2561">
      <w:rPr>
        <w:rFonts w:ascii="Times New Roman" w:eastAsiaTheme="majorEastAsia" w:hAnsi="Times New Roman" w:cs="Times New Roman"/>
        <w:noProof/>
        <w:sz w:val="24"/>
        <w:szCs w:val="24"/>
      </w:rPr>
      <w:t>31</w:t>
    </w:r>
    <w:r w:rsidRPr="00401587">
      <w:rPr>
        <w:rFonts w:ascii="Times New Roman" w:eastAsiaTheme="majorEastAsia" w:hAnsi="Times New Roman" w:cs="Times New Roman"/>
        <w:noProof/>
        <w:sz w:val="24"/>
        <w:szCs w:val="24"/>
      </w:rPr>
      <w:fldChar w:fldCharType="end"/>
    </w:r>
  </w:p>
  <w:p w:rsidR="007C3490" w:rsidRDefault="007C3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AAD" w:rsidRDefault="00195AAD" w:rsidP="00401587">
      <w:pPr>
        <w:spacing w:after="0" w:line="240" w:lineRule="auto"/>
      </w:pPr>
      <w:r>
        <w:separator/>
      </w:r>
    </w:p>
  </w:footnote>
  <w:footnote w:type="continuationSeparator" w:id="0">
    <w:p w:rsidR="00195AAD" w:rsidRDefault="00195AAD" w:rsidP="00401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490" w:rsidRPr="00401587" w:rsidRDefault="007C3490" w:rsidP="00401587">
    <w:pPr>
      <w:pStyle w:val="Header"/>
      <w:pBdr>
        <w:bottom w:val="thickThinSmallGap" w:sz="24" w:space="1" w:color="622423" w:themeColor="accent2" w:themeShade="7F"/>
      </w:pBdr>
      <w:rPr>
        <w:rFonts w:ascii="Times New Roman" w:eastAsiaTheme="majorEastAsia" w:hAnsi="Times New Roman" w:cs="Times New Roman"/>
        <w:sz w:val="24"/>
        <w:szCs w:val="24"/>
      </w:rPr>
    </w:pPr>
    <w:r>
      <w:rPr>
        <w:rFonts w:ascii="Times New Roman" w:eastAsiaTheme="majorEastAsia" w:hAnsi="Times New Roman" w:cs="Times New Roman"/>
        <w:sz w:val="24"/>
        <w:szCs w:val="24"/>
      </w:rPr>
      <w:t>Event Management System</w:t>
    </w:r>
  </w:p>
  <w:p w:rsidR="007C3490" w:rsidRDefault="007C3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B97063"/>
    <w:multiLevelType w:val="hybridMultilevel"/>
    <w:tmpl w:val="BE66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DD45AF"/>
    <w:multiLevelType w:val="multilevel"/>
    <w:tmpl w:val="27DC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83662D"/>
    <w:multiLevelType w:val="hybridMultilevel"/>
    <w:tmpl w:val="ACEC8D46"/>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6" w15:restartNumberingAfterBreak="0">
    <w:nsid w:val="0D354A77"/>
    <w:multiLevelType w:val="multilevel"/>
    <w:tmpl w:val="FF9A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979E8"/>
    <w:multiLevelType w:val="hybridMultilevel"/>
    <w:tmpl w:val="3418F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582165"/>
    <w:multiLevelType w:val="hybridMultilevel"/>
    <w:tmpl w:val="231675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045B44"/>
    <w:multiLevelType w:val="hybridMultilevel"/>
    <w:tmpl w:val="209A15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A97606"/>
    <w:multiLevelType w:val="hybridMultilevel"/>
    <w:tmpl w:val="3A1CC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FA73BF"/>
    <w:multiLevelType w:val="hybridMultilevel"/>
    <w:tmpl w:val="7F2E7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D21649"/>
    <w:multiLevelType w:val="hybridMultilevel"/>
    <w:tmpl w:val="C48A8D16"/>
    <w:lvl w:ilvl="0" w:tplc="C860B3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0957F5"/>
    <w:multiLevelType w:val="multilevel"/>
    <w:tmpl w:val="1160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96183"/>
    <w:multiLevelType w:val="hybridMultilevel"/>
    <w:tmpl w:val="6BF036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E220A44"/>
    <w:multiLevelType w:val="multilevel"/>
    <w:tmpl w:val="20CE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44C51"/>
    <w:multiLevelType w:val="hybridMultilevel"/>
    <w:tmpl w:val="577C96B8"/>
    <w:lvl w:ilvl="0" w:tplc="E51AAB0C">
      <w:numFmt w:val="bullet"/>
      <w:lvlText w:val=""/>
      <w:lvlJc w:val="left"/>
      <w:pPr>
        <w:ind w:left="720" w:hanging="360"/>
      </w:pPr>
      <w:rPr>
        <w:rFonts w:ascii="Times New Roman" w:eastAsiaTheme="minorHAnsi" w:hAnsi="Times New Roman" w:cs="Symbol" w:hint="default"/>
        <w:sz w:val="32"/>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086EBF"/>
    <w:multiLevelType w:val="hybridMultilevel"/>
    <w:tmpl w:val="DBA00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A67B5A"/>
    <w:multiLevelType w:val="hybridMultilevel"/>
    <w:tmpl w:val="1F80C05E"/>
    <w:lvl w:ilvl="0" w:tplc="56CA0892">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492566"/>
    <w:multiLevelType w:val="hybridMultilevel"/>
    <w:tmpl w:val="F9E69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58447E"/>
    <w:multiLevelType w:val="hybridMultilevel"/>
    <w:tmpl w:val="8D488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370D07"/>
    <w:multiLevelType w:val="hybridMultilevel"/>
    <w:tmpl w:val="D5F00EE0"/>
    <w:lvl w:ilvl="0" w:tplc="08090001">
      <w:start w:val="1"/>
      <w:numFmt w:val="bullet"/>
      <w:lvlText w:val=""/>
      <w:lvlJc w:val="left"/>
      <w:pPr>
        <w:ind w:left="1017" w:hanging="360"/>
      </w:pPr>
      <w:rPr>
        <w:rFonts w:ascii="Symbol" w:hAnsi="Symbol" w:hint="default"/>
      </w:rPr>
    </w:lvl>
    <w:lvl w:ilvl="1" w:tplc="08090003" w:tentative="1">
      <w:start w:val="1"/>
      <w:numFmt w:val="bullet"/>
      <w:lvlText w:val="o"/>
      <w:lvlJc w:val="left"/>
      <w:pPr>
        <w:ind w:left="1737" w:hanging="360"/>
      </w:pPr>
      <w:rPr>
        <w:rFonts w:ascii="Courier New" w:hAnsi="Courier New" w:hint="default"/>
      </w:rPr>
    </w:lvl>
    <w:lvl w:ilvl="2" w:tplc="08090005" w:tentative="1">
      <w:start w:val="1"/>
      <w:numFmt w:val="bullet"/>
      <w:lvlText w:val=""/>
      <w:lvlJc w:val="left"/>
      <w:pPr>
        <w:ind w:left="2457" w:hanging="360"/>
      </w:pPr>
      <w:rPr>
        <w:rFonts w:ascii="Wingdings" w:hAnsi="Wingdings" w:hint="default"/>
      </w:rPr>
    </w:lvl>
    <w:lvl w:ilvl="3" w:tplc="08090001" w:tentative="1">
      <w:start w:val="1"/>
      <w:numFmt w:val="bullet"/>
      <w:lvlText w:val=""/>
      <w:lvlJc w:val="left"/>
      <w:pPr>
        <w:ind w:left="3177" w:hanging="360"/>
      </w:pPr>
      <w:rPr>
        <w:rFonts w:ascii="Symbol" w:hAnsi="Symbol" w:hint="default"/>
      </w:rPr>
    </w:lvl>
    <w:lvl w:ilvl="4" w:tplc="08090003" w:tentative="1">
      <w:start w:val="1"/>
      <w:numFmt w:val="bullet"/>
      <w:lvlText w:val="o"/>
      <w:lvlJc w:val="left"/>
      <w:pPr>
        <w:ind w:left="3897" w:hanging="360"/>
      </w:pPr>
      <w:rPr>
        <w:rFonts w:ascii="Courier New" w:hAnsi="Courier New" w:hint="default"/>
      </w:rPr>
    </w:lvl>
    <w:lvl w:ilvl="5" w:tplc="08090005" w:tentative="1">
      <w:start w:val="1"/>
      <w:numFmt w:val="bullet"/>
      <w:lvlText w:val=""/>
      <w:lvlJc w:val="left"/>
      <w:pPr>
        <w:ind w:left="4617" w:hanging="360"/>
      </w:pPr>
      <w:rPr>
        <w:rFonts w:ascii="Wingdings" w:hAnsi="Wingdings" w:hint="default"/>
      </w:rPr>
    </w:lvl>
    <w:lvl w:ilvl="6" w:tplc="08090001" w:tentative="1">
      <w:start w:val="1"/>
      <w:numFmt w:val="bullet"/>
      <w:lvlText w:val=""/>
      <w:lvlJc w:val="left"/>
      <w:pPr>
        <w:ind w:left="5337" w:hanging="360"/>
      </w:pPr>
      <w:rPr>
        <w:rFonts w:ascii="Symbol" w:hAnsi="Symbol" w:hint="default"/>
      </w:rPr>
    </w:lvl>
    <w:lvl w:ilvl="7" w:tplc="08090003" w:tentative="1">
      <w:start w:val="1"/>
      <w:numFmt w:val="bullet"/>
      <w:lvlText w:val="o"/>
      <w:lvlJc w:val="left"/>
      <w:pPr>
        <w:ind w:left="6057" w:hanging="360"/>
      </w:pPr>
      <w:rPr>
        <w:rFonts w:ascii="Courier New" w:hAnsi="Courier New" w:hint="default"/>
      </w:rPr>
    </w:lvl>
    <w:lvl w:ilvl="8" w:tplc="08090005" w:tentative="1">
      <w:start w:val="1"/>
      <w:numFmt w:val="bullet"/>
      <w:lvlText w:val=""/>
      <w:lvlJc w:val="left"/>
      <w:pPr>
        <w:ind w:left="6777" w:hanging="360"/>
      </w:pPr>
      <w:rPr>
        <w:rFonts w:ascii="Wingdings" w:hAnsi="Wingdings" w:hint="default"/>
      </w:rPr>
    </w:lvl>
  </w:abstractNum>
  <w:abstractNum w:abstractNumId="22" w15:restartNumberingAfterBreak="0">
    <w:nsid w:val="3FDF175D"/>
    <w:multiLevelType w:val="hybridMultilevel"/>
    <w:tmpl w:val="689A4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293075"/>
    <w:multiLevelType w:val="hybridMultilevel"/>
    <w:tmpl w:val="643E1E02"/>
    <w:lvl w:ilvl="0" w:tplc="5906C96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4BF53B14"/>
    <w:multiLevelType w:val="hybridMultilevel"/>
    <w:tmpl w:val="4ACCC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EC815B4"/>
    <w:multiLevelType w:val="hybridMultilevel"/>
    <w:tmpl w:val="9A260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7B24D7"/>
    <w:multiLevelType w:val="multilevel"/>
    <w:tmpl w:val="18E67DFA"/>
    <w:lvl w:ilvl="0">
      <w:start w:val="1"/>
      <w:numFmt w:val="decimal"/>
      <w:lvlText w:val="%1."/>
      <w:lvlJc w:val="left"/>
      <w:pPr>
        <w:ind w:left="644" w:hanging="360"/>
      </w:pPr>
      <w:rPr>
        <w:rFonts w:hint="default"/>
      </w:rPr>
    </w:lvl>
    <w:lvl w:ilvl="1">
      <w:start w:val="3"/>
      <w:numFmt w:val="decimal"/>
      <w:isLgl/>
      <w:lvlText w:val="%1.%2"/>
      <w:lvlJc w:val="left"/>
      <w:pPr>
        <w:ind w:left="1169" w:hanging="885"/>
      </w:pPr>
      <w:rPr>
        <w:rFonts w:hint="default"/>
      </w:rPr>
    </w:lvl>
    <w:lvl w:ilvl="2">
      <w:start w:val="1"/>
      <w:numFmt w:val="decimal"/>
      <w:isLgl/>
      <w:lvlText w:val="%1.%2.%3"/>
      <w:lvlJc w:val="left"/>
      <w:pPr>
        <w:ind w:left="1169" w:hanging="885"/>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444" w:hanging="2160"/>
      </w:pPr>
      <w:rPr>
        <w:rFonts w:hint="default"/>
      </w:rPr>
    </w:lvl>
  </w:abstractNum>
  <w:abstractNum w:abstractNumId="27" w15:restartNumberingAfterBreak="0">
    <w:nsid w:val="59FE3F52"/>
    <w:multiLevelType w:val="hybridMultilevel"/>
    <w:tmpl w:val="C51E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82A69"/>
    <w:multiLevelType w:val="hybridMultilevel"/>
    <w:tmpl w:val="643CCA64"/>
    <w:lvl w:ilvl="0" w:tplc="08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09C14B6"/>
    <w:multiLevelType w:val="hybridMultilevel"/>
    <w:tmpl w:val="72103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5373695"/>
    <w:multiLevelType w:val="hybridMultilevel"/>
    <w:tmpl w:val="4A0C0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631C82"/>
    <w:multiLevelType w:val="hybridMultilevel"/>
    <w:tmpl w:val="D2FCB042"/>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32" w15:restartNumberingAfterBreak="0">
    <w:nsid w:val="699F440A"/>
    <w:multiLevelType w:val="multilevel"/>
    <w:tmpl w:val="D98A05A6"/>
    <w:lvl w:ilvl="0">
      <w:start w:val="1"/>
      <w:numFmt w:val="bullet"/>
      <w:lvlText w:val=""/>
      <w:lvlJc w:val="left"/>
      <w:pPr>
        <w:ind w:left="1440" w:hanging="360"/>
      </w:pPr>
      <w:rPr>
        <w:rFonts w:ascii="Symbol" w:hAnsi="Symbol" w:hint="default"/>
        <w:b/>
        <w:sz w:val="28"/>
        <w:szCs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6DB75476"/>
    <w:multiLevelType w:val="hybridMultilevel"/>
    <w:tmpl w:val="D71A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E7181F"/>
    <w:multiLevelType w:val="multilevel"/>
    <w:tmpl w:val="3B50D4A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5" w15:restartNumberingAfterBreak="0">
    <w:nsid w:val="71022AD5"/>
    <w:multiLevelType w:val="hybridMultilevel"/>
    <w:tmpl w:val="BE08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502BC"/>
    <w:multiLevelType w:val="hybridMultilevel"/>
    <w:tmpl w:val="DC6828AA"/>
    <w:lvl w:ilvl="0" w:tplc="40090001">
      <w:start w:val="1"/>
      <w:numFmt w:val="bullet"/>
      <w:lvlText w:val=""/>
      <w:lvlJc w:val="left"/>
      <w:pPr>
        <w:ind w:left="773" w:hanging="360"/>
      </w:pPr>
      <w:rPr>
        <w:rFonts w:ascii="Symbol" w:hAnsi="Symbol" w:hint="default"/>
      </w:rPr>
    </w:lvl>
    <w:lvl w:ilvl="1" w:tplc="40090003" w:tentative="1">
      <w:start w:val="1"/>
      <w:numFmt w:val="bullet"/>
      <w:lvlText w:val="o"/>
      <w:lvlJc w:val="left"/>
      <w:pPr>
        <w:ind w:left="1493" w:hanging="360"/>
      </w:pPr>
      <w:rPr>
        <w:rFonts w:ascii="Courier New" w:hAnsi="Courier New" w:cs="Courier New" w:hint="default"/>
      </w:rPr>
    </w:lvl>
    <w:lvl w:ilvl="2" w:tplc="40090005" w:tentative="1">
      <w:start w:val="1"/>
      <w:numFmt w:val="bullet"/>
      <w:lvlText w:val=""/>
      <w:lvlJc w:val="left"/>
      <w:pPr>
        <w:ind w:left="2213" w:hanging="360"/>
      </w:pPr>
      <w:rPr>
        <w:rFonts w:ascii="Wingdings" w:hAnsi="Wingdings" w:hint="default"/>
      </w:rPr>
    </w:lvl>
    <w:lvl w:ilvl="3" w:tplc="40090001" w:tentative="1">
      <w:start w:val="1"/>
      <w:numFmt w:val="bullet"/>
      <w:lvlText w:val=""/>
      <w:lvlJc w:val="left"/>
      <w:pPr>
        <w:ind w:left="2933" w:hanging="360"/>
      </w:pPr>
      <w:rPr>
        <w:rFonts w:ascii="Symbol" w:hAnsi="Symbol" w:hint="default"/>
      </w:rPr>
    </w:lvl>
    <w:lvl w:ilvl="4" w:tplc="40090003" w:tentative="1">
      <w:start w:val="1"/>
      <w:numFmt w:val="bullet"/>
      <w:lvlText w:val="o"/>
      <w:lvlJc w:val="left"/>
      <w:pPr>
        <w:ind w:left="3653" w:hanging="360"/>
      </w:pPr>
      <w:rPr>
        <w:rFonts w:ascii="Courier New" w:hAnsi="Courier New" w:cs="Courier New" w:hint="default"/>
      </w:rPr>
    </w:lvl>
    <w:lvl w:ilvl="5" w:tplc="40090005" w:tentative="1">
      <w:start w:val="1"/>
      <w:numFmt w:val="bullet"/>
      <w:lvlText w:val=""/>
      <w:lvlJc w:val="left"/>
      <w:pPr>
        <w:ind w:left="4373" w:hanging="360"/>
      </w:pPr>
      <w:rPr>
        <w:rFonts w:ascii="Wingdings" w:hAnsi="Wingdings" w:hint="default"/>
      </w:rPr>
    </w:lvl>
    <w:lvl w:ilvl="6" w:tplc="40090001" w:tentative="1">
      <w:start w:val="1"/>
      <w:numFmt w:val="bullet"/>
      <w:lvlText w:val=""/>
      <w:lvlJc w:val="left"/>
      <w:pPr>
        <w:ind w:left="5093" w:hanging="360"/>
      </w:pPr>
      <w:rPr>
        <w:rFonts w:ascii="Symbol" w:hAnsi="Symbol" w:hint="default"/>
      </w:rPr>
    </w:lvl>
    <w:lvl w:ilvl="7" w:tplc="40090003" w:tentative="1">
      <w:start w:val="1"/>
      <w:numFmt w:val="bullet"/>
      <w:lvlText w:val="o"/>
      <w:lvlJc w:val="left"/>
      <w:pPr>
        <w:ind w:left="5813" w:hanging="360"/>
      </w:pPr>
      <w:rPr>
        <w:rFonts w:ascii="Courier New" w:hAnsi="Courier New" w:cs="Courier New" w:hint="default"/>
      </w:rPr>
    </w:lvl>
    <w:lvl w:ilvl="8" w:tplc="40090005" w:tentative="1">
      <w:start w:val="1"/>
      <w:numFmt w:val="bullet"/>
      <w:lvlText w:val=""/>
      <w:lvlJc w:val="left"/>
      <w:pPr>
        <w:ind w:left="6533" w:hanging="360"/>
      </w:pPr>
      <w:rPr>
        <w:rFonts w:ascii="Wingdings" w:hAnsi="Wingdings" w:hint="default"/>
      </w:rPr>
    </w:lvl>
  </w:abstractNum>
  <w:abstractNum w:abstractNumId="37" w15:restartNumberingAfterBreak="0">
    <w:nsid w:val="73264412"/>
    <w:multiLevelType w:val="multilevel"/>
    <w:tmpl w:val="7534A57A"/>
    <w:lvl w:ilvl="0">
      <w:start w:val="1"/>
      <w:numFmt w:val="bullet"/>
      <w:lvlText w:val=""/>
      <w:lvlJc w:val="left"/>
      <w:pPr>
        <w:ind w:left="1440" w:hanging="360"/>
      </w:pPr>
      <w:rPr>
        <w:rFonts w:ascii="Symbol" w:hAnsi="Symbol" w:cs="Symbol" w:hint="default"/>
        <w:b/>
        <w:sz w:val="28"/>
        <w:szCs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8" w15:restartNumberingAfterBreak="0">
    <w:nsid w:val="76C818FE"/>
    <w:multiLevelType w:val="multilevel"/>
    <w:tmpl w:val="2256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5"/>
  </w:num>
  <w:num w:numId="3">
    <w:abstractNumId w:val="3"/>
  </w:num>
  <w:num w:numId="4">
    <w:abstractNumId w:val="5"/>
  </w:num>
  <w:num w:numId="5">
    <w:abstractNumId w:val="36"/>
  </w:num>
  <w:num w:numId="6">
    <w:abstractNumId w:val="26"/>
  </w:num>
  <w:num w:numId="7">
    <w:abstractNumId w:val="27"/>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38"/>
  </w:num>
  <w:num w:numId="11">
    <w:abstractNumId w:val="8"/>
  </w:num>
  <w:num w:numId="12">
    <w:abstractNumId w:val="14"/>
  </w:num>
  <w:num w:numId="13">
    <w:abstractNumId w:val="31"/>
  </w:num>
  <w:num w:numId="14">
    <w:abstractNumId w:val="21"/>
  </w:num>
  <w:num w:numId="15">
    <w:abstractNumId w:val="18"/>
  </w:num>
  <w:num w:numId="16">
    <w:abstractNumId w:val="16"/>
  </w:num>
  <w:num w:numId="17">
    <w:abstractNumId w:val="20"/>
  </w:num>
  <w:num w:numId="18">
    <w:abstractNumId w:val="25"/>
  </w:num>
  <w:num w:numId="19">
    <w:abstractNumId w:val="0"/>
  </w:num>
  <w:num w:numId="20">
    <w:abstractNumId w:val="1"/>
  </w:num>
  <w:num w:numId="21">
    <w:abstractNumId w:val="2"/>
  </w:num>
  <w:num w:numId="22">
    <w:abstractNumId w:val="7"/>
  </w:num>
  <w:num w:numId="23">
    <w:abstractNumId w:val="11"/>
  </w:num>
  <w:num w:numId="24">
    <w:abstractNumId w:val="10"/>
  </w:num>
  <w:num w:numId="25">
    <w:abstractNumId w:val="28"/>
  </w:num>
  <w:num w:numId="26">
    <w:abstractNumId w:val="30"/>
  </w:num>
  <w:num w:numId="27">
    <w:abstractNumId w:val="12"/>
  </w:num>
  <w:num w:numId="28">
    <w:abstractNumId w:val="9"/>
  </w:num>
  <w:num w:numId="29">
    <w:abstractNumId w:val="29"/>
  </w:num>
  <w:num w:numId="30">
    <w:abstractNumId w:val="6"/>
  </w:num>
  <w:num w:numId="31">
    <w:abstractNumId w:val="13"/>
  </w:num>
  <w:num w:numId="32">
    <w:abstractNumId w:val="37"/>
  </w:num>
  <w:num w:numId="33">
    <w:abstractNumId w:val="32"/>
  </w:num>
  <w:num w:numId="34">
    <w:abstractNumId w:val="34"/>
  </w:num>
  <w:num w:numId="35">
    <w:abstractNumId w:val="4"/>
  </w:num>
  <w:num w:numId="36">
    <w:abstractNumId w:val="22"/>
  </w:num>
  <w:num w:numId="37">
    <w:abstractNumId w:val="19"/>
  </w:num>
  <w:num w:numId="38">
    <w:abstractNumId w:val="17"/>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01587"/>
    <w:rsid w:val="0001156F"/>
    <w:rsid w:val="00013A43"/>
    <w:rsid w:val="0002323B"/>
    <w:rsid w:val="00031EED"/>
    <w:rsid w:val="000400F2"/>
    <w:rsid w:val="00070123"/>
    <w:rsid w:val="00074282"/>
    <w:rsid w:val="00097804"/>
    <w:rsid w:val="000A7706"/>
    <w:rsid w:val="000B2DC3"/>
    <w:rsid w:val="000B4098"/>
    <w:rsid w:val="000B5DFB"/>
    <w:rsid w:val="000C0E73"/>
    <w:rsid w:val="000F1646"/>
    <w:rsid w:val="000F1E2B"/>
    <w:rsid w:val="00103BF2"/>
    <w:rsid w:val="0012456B"/>
    <w:rsid w:val="00133610"/>
    <w:rsid w:val="00141143"/>
    <w:rsid w:val="001473F6"/>
    <w:rsid w:val="00177B28"/>
    <w:rsid w:val="00195AAD"/>
    <w:rsid w:val="001B0548"/>
    <w:rsid w:val="001B06BA"/>
    <w:rsid w:val="001B6623"/>
    <w:rsid w:val="001B71B4"/>
    <w:rsid w:val="001C2509"/>
    <w:rsid w:val="001E1063"/>
    <w:rsid w:val="001F3C4B"/>
    <w:rsid w:val="002032BB"/>
    <w:rsid w:val="00207DC7"/>
    <w:rsid w:val="00224B32"/>
    <w:rsid w:val="00256243"/>
    <w:rsid w:val="00265051"/>
    <w:rsid w:val="002716D2"/>
    <w:rsid w:val="00276A15"/>
    <w:rsid w:val="00276E8E"/>
    <w:rsid w:val="00281127"/>
    <w:rsid w:val="0028134B"/>
    <w:rsid w:val="00291724"/>
    <w:rsid w:val="002A4717"/>
    <w:rsid w:val="002A6951"/>
    <w:rsid w:val="002B280F"/>
    <w:rsid w:val="002B772F"/>
    <w:rsid w:val="002C6457"/>
    <w:rsid w:val="002D22B0"/>
    <w:rsid w:val="002E2ED0"/>
    <w:rsid w:val="002E7736"/>
    <w:rsid w:val="002F0DDA"/>
    <w:rsid w:val="002F3909"/>
    <w:rsid w:val="002F6076"/>
    <w:rsid w:val="003069F3"/>
    <w:rsid w:val="00310852"/>
    <w:rsid w:val="003218D4"/>
    <w:rsid w:val="00333DFB"/>
    <w:rsid w:val="00335F6D"/>
    <w:rsid w:val="003511F5"/>
    <w:rsid w:val="00382470"/>
    <w:rsid w:val="003966CB"/>
    <w:rsid w:val="003A3C6E"/>
    <w:rsid w:val="003A6701"/>
    <w:rsid w:val="003A6907"/>
    <w:rsid w:val="003B0201"/>
    <w:rsid w:val="003B5D6C"/>
    <w:rsid w:val="003C0A76"/>
    <w:rsid w:val="003E404B"/>
    <w:rsid w:val="003E619C"/>
    <w:rsid w:val="003F1B19"/>
    <w:rsid w:val="003F7CB2"/>
    <w:rsid w:val="00401587"/>
    <w:rsid w:val="00407DD7"/>
    <w:rsid w:val="00411330"/>
    <w:rsid w:val="0042462E"/>
    <w:rsid w:val="0043109A"/>
    <w:rsid w:val="004335B0"/>
    <w:rsid w:val="0044228F"/>
    <w:rsid w:val="004426B7"/>
    <w:rsid w:val="004636CC"/>
    <w:rsid w:val="00465284"/>
    <w:rsid w:val="00487D05"/>
    <w:rsid w:val="00491DE8"/>
    <w:rsid w:val="004B56C2"/>
    <w:rsid w:val="004F46A9"/>
    <w:rsid w:val="005026B3"/>
    <w:rsid w:val="00505FDC"/>
    <w:rsid w:val="005172B0"/>
    <w:rsid w:val="0051765F"/>
    <w:rsid w:val="00522D59"/>
    <w:rsid w:val="00526C0E"/>
    <w:rsid w:val="00541ACF"/>
    <w:rsid w:val="00542B1B"/>
    <w:rsid w:val="00550CB5"/>
    <w:rsid w:val="00555E57"/>
    <w:rsid w:val="00562FAD"/>
    <w:rsid w:val="00563D41"/>
    <w:rsid w:val="005649AE"/>
    <w:rsid w:val="005816A4"/>
    <w:rsid w:val="005971E1"/>
    <w:rsid w:val="005A1A0D"/>
    <w:rsid w:val="005C677D"/>
    <w:rsid w:val="005D487B"/>
    <w:rsid w:val="005D5793"/>
    <w:rsid w:val="005E252E"/>
    <w:rsid w:val="005E2E95"/>
    <w:rsid w:val="005F0837"/>
    <w:rsid w:val="005F61AC"/>
    <w:rsid w:val="00611CD6"/>
    <w:rsid w:val="00612D1E"/>
    <w:rsid w:val="0061742E"/>
    <w:rsid w:val="0062545C"/>
    <w:rsid w:val="00631B17"/>
    <w:rsid w:val="006355E5"/>
    <w:rsid w:val="0063734B"/>
    <w:rsid w:val="006374F4"/>
    <w:rsid w:val="00650A03"/>
    <w:rsid w:val="006630A4"/>
    <w:rsid w:val="0067049D"/>
    <w:rsid w:val="006A26B4"/>
    <w:rsid w:val="006C2ADC"/>
    <w:rsid w:val="006C4949"/>
    <w:rsid w:val="006C49A6"/>
    <w:rsid w:val="006D066A"/>
    <w:rsid w:val="006D7FAD"/>
    <w:rsid w:val="006F472A"/>
    <w:rsid w:val="006F5E80"/>
    <w:rsid w:val="006F6522"/>
    <w:rsid w:val="006F7E1C"/>
    <w:rsid w:val="007035B7"/>
    <w:rsid w:val="00710303"/>
    <w:rsid w:val="00714724"/>
    <w:rsid w:val="00715BCB"/>
    <w:rsid w:val="00727CC3"/>
    <w:rsid w:val="007400E0"/>
    <w:rsid w:val="00774564"/>
    <w:rsid w:val="00785C85"/>
    <w:rsid w:val="00793873"/>
    <w:rsid w:val="007954A9"/>
    <w:rsid w:val="007B2738"/>
    <w:rsid w:val="007B4F63"/>
    <w:rsid w:val="007C3490"/>
    <w:rsid w:val="007C504F"/>
    <w:rsid w:val="007D4BB4"/>
    <w:rsid w:val="007D785D"/>
    <w:rsid w:val="007E2706"/>
    <w:rsid w:val="007E351A"/>
    <w:rsid w:val="007F0469"/>
    <w:rsid w:val="007F5F79"/>
    <w:rsid w:val="00810AF5"/>
    <w:rsid w:val="00815088"/>
    <w:rsid w:val="0082081E"/>
    <w:rsid w:val="00825DBD"/>
    <w:rsid w:val="00826389"/>
    <w:rsid w:val="00840691"/>
    <w:rsid w:val="00840C32"/>
    <w:rsid w:val="00843432"/>
    <w:rsid w:val="0084722B"/>
    <w:rsid w:val="00851E89"/>
    <w:rsid w:val="0086203F"/>
    <w:rsid w:val="00866AD9"/>
    <w:rsid w:val="0089030F"/>
    <w:rsid w:val="0089300D"/>
    <w:rsid w:val="008A6327"/>
    <w:rsid w:val="008A6986"/>
    <w:rsid w:val="008A7AA1"/>
    <w:rsid w:val="008C1FCF"/>
    <w:rsid w:val="008C2C93"/>
    <w:rsid w:val="008D255C"/>
    <w:rsid w:val="008D29F9"/>
    <w:rsid w:val="008D53B6"/>
    <w:rsid w:val="008F16B1"/>
    <w:rsid w:val="008F59A6"/>
    <w:rsid w:val="009240D8"/>
    <w:rsid w:val="00933504"/>
    <w:rsid w:val="00933B43"/>
    <w:rsid w:val="00935A89"/>
    <w:rsid w:val="009463C5"/>
    <w:rsid w:val="00953A62"/>
    <w:rsid w:val="00983696"/>
    <w:rsid w:val="009A4980"/>
    <w:rsid w:val="009B4EA8"/>
    <w:rsid w:val="009D5398"/>
    <w:rsid w:val="009E7037"/>
    <w:rsid w:val="00A0576F"/>
    <w:rsid w:val="00A150B0"/>
    <w:rsid w:val="00A161F6"/>
    <w:rsid w:val="00A17AAA"/>
    <w:rsid w:val="00A47F50"/>
    <w:rsid w:val="00A53B83"/>
    <w:rsid w:val="00A571F8"/>
    <w:rsid w:val="00A661AA"/>
    <w:rsid w:val="00A7356D"/>
    <w:rsid w:val="00A77EA3"/>
    <w:rsid w:val="00AB0138"/>
    <w:rsid w:val="00AE2561"/>
    <w:rsid w:val="00AE76C1"/>
    <w:rsid w:val="00AF2ACC"/>
    <w:rsid w:val="00AF4E08"/>
    <w:rsid w:val="00AF7D84"/>
    <w:rsid w:val="00B16C71"/>
    <w:rsid w:val="00B23B04"/>
    <w:rsid w:val="00B24748"/>
    <w:rsid w:val="00B25329"/>
    <w:rsid w:val="00B4142D"/>
    <w:rsid w:val="00B4294E"/>
    <w:rsid w:val="00B45CD9"/>
    <w:rsid w:val="00B705C4"/>
    <w:rsid w:val="00B76CB4"/>
    <w:rsid w:val="00B848F7"/>
    <w:rsid w:val="00B87B60"/>
    <w:rsid w:val="00B931AB"/>
    <w:rsid w:val="00B94FAC"/>
    <w:rsid w:val="00BA4FC3"/>
    <w:rsid w:val="00BE4162"/>
    <w:rsid w:val="00BF21F0"/>
    <w:rsid w:val="00BF430A"/>
    <w:rsid w:val="00C05872"/>
    <w:rsid w:val="00C147B2"/>
    <w:rsid w:val="00C20AC5"/>
    <w:rsid w:val="00C21D90"/>
    <w:rsid w:val="00C26007"/>
    <w:rsid w:val="00C2606B"/>
    <w:rsid w:val="00C35302"/>
    <w:rsid w:val="00C43A0E"/>
    <w:rsid w:val="00C54847"/>
    <w:rsid w:val="00C74E1D"/>
    <w:rsid w:val="00C74FA2"/>
    <w:rsid w:val="00C77D12"/>
    <w:rsid w:val="00C918B7"/>
    <w:rsid w:val="00C9206D"/>
    <w:rsid w:val="00CA63D2"/>
    <w:rsid w:val="00CC1789"/>
    <w:rsid w:val="00CC5ABE"/>
    <w:rsid w:val="00CD0673"/>
    <w:rsid w:val="00CE74F1"/>
    <w:rsid w:val="00CF3D23"/>
    <w:rsid w:val="00CF3DDB"/>
    <w:rsid w:val="00D02E88"/>
    <w:rsid w:val="00D04BE6"/>
    <w:rsid w:val="00D134E6"/>
    <w:rsid w:val="00D20C32"/>
    <w:rsid w:val="00D46AA4"/>
    <w:rsid w:val="00D52635"/>
    <w:rsid w:val="00D544DA"/>
    <w:rsid w:val="00D60762"/>
    <w:rsid w:val="00D64EDA"/>
    <w:rsid w:val="00D71C74"/>
    <w:rsid w:val="00D74F77"/>
    <w:rsid w:val="00D872D1"/>
    <w:rsid w:val="00D94985"/>
    <w:rsid w:val="00D97C28"/>
    <w:rsid w:val="00DC5372"/>
    <w:rsid w:val="00DC5BAE"/>
    <w:rsid w:val="00E05699"/>
    <w:rsid w:val="00E208DC"/>
    <w:rsid w:val="00E35D3D"/>
    <w:rsid w:val="00E41933"/>
    <w:rsid w:val="00E719C8"/>
    <w:rsid w:val="00E72F7E"/>
    <w:rsid w:val="00E82898"/>
    <w:rsid w:val="00E90BC0"/>
    <w:rsid w:val="00E940E8"/>
    <w:rsid w:val="00EA01FA"/>
    <w:rsid w:val="00EA2BA1"/>
    <w:rsid w:val="00EF0702"/>
    <w:rsid w:val="00F10070"/>
    <w:rsid w:val="00F1115C"/>
    <w:rsid w:val="00F35905"/>
    <w:rsid w:val="00F35C06"/>
    <w:rsid w:val="00F471F4"/>
    <w:rsid w:val="00F639F1"/>
    <w:rsid w:val="00F64575"/>
    <w:rsid w:val="00F65C67"/>
    <w:rsid w:val="00F71830"/>
    <w:rsid w:val="00F718ED"/>
    <w:rsid w:val="00F831B0"/>
    <w:rsid w:val="00F846AB"/>
    <w:rsid w:val="00F847B9"/>
    <w:rsid w:val="00FA0887"/>
    <w:rsid w:val="00FA7B19"/>
    <w:rsid w:val="00FB36E3"/>
    <w:rsid w:val="00FC3FB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24768"/>
  <w15:docId w15:val="{8568847A-8CC9-4297-8721-D349AF22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3D2"/>
  </w:style>
  <w:style w:type="paragraph" w:styleId="Heading1">
    <w:name w:val="heading 1"/>
    <w:basedOn w:val="Normal"/>
    <w:next w:val="Normal"/>
    <w:link w:val="Heading1Char"/>
    <w:uiPriority w:val="9"/>
    <w:qFormat/>
    <w:rsid w:val="002B28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587"/>
  </w:style>
  <w:style w:type="paragraph" w:styleId="Footer">
    <w:name w:val="footer"/>
    <w:basedOn w:val="Normal"/>
    <w:link w:val="FooterChar"/>
    <w:uiPriority w:val="99"/>
    <w:unhideWhenUsed/>
    <w:rsid w:val="00401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587"/>
  </w:style>
  <w:style w:type="paragraph" w:styleId="BalloonText">
    <w:name w:val="Balloon Text"/>
    <w:basedOn w:val="Normal"/>
    <w:link w:val="BalloonTextChar"/>
    <w:uiPriority w:val="99"/>
    <w:semiHidden/>
    <w:unhideWhenUsed/>
    <w:rsid w:val="00401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87"/>
    <w:rPr>
      <w:rFonts w:ascii="Tahoma" w:hAnsi="Tahoma" w:cs="Tahoma"/>
      <w:sz w:val="16"/>
      <w:szCs w:val="16"/>
    </w:rPr>
  </w:style>
  <w:style w:type="paragraph" w:styleId="ListParagraph">
    <w:name w:val="List Paragraph"/>
    <w:basedOn w:val="Normal"/>
    <w:uiPriority w:val="34"/>
    <w:qFormat/>
    <w:rsid w:val="002E2ED0"/>
    <w:pPr>
      <w:widowControl w:val="0"/>
      <w:suppressAutoHyphens/>
      <w:spacing w:after="0" w:line="240" w:lineRule="auto"/>
      <w:ind w:left="720"/>
      <w:contextualSpacing/>
    </w:pPr>
    <w:rPr>
      <w:rFonts w:ascii="Times New Roman" w:eastAsia="Lucida Sans Unicode" w:hAnsi="Times New Roman" w:cs="Times New Roman"/>
      <w:sz w:val="24"/>
      <w:szCs w:val="24"/>
    </w:rPr>
  </w:style>
  <w:style w:type="paragraph" w:styleId="NormalWeb">
    <w:name w:val="Normal (Web)"/>
    <w:basedOn w:val="Normal"/>
    <w:uiPriority w:val="99"/>
    <w:semiHidden/>
    <w:unhideWhenUsed/>
    <w:rsid w:val="006D066A"/>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8D2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6A15"/>
    <w:rPr>
      <w:color w:val="0000FF" w:themeColor="hyperlink"/>
      <w:u w:val="single"/>
    </w:rPr>
  </w:style>
  <w:style w:type="character" w:customStyle="1" w:styleId="UnresolvedMention">
    <w:name w:val="Unresolved Mention"/>
    <w:basedOn w:val="DefaultParagraphFont"/>
    <w:uiPriority w:val="99"/>
    <w:semiHidden/>
    <w:unhideWhenUsed/>
    <w:rsid w:val="00276A15"/>
    <w:rPr>
      <w:color w:val="605E5C"/>
      <w:shd w:val="clear" w:color="auto" w:fill="E1DFDD"/>
    </w:rPr>
  </w:style>
  <w:style w:type="character" w:customStyle="1" w:styleId="e24kjd">
    <w:name w:val="e24kjd"/>
    <w:basedOn w:val="DefaultParagraphFont"/>
    <w:rsid w:val="00A161F6"/>
  </w:style>
  <w:style w:type="character" w:styleId="HTMLCode">
    <w:name w:val="HTML Code"/>
    <w:basedOn w:val="DefaultParagraphFont"/>
    <w:uiPriority w:val="99"/>
    <w:semiHidden/>
    <w:unhideWhenUsed/>
    <w:rsid w:val="005649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3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134E6"/>
    <w:rPr>
      <w:rFonts w:ascii="Courier New" w:eastAsia="Times New Roman" w:hAnsi="Courier New" w:cs="Courier New"/>
      <w:sz w:val="20"/>
      <w:szCs w:val="20"/>
      <w:lang w:val="en-IN" w:eastAsia="en-IN"/>
    </w:rPr>
  </w:style>
  <w:style w:type="character" w:customStyle="1" w:styleId="Heading1Char">
    <w:name w:val="Heading 1 Char"/>
    <w:basedOn w:val="DefaultParagraphFont"/>
    <w:link w:val="Heading1"/>
    <w:uiPriority w:val="9"/>
    <w:rsid w:val="002B280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B280F"/>
    <w:pPr>
      <w:spacing w:line="259" w:lineRule="auto"/>
      <w:outlineLvl w:val="9"/>
    </w:pPr>
  </w:style>
  <w:style w:type="paragraph" w:styleId="TOC2">
    <w:name w:val="toc 2"/>
    <w:basedOn w:val="Normal"/>
    <w:next w:val="Normal"/>
    <w:autoRedefine/>
    <w:uiPriority w:val="39"/>
    <w:unhideWhenUsed/>
    <w:rsid w:val="002B280F"/>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2B280F"/>
    <w:pPr>
      <w:spacing w:after="100" w:line="259" w:lineRule="auto"/>
    </w:pPr>
    <w:rPr>
      <w:rFonts w:eastAsiaTheme="minorEastAsia" w:cs="Times New Roman"/>
    </w:rPr>
  </w:style>
  <w:style w:type="paragraph" w:styleId="TOC3">
    <w:name w:val="toc 3"/>
    <w:basedOn w:val="Normal"/>
    <w:next w:val="Normal"/>
    <w:autoRedefine/>
    <w:uiPriority w:val="39"/>
    <w:unhideWhenUsed/>
    <w:rsid w:val="002B280F"/>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28466">
      <w:bodyDiv w:val="1"/>
      <w:marLeft w:val="0"/>
      <w:marRight w:val="0"/>
      <w:marTop w:val="0"/>
      <w:marBottom w:val="0"/>
      <w:divBdr>
        <w:top w:val="none" w:sz="0" w:space="0" w:color="auto"/>
        <w:left w:val="none" w:sz="0" w:space="0" w:color="auto"/>
        <w:bottom w:val="none" w:sz="0" w:space="0" w:color="auto"/>
        <w:right w:val="none" w:sz="0" w:space="0" w:color="auto"/>
      </w:divBdr>
    </w:div>
    <w:div w:id="313995406">
      <w:bodyDiv w:val="1"/>
      <w:marLeft w:val="0"/>
      <w:marRight w:val="0"/>
      <w:marTop w:val="0"/>
      <w:marBottom w:val="0"/>
      <w:divBdr>
        <w:top w:val="none" w:sz="0" w:space="0" w:color="auto"/>
        <w:left w:val="none" w:sz="0" w:space="0" w:color="auto"/>
        <w:bottom w:val="none" w:sz="0" w:space="0" w:color="auto"/>
        <w:right w:val="none" w:sz="0" w:space="0" w:color="auto"/>
      </w:divBdr>
    </w:div>
    <w:div w:id="364211845">
      <w:bodyDiv w:val="1"/>
      <w:marLeft w:val="0"/>
      <w:marRight w:val="0"/>
      <w:marTop w:val="0"/>
      <w:marBottom w:val="0"/>
      <w:divBdr>
        <w:top w:val="none" w:sz="0" w:space="0" w:color="auto"/>
        <w:left w:val="none" w:sz="0" w:space="0" w:color="auto"/>
        <w:bottom w:val="none" w:sz="0" w:space="0" w:color="auto"/>
        <w:right w:val="none" w:sz="0" w:space="0" w:color="auto"/>
      </w:divBdr>
    </w:div>
    <w:div w:id="419984678">
      <w:bodyDiv w:val="1"/>
      <w:marLeft w:val="0"/>
      <w:marRight w:val="0"/>
      <w:marTop w:val="0"/>
      <w:marBottom w:val="0"/>
      <w:divBdr>
        <w:top w:val="none" w:sz="0" w:space="0" w:color="auto"/>
        <w:left w:val="none" w:sz="0" w:space="0" w:color="auto"/>
        <w:bottom w:val="none" w:sz="0" w:space="0" w:color="auto"/>
        <w:right w:val="none" w:sz="0" w:space="0" w:color="auto"/>
      </w:divBdr>
      <w:divsChild>
        <w:div w:id="1398937990">
          <w:marLeft w:val="0"/>
          <w:marRight w:val="0"/>
          <w:marTop w:val="0"/>
          <w:marBottom w:val="0"/>
          <w:divBdr>
            <w:top w:val="none" w:sz="0" w:space="0" w:color="auto"/>
            <w:left w:val="none" w:sz="0" w:space="0" w:color="auto"/>
            <w:bottom w:val="none" w:sz="0" w:space="0" w:color="auto"/>
            <w:right w:val="none" w:sz="0" w:space="0" w:color="auto"/>
          </w:divBdr>
        </w:div>
      </w:divsChild>
    </w:div>
    <w:div w:id="669215256">
      <w:bodyDiv w:val="1"/>
      <w:marLeft w:val="0"/>
      <w:marRight w:val="0"/>
      <w:marTop w:val="0"/>
      <w:marBottom w:val="0"/>
      <w:divBdr>
        <w:top w:val="none" w:sz="0" w:space="0" w:color="auto"/>
        <w:left w:val="none" w:sz="0" w:space="0" w:color="auto"/>
        <w:bottom w:val="none" w:sz="0" w:space="0" w:color="auto"/>
        <w:right w:val="none" w:sz="0" w:space="0" w:color="auto"/>
      </w:divBdr>
    </w:div>
    <w:div w:id="877471044">
      <w:bodyDiv w:val="1"/>
      <w:marLeft w:val="0"/>
      <w:marRight w:val="0"/>
      <w:marTop w:val="0"/>
      <w:marBottom w:val="0"/>
      <w:divBdr>
        <w:top w:val="none" w:sz="0" w:space="0" w:color="auto"/>
        <w:left w:val="none" w:sz="0" w:space="0" w:color="auto"/>
        <w:bottom w:val="none" w:sz="0" w:space="0" w:color="auto"/>
        <w:right w:val="none" w:sz="0" w:space="0" w:color="auto"/>
      </w:divBdr>
      <w:divsChild>
        <w:div w:id="584918884">
          <w:marLeft w:val="0"/>
          <w:marRight w:val="0"/>
          <w:marTop w:val="0"/>
          <w:marBottom w:val="0"/>
          <w:divBdr>
            <w:top w:val="none" w:sz="0" w:space="0" w:color="auto"/>
            <w:left w:val="none" w:sz="0" w:space="0" w:color="auto"/>
            <w:bottom w:val="none" w:sz="0" w:space="0" w:color="auto"/>
            <w:right w:val="none" w:sz="0" w:space="0" w:color="auto"/>
          </w:divBdr>
          <w:divsChild>
            <w:div w:id="713236740">
              <w:marLeft w:val="0"/>
              <w:marRight w:val="0"/>
              <w:marTop w:val="0"/>
              <w:marBottom w:val="0"/>
              <w:divBdr>
                <w:top w:val="none" w:sz="0" w:space="0" w:color="auto"/>
                <w:left w:val="none" w:sz="0" w:space="0" w:color="auto"/>
                <w:bottom w:val="none" w:sz="0" w:space="0" w:color="auto"/>
                <w:right w:val="none" w:sz="0" w:space="0" w:color="auto"/>
              </w:divBdr>
            </w:div>
            <w:div w:id="678776203">
              <w:marLeft w:val="0"/>
              <w:marRight w:val="0"/>
              <w:marTop w:val="0"/>
              <w:marBottom w:val="0"/>
              <w:divBdr>
                <w:top w:val="none" w:sz="0" w:space="0" w:color="auto"/>
                <w:left w:val="none" w:sz="0" w:space="0" w:color="auto"/>
                <w:bottom w:val="none" w:sz="0" w:space="0" w:color="auto"/>
                <w:right w:val="none" w:sz="0" w:space="0" w:color="auto"/>
              </w:divBdr>
            </w:div>
            <w:div w:id="1907647050">
              <w:marLeft w:val="0"/>
              <w:marRight w:val="0"/>
              <w:marTop w:val="0"/>
              <w:marBottom w:val="0"/>
              <w:divBdr>
                <w:top w:val="none" w:sz="0" w:space="0" w:color="auto"/>
                <w:left w:val="none" w:sz="0" w:space="0" w:color="auto"/>
                <w:bottom w:val="none" w:sz="0" w:space="0" w:color="auto"/>
                <w:right w:val="none" w:sz="0" w:space="0" w:color="auto"/>
              </w:divBdr>
            </w:div>
            <w:div w:id="1571387487">
              <w:marLeft w:val="0"/>
              <w:marRight w:val="0"/>
              <w:marTop w:val="0"/>
              <w:marBottom w:val="0"/>
              <w:divBdr>
                <w:top w:val="none" w:sz="0" w:space="0" w:color="auto"/>
                <w:left w:val="none" w:sz="0" w:space="0" w:color="auto"/>
                <w:bottom w:val="none" w:sz="0" w:space="0" w:color="auto"/>
                <w:right w:val="none" w:sz="0" w:space="0" w:color="auto"/>
              </w:divBdr>
            </w:div>
            <w:div w:id="1952125495">
              <w:marLeft w:val="0"/>
              <w:marRight w:val="0"/>
              <w:marTop w:val="0"/>
              <w:marBottom w:val="0"/>
              <w:divBdr>
                <w:top w:val="none" w:sz="0" w:space="0" w:color="auto"/>
                <w:left w:val="none" w:sz="0" w:space="0" w:color="auto"/>
                <w:bottom w:val="none" w:sz="0" w:space="0" w:color="auto"/>
                <w:right w:val="none" w:sz="0" w:space="0" w:color="auto"/>
              </w:divBdr>
            </w:div>
            <w:div w:id="1276985342">
              <w:marLeft w:val="0"/>
              <w:marRight w:val="0"/>
              <w:marTop w:val="0"/>
              <w:marBottom w:val="0"/>
              <w:divBdr>
                <w:top w:val="none" w:sz="0" w:space="0" w:color="auto"/>
                <w:left w:val="none" w:sz="0" w:space="0" w:color="auto"/>
                <w:bottom w:val="none" w:sz="0" w:space="0" w:color="auto"/>
                <w:right w:val="none" w:sz="0" w:space="0" w:color="auto"/>
              </w:divBdr>
            </w:div>
            <w:div w:id="2130078295">
              <w:marLeft w:val="0"/>
              <w:marRight w:val="0"/>
              <w:marTop w:val="0"/>
              <w:marBottom w:val="0"/>
              <w:divBdr>
                <w:top w:val="none" w:sz="0" w:space="0" w:color="auto"/>
                <w:left w:val="none" w:sz="0" w:space="0" w:color="auto"/>
                <w:bottom w:val="none" w:sz="0" w:space="0" w:color="auto"/>
                <w:right w:val="none" w:sz="0" w:space="0" w:color="auto"/>
              </w:divBdr>
            </w:div>
            <w:div w:id="955061965">
              <w:marLeft w:val="0"/>
              <w:marRight w:val="0"/>
              <w:marTop w:val="0"/>
              <w:marBottom w:val="0"/>
              <w:divBdr>
                <w:top w:val="none" w:sz="0" w:space="0" w:color="auto"/>
                <w:left w:val="none" w:sz="0" w:space="0" w:color="auto"/>
                <w:bottom w:val="none" w:sz="0" w:space="0" w:color="auto"/>
                <w:right w:val="none" w:sz="0" w:space="0" w:color="auto"/>
              </w:divBdr>
            </w:div>
            <w:div w:id="1180239300">
              <w:marLeft w:val="0"/>
              <w:marRight w:val="0"/>
              <w:marTop w:val="0"/>
              <w:marBottom w:val="0"/>
              <w:divBdr>
                <w:top w:val="none" w:sz="0" w:space="0" w:color="auto"/>
                <w:left w:val="none" w:sz="0" w:space="0" w:color="auto"/>
                <w:bottom w:val="none" w:sz="0" w:space="0" w:color="auto"/>
                <w:right w:val="none" w:sz="0" w:space="0" w:color="auto"/>
              </w:divBdr>
            </w:div>
            <w:div w:id="1075008761">
              <w:marLeft w:val="0"/>
              <w:marRight w:val="0"/>
              <w:marTop w:val="0"/>
              <w:marBottom w:val="0"/>
              <w:divBdr>
                <w:top w:val="none" w:sz="0" w:space="0" w:color="auto"/>
                <w:left w:val="none" w:sz="0" w:space="0" w:color="auto"/>
                <w:bottom w:val="none" w:sz="0" w:space="0" w:color="auto"/>
                <w:right w:val="none" w:sz="0" w:space="0" w:color="auto"/>
              </w:divBdr>
            </w:div>
            <w:div w:id="2144805589">
              <w:marLeft w:val="0"/>
              <w:marRight w:val="0"/>
              <w:marTop w:val="0"/>
              <w:marBottom w:val="0"/>
              <w:divBdr>
                <w:top w:val="none" w:sz="0" w:space="0" w:color="auto"/>
                <w:left w:val="none" w:sz="0" w:space="0" w:color="auto"/>
                <w:bottom w:val="none" w:sz="0" w:space="0" w:color="auto"/>
                <w:right w:val="none" w:sz="0" w:space="0" w:color="auto"/>
              </w:divBdr>
            </w:div>
            <w:div w:id="1274439029">
              <w:marLeft w:val="0"/>
              <w:marRight w:val="0"/>
              <w:marTop w:val="0"/>
              <w:marBottom w:val="0"/>
              <w:divBdr>
                <w:top w:val="none" w:sz="0" w:space="0" w:color="auto"/>
                <w:left w:val="none" w:sz="0" w:space="0" w:color="auto"/>
                <w:bottom w:val="none" w:sz="0" w:space="0" w:color="auto"/>
                <w:right w:val="none" w:sz="0" w:space="0" w:color="auto"/>
              </w:divBdr>
            </w:div>
            <w:div w:id="1905677916">
              <w:marLeft w:val="0"/>
              <w:marRight w:val="0"/>
              <w:marTop w:val="0"/>
              <w:marBottom w:val="0"/>
              <w:divBdr>
                <w:top w:val="none" w:sz="0" w:space="0" w:color="auto"/>
                <w:left w:val="none" w:sz="0" w:space="0" w:color="auto"/>
                <w:bottom w:val="none" w:sz="0" w:space="0" w:color="auto"/>
                <w:right w:val="none" w:sz="0" w:space="0" w:color="auto"/>
              </w:divBdr>
            </w:div>
            <w:div w:id="857890131">
              <w:marLeft w:val="0"/>
              <w:marRight w:val="0"/>
              <w:marTop w:val="0"/>
              <w:marBottom w:val="0"/>
              <w:divBdr>
                <w:top w:val="none" w:sz="0" w:space="0" w:color="auto"/>
                <w:left w:val="none" w:sz="0" w:space="0" w:color="auto"/>
                <w:bottom w:val="none" w:sz="0" w:space="0" w:color="auto"/>
                <w:right w:val="none" w:sz="0" w:space="0" w:color="auto"/>
              </w:divBdr>
            </w:div>
            <w:div w:id="1523127322">
              <w:marLeft w:val="0"/>
              <w:marRight w:val="0"/>
              <w:marTop w:val="0"/>
              <w:marBottom w:val="0"/>
              <w:divBdr>
                <w:top w:val="none" w:sz="0" w:space="0" w:color="auto"/>
                <w:left w:val="none" w:sz="0" w:space="0" w:color="auto"/>
                <w:bottom w:val="none" w:sz="0" w:space="0" w:color="auto"/>
                <w:right w:val="none" w:sz="0" w:space="0" w:color="auto"/>
              </w:divBdr>
            </w:div>
            <w:div w:id="994529399">
              <w:marLeft w:val="0"/>
              <w:marRight w:val="0"/>
              <w:marTop w:val="0"/>
              <w:marBottom w:val="0"/>
              <w:divBdr>
                <w:top w:val="none" w:sz="0" w:space="0" w:color="auto"/>
                <w:left w:val="none" w:sz="0" w:space="0" w:color="auto"/>
                <w:bottom w:val="none" w:sz="0" w:space="0" w:color="auto"/>
                <w:right w:val="none" w:sz="0" w:space="0" w:color="auto"/>
              </w:divBdr>
            </w:div>
            <w:div w:id="264777409">
              <w:marLeft w:val="0"/>
              <w:marRight w:val="0"/>
              <w:marTop w:val="0"/>
              <w:marBottom w:val="0"/>
              <w:divBdr>
                <w:top w:val="none" w:sz="0" w:space="0" w:color="auto"/>
                <w:left w:val="none" w:sz="0" w:space="0" w:color="auto"/>
                <w:bottom w:val="none" w:sz="0" w:space="0" w:color="auto"/>
                <w:right w:val="none" w:sz="0" w:space="0" w:color="auto"/>
              </w:divBdr>
            </w:div>
            <w:div w:id="904923465">
              <w:marLeft w:val="0"/>
              <w:marRight w:val="0"/>
              <w:marTop w:val="0"/>
              <w:marBottom w:val="0"/>
              <w:divBdr>
                <w:top w:val="none" w:sz="0" w:space="0" w:color="auto"/>
                <w:left w:val="none" w:sz="0" w:space="0" w:color="auto"/>
                <w:bottom w:val="none" w:sz="0" w:space="0" w:color="auto"/>
                <w:right w:val="none" w:sz="0" w:space="0" w:color="auto"/>
              </w:divBdr>
            </w:div>
            <w:div w:id="1205368018">
              <w:marLeft w:val="0"/>
              <w:marRight w:val="0"/>
              <w:marTop w:val="0"/>
              <w:marBottom w:val="0"/>
              <w:divBdr>
                <w:top w:val="none" w:sz="0" w:space="0" w:color="auto"/>
                <w:left w:val="none" w:sz="0" w:space="0" w:color="auto"/>
                <w:bottom w:val="none" w:sz="0" w:space="0" w:color="auto"/>
                <w:right w:val="none" w:sz="0" w:space="0" w:color="auto"/>
              </w:divBdr>
            </w:div>
            <w:div w:id="1290867035">
              <w:marLeft w:val="0"/>
              <w:marRight w:val="0"/>
              <w:marTop w:val="0"/>
              <w:marBottom w:val="0"/>
              <w:divBdr>
                <w:top w:val="none" w:sz="0" w:space="0" w:color="auto"/>
                <w:left w:val="none" w:sz="0" w:space="0" w:color="auto"/>
                <w:bottom w:val="none" w:sz="0" w:space="0" w:color="auto"/>
                <w:right w:val="none" w:sz="0" w:space="0" w:color="auto"/>
              </w:divBdr>
            </w:div>
            <w:div w:id="1877814103">
              <w:marLeft w:val="0"/>
              <w:marRight w:val="0"/>
              <w:marTop w:val="0"/>
              <w:marBottom w:val="0"/>
              <w:divBdr>
                <w:top w:val="none" w:sz="0" w:space="0" w:color="auto"/>
                <w:left w:val="none" w:sz="0" w:space="0" w:color="auto"/>
                <w:bottom w:val="none" w:sz="0" w:space="0" w:color="auto"/>
                <w:right w:val="none" w:sz="0" w:space="0" w:color="auto"/>
              </w:divBdr>
            </w:div>
            <w:div w:id="1143153315">
              <w:marLeft w:val="0"/>
              <w:marRight w:val="0"/>
              <w:marTop w:val="0"/>
              <w:marBottom w:val="0"/>
              <w:divBdr>
                <w:top w:val="none" w:sz="0" w:space="0" w:color="auto"/>
                <w:left w:val="none" w:sz="0" w:space="0" w:color="auto"/>
                <w:bottom w:val="none" w:sz="0" w:space="0" w:color="auto"/>
                <w:right w:val="none" w:sz="0" w:space="0" w:color="auto"/>
              </w:divBdr>
            </w:div>
            <w:div w:id="1729920097">
              <w:marLeft w:val="0"/>
              <w:marRight w:val="0"/>
              <w:marTop w:val="0"/>
              <w:marBottom w:val="0"/>
              <w:divBdr>
                <w:top w:val="none" w:sz="0" w:space="0" w:color="auto"/>
                <w:left w:val="none" w:sz="0" w:space="0" w:color="auto"/>
                <w:bottom w:val="none" w:sz="0" w:space="0" w:color="auto"/>
                <w:right w:val="none" w:sz="0" w:space="0" w:color="auto"/>
              </w:divBdr>
            </w:div>
            <w:div w:id="1332832763">
              <w:marLeft w:val="0"/>
              <w:marRight w:val="0"/>
              <w:marTop w:val="0"/>
              <w:marBottom w:val="0"/>
              <w:divBdr>
                <w:top w:val="none" w:sz="0" w:space="0" w:color="auto"/>
                <w:left w:val="none" w:sz="0" w:space="0" w:color="auto"/>
                <w:bottom w:val="none" w:sz="0" w:space="0" w:color="auto"/>
                <w:right w:val="none" w:sz="0" w:space="0" w:color="auto"/>
              </w:divBdr>
            </w:div>
            <w:div w:id="1584338716">
              <w:marLeft w:val="0"/>
              <w:marRight w:val="0"/>
              <w:marTop w:val="0"/>
              <w:marBottom w:val="0"/>
              <w:divBdr>
                <w:top w:val="none" w:sz="0" w:space="0" w:color="auto"/>
                <w:left w:val="none" w:sz="0" w:space="0" w:color="auto"/>
                <w:bottom w:val="none" w:sz="0" w:space="0" w:color="auto"/>
                <w:right w:val="none" w:sz="0" w:space="0" w:color="auto"/>
              </w:divBdr>
            </w:div>
            <w:div w:id="533076416">
              <w:marLeft w:val="0"/>
              <w:marRight w:val="0"/>
              <w:marTop w:val="0"/>
              <w:marBottom w:val="0"/>
              <w:divBdr>
                <w:top w:val="none" w:sz="0" w:space="0" w:color="auto"/>
                <w:left w:val="none" w:sz="0" w:space="0" w:color="auto"/>
                <w:bottom w:val="none" w:sz="0" w:space="0" w:color="auto"/>
                <w:right w:val="none" w:sz="0" w:space="0" w:color="auto"/>
              </w:divBdr>
            </w:div>
            <w:div w:id="1562057533">
              <w:marLeft w:val="0"/>
              <w:marRight w:val="0"/>
              <w:marTop w:val="0"/>
              <w:marBottom w:val="0"/>
              <w:divBdr>
                <w:top w:val="none" w:sz="0" w:space="0" w:color="auto"/>
                <w:left w:val="none" w:sz="0" w:space="0" w:color="auto"/>
                <w:bottom w:val="none" w:sz="0" w:space="0" w:color="auto"/>
                <w:right w:val="none" w:sz="0" w:space="0" w:color="auto"/>
              </w:divBdr>
            </w:div>
            <w:div w:id="1921600835">
              <w:marLeft w:val="0"/>
              <w:marRight w:val="0"/>
              <w:marTop w:val="0"/>
              <w:marBottom w:val="0"/>
              <w:divBdr>
                <w:top w:val="none" w:sz="0" w:space="0" w:color="auto"/>
                <w:left w:val="none" w:sz="0" w:space="0" w:color="auto"/>
                <w:bottom w:val="none" w:sz="0" w:space="0" w:color="auto"/>
                <w:right w:val="none" w:sz="0" w:space="0" w:color="auto"/>
              </w:divBdr>
            </w:div>
            <w:div w:id="519779568">
              <w:marLeft w:val="0"/>
              <w:marRight w:val="0"/>
              <w:marTop w:val="0"/>
              <w:marBottom w:val="0"/>
              <w:divBdr>
                <w:top w:val="none" w:sz="0" w:space="0" w:color="auto"/>
                <w:left w:val="none" w:sz="0" w:space="0" w:color="auto"/>
                <w:bottom w:val="none" w:sz="0" w:space="0" w:color="auto"/>
                <w:right w:val="none" w:sz="0" w:space="0" w:color="auto"/>
              </w:divBdr>
            </w:div>
            <w:div w:id="2122724420">
              <w:marLeft w:val="0"/>
              <w:marRight w:val="0"/>
              <w:marTop w:val="0"/>
              <w:marBottom w:val="0"/>
              <w:divBdr>
                <w:top w:val="none" w:sz="0" w:space="0" w:color="auto"/>
                <w:left w:val="none" w:sz="0" w:space="0" w:color="auto"/>
                <w:bottom w:val="none" w:sz="0" w:space="0" w:color="auto"/>
                <w:right w:val="none" w:sz="0" w:space="0" w:color="auto"/>
              </w:divBdr>
            </w:div>
            <w:div w:id="777527642">
              <w:marLeft w:val="0"/>
              <w:marRight w:val="0"/>
              <w:marTop w:val="0"/>
              <w:marBottom w:val="0"/>
              <w:divBdr>
                <w:top w:val="none" w:sz="0" w:space="0" w:color="auto"/>
                <w:left w:val="none" w:sz="0" w:space="0" w:color="auto"/>
                <w:bottom w:val="none" w:sz="0" w:space="0" w:color="auto"/>
                <w:right w:val="none" w:sz="0" w:space="0" w:color="auto"/>
              </w:divBdr>
            </w:div>
            <w:div w:id="182398112">
              <w:marLeft w:val="0"/>
              <w:marRight w:val="0"/>
              <w:marTop w:val="0"/>
              <w:marBottom w:val="0"/>
              <w:divBdr>
                <w:top w:val="none" w:sz="0" w:space="0" w:color="auto"/>
                <w:left w:val="none" w:sz="0" w:space="0" w:color="auto"/>
                <w:bottom w:val="none" w:sz="0" w:space="0" w:color="auto"/>
                <w:right w:val="none" w:sz="0" w:space="0" w:color="auto"/>
              </w:divBdr>
            </w:div>
            <w:div w:id="271282832">
              <w:marLeft w:val="0"/>
              <w:marRight w:val="0"/>
              <w:marTop w:val="0"/>
              <w:marBottom w:val="0"/>
              <w:divBdr>
                <w:top w:val="none" w:sz="0" w:space="0" w:color="auto"/>
                <w:left w:val="none" w:sz="0" w:space="0" w:color="auto"/>
                <w:bottom w:val="none" w:sz="0" w:space="0" w:color="auto"/>
                <w:right w:val="none" w:sz="0" w:space="0" w:color="auto"/>
              </w:divBdr>
            </w:div>
            <w:div w:id="383529587">
              <w:marLeft w:val="0"/>
              <w:marRight w:val="0"/>
              <w:marTop w:val="0"/>
              <w:marBottom w:val="0"/>
              <w:divBdr>
                <w:top w:val="none" w:sz="0" w:space="0" w:color="auto"/>
                <w:left w:val="none" w:sz="0" w:space="0" w:color="auto"/>
                <w:bottom w:val="none" w:sz="0" w:space="0" w:color="auto"/>
                <w:right w:val="none" w:sz="0" w:space="0" w:color="auto"/>
              </w:divBdr>
            </w:div>
            <w:div w:id="155462588">
              <w:marLeft w:val="0"/>
              <w:marRight w:val="0"/>
              <w:marTop w:val="0"/>
              <w:marBottom w:val="0"/>
              <w:divBdr>
                <w:top w:val="none" w:sz="0" w:space="0" w:color="auto"/>
                <w:left w:val="none" w:sz="0" w:space="0" w:color="auto"/>
                <w:bottom w:val="none" w:sz="0" w:space="0" w:color="auto"/>
                <w:right w:val="none" w:sz="0" w:space="0" w:color="auto"/>
              </w:divBdr>
            </w:div>
            <w:div w:id="1796942405">
              <w:marLeft w:val="0"/>
              <w:marRight w:val="0"/>
              <w:marTop w:val="0"/>
              <w:marBottom w:val="0"/>
              <w:divBdr>
                <w:top w:val="none" w:sz="0" w:space="0" w:color="auto"/>
                <w:left w:val="none" w:sz="0" w:space="0" w:color="auto"/>
                <w:bottom w:val="none" w:sz="0" w:space="0" w:color="auto"/>
                <w:right w:val="none" w:sz="0" w:space="0" w:color="auto"/>
              </w:divBdr>
            </w:div>
            <w:div w:id="448010697">
              <w:marLeft w:val="0"/>
              <w:marRight w:val="0"/>
              <w:marTop w:val="0"/>
              <w:marBottom w:val="0"/>
              <w:divBdr>
                <w:top w:val="none" w:sz="0" w:space="0" w:color="auto"/>
                <w:left w:val="none" w:sz="0" w:space="0" w:color="auto"/>
                <w:bottom w:val="none" w:sz="0" w:space="0" w:color="auto"/>
                <w:right w:val="none" w:sz="0" w:space="0" w:color="auto"/>
              </w:divBdr>
            </w:div>
            <w:div w:id="887760029">
              <w:marLeft w:val="0"/>
              <w:marRight w:val="0"/>
              <w:marTop w:val="0"/>
              <w:marBottom w:val="0"/>
              <w:divBdr>
                <w:top w:val="none" w:sz="0" w:space="0" w:color="auto"/>
                <w:left w:val="none" w:sz="0" w:space="0" w:color="auto"/>
                <w:bottom w:val="none" w:sz="0" w:space="0" w:color="auto"/>
                <w:right w:val="none" w:sz="0" w:space="0" w:color="auto"/>
              </w:divBdr>
            </w:div>
            <w:div w:id="876937612">
              <w:marLeft w:val="0"/>
              <w:marRight w:val="0"/>
              <w:marTop w:val="0"/>
              <w:marBottom w:val="0"/>
              <w:divBdr>
                <w:top w:val="none" w:sz="0" w:space="0" w:color="auto"/>
                <w:left w:val="none" w:sz="0" w:space="0" w:color="auto"/>
                <w:bottom w:val="none" w:sz="0" w:space="0" w:color="auto"/>
                <w:right w:val="none" w:sz="0" w:space="0" w:color="auto"/>
              </w:divBdr>
            </w:div>
            <w:div w:id="1925722766">
              <w:marLeft w:val="0"/>
              <w:marRight w:val="0"/>
              <w:marTop w:val="0"/>
              <w:marBottom w:val="0"/>
              <w:divBdr>
                <w:top w:val="none" w:sz="0" w:space="0" w:color="auto"/>
                <w:left w:val="none" w:sz="0" w:space="0" w:color="auto"/>
                <w:bottom w:val="none" w:sz="0" w:space="0" w:color="auto"/>
                <w:right w:val="none" w:sz="0" w:space="0" w:color="auto"/>
              </w:divBdr>
            </w:div>
            <w:div w:id="1149253101">
              <w:marLeft w:val="0"/>
              <w:marRight w:val="0"/>
              <w:marTop w:val="0"/>
              <w:marBottom w:val="0"/>
              <w:divBdr>
                <w:top w:val="none" w:sz="0" w:space="0" w:color="auto"/>
                <w:left w:val="none" w:sz="0" w:space="0" w:color="auto"/>
                <w:bottom w:val="none" w:sz="0" w:space="0" w:color="auto"/>
                <w:right w:val="none" w:sz="0" w:space="0" w:color="auto"/>
              </w:divBdr>
            </w:div>
            <w:div w:id="1690401646">
              <w:marLeft w:val="0"/>
              <w:marRight w:val="0"/>
              <w:marTop w:val="0"/>
              <w:marBottom w:val="0"/>
              <w:divBdr>
                <w:top w:val="none" w:sz="0" w:space="0" w:color="auto"/>
                <w:left w:val="none" w:sz="0" w:space="0" w:color="auto"/>
                <w:bottom w:val="none" w:sz="0" w:space="0" w:color="auto"/>
                <w:right w:val="none" w:sz="0" w:space="0" w:color="auto"/>
              </w:divBdr>
            </w:div>
            <w:div w:id="1713650690">
              <w:marLeft w:val="0"/>
              <w:marRight w:val="0"/>
              <w:marTop w:val="0"/>
              <w:marBottom w:val="0"/>
              <w:divBdr>
                <w:top w:val="none" w:sz="0" w:space="0" w:color="auto"/>
                <w:left w:val="none" w:sz="0" w:space="0" w:color="auto"/>
                <w:bottom w:val="none" w:sz="0" w:space="0" w:color="auto"/>
                <w:right w:val="none" w:sz="0" w:space="0" w:color="auto"/>
              </w:divBdr>
            </w:div>
            <w:div w:id="619147792">
              <w:marLeft w:val="0"/>
              <w:marRight w:val="0"/>
              <w:marTop w:val="0"/>
              <w:marBottom w:val="0"/>
              <w:divBdr>
                <w:top w:val="none" w:sz="0" w:space="0" w:color="auto"/>
                <w:left w:val="none" w:sz="0" w:space="0" w:color="auto"/>
                <w:bottom w:val="none" w:sz="0" w:space="0" w:color="auto"/>
                <w:right w:val="none" w:sz="0" w:space="0" w:color="auto"/>
              </w:divBdr>
            </w:div>
            <w:div w:id="695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4138">
      <w:bodyDiv w:val="1"/>
      <w:marLeft w:val="0"/>
      <w:marRight w:val="0"/>
      <w:marTop w:val="0"/>
      <w:marBottom w:val="0"/>
      <w:divBdr>
        <w:top w:val="none" w:sz="0" w:space="0" w:color="auto"/>
        <w:left w:val="none" w:sz="0" w:space="0" w:color="auto"/>
        <w:bottom w:val="none" w:sz="0" w:space="0" w:color="auto"/>
        <w:right w:val="none" w:sz="0" w:space="0" w:color="auto"/>
      </w:divBdr>
    </w:div>
    <w:div w:id="1230381961">
      <w:bodyDiv w:val="1"/>
      <w:marLeft w:val="0"/>
      <w:marRight w:val="0"/>
      <w:marTop w:val="0"/>
      <w:marBottom w:val="0"/>
      <w:divBdr>
        <w:top w:val="none" w:sz="0" w:space="0" w:color="auto"/>
        <w:left w:val="none" w:sz="0" w:space="0" w:color="auto"/>
        <w:bottom w:val="none" w:sz="0" w:space="0" w:color="auto"/>
        <w:right w:val="none" w:sz="0" w:space="0" w:color="auto"/>
      </w:divBdr>
    </w:div>
    <w:div w:id="1494681610">
      <w:bodyDiv w:val="1"/>
      <w:marLeft w:val="0"/>
      <w:marRight w:val="0"/>
      <w:marTop w:val="0"/>
      <w:marBottom w:val="0"/>
      <w:divBdr>
        <w:top w:val="none" w:sz="0" w:space="0" w:color="auto"/>
        <w:left w:val="none" w:sz="0" w:space="0" w:color="auto"/>
        <w:bottom w:val="none" w:sz="0" w:space="0" w:color="auto"/>
        <w:right w:val="none" w:sz="0" w:space="0" w:color="auto"/>
      </w:divBdr>
      <w:divsChild>
        <w:div w:id="262029949">
          <w:marLeft w:val="0"/>
          <w:marRight w:val="0"/>
          <w:marTop w:val="0"/>
          <w:marBottom w:val="0"/>
          <w:divBdr>
            <w:top w:val="none" w:sz="0" w:space="0" w:color="auto"/>
            <w:left w:val="none" w:sz="0" w:space="0" w:color="auto"/>
            <w:bottom w:val="none" w:sz="0" w:space="0" w:color="auto"/>
            <w:right w:val="none" w:sz="0" w:space="0" w:color="auto"/>
          </w:divBdr>
        </w:div>
      </w:divsChild>
    </w:div>
    <w:div w:id="1665476515">
      <w:bodyDiv w:val="1"/>
      <w:marLeft w:val="0"/>
      <w:marRight w:val="0"/>
      <w:marTop w:val="0"/>
      <w:marBottom w:val="0"/>
      <w:divBdr>
        <w:top w:val="none" w:sz="0" w:space="0" w:color="auto"/>
        <w:left w:val="none" w:sz="0" w:space="0" w:color="auto"/>
        <w:bottom w:val="none" w:sz="0" w:space="0" w:color="auto"/>
        <w:right w:val="none" w:sz="0" w:space="0" w:color="auto"/>
      </w:divBdr>
    </w:div>
    <w:div w:id="1665745629">
      <w:bodyDiv w:val="1"/>
      <w:marLeft w:val="0"/>
      <w:marRight w:val="0"/>
      <w:marTop w:val="0"/>
      <w:marBottom w:val="0"/>
      <w:divBdr>
        <w:top w:val="none" w:sz="0" w:space="0" w:color="auto"/>
        <w:left w:val="none" w:sz="0" w:space="0" w:color="auto"/>
        <w:bottom w:val="none" w:sz="0" w:space="0" w:color="auto"/>
        <w:right w:val="none" w:sz="0" w:space="0" w:color="auto"/>
      </w:divBdr>
      <w:divsChild>
        <w:div w:id="1778941356">
          <w:marLeft w:val="0"/>
          <w:marRight w:val="0"/>
          <w:marTop w:val="0"/>
          <w:marBottom w:val="0"/>
          <w:divBdr>
            <w:top w:val="none" w:sz="0" w:space="0" w:color="auto"/>
            <w:left w:val="none" w:sz="0" w:space="0" w:color="auto"/>
            <w:bottom w:val="none" w:sz="0" w:space="0" w:color="auto"/>
            <w:right w:val="none" w:sz="0" w:space="0" w:color="auto"/>
          </w:divBdr>
          <w:divsChild>
            <w:div w:id="1294218577">
              <w:marLeft w:val="0"/>
              <w:marRight w:val="0"/>
              <w:marTop w:val="0"/>
              <w:marBottom w:val="0"/>
              <w:divBdr>
                <w:top w:val="none" w:sz="0" w:space="0" w:color="auto"/>
                <w:left w:val="none" w:sz="0" w:space="0" w:color="auto"/>
                <w:bottom w:val="none" w:sz="0" w:space="0" w:color="auto"/>
                <w:right w:val="none" w:sz="0" w:space="0" w:color="auto"/>
              </w:divBdr>
              <w:divsChild>
                <w:div w:id="842665670">
                  <w:marLeft w:val="0"/>
                  <w:marRight w:val="0"/>
                  <w:marTop w:val="0"/>
                  <w:marBottom w:val="0"/>
                  <w:divBdr>
                    <w:top w:val="none" w:sz="0" w:space="0" w:color="auto"/>
                    <w:left w:val="none" w:sz="0" w:space="0" w:color="auto"/>
                    <w:bottom w:val="none" w:sz="0" w:space="0" w:color="auto"/>
                    <w:right w:val="none" w:sz="0" w:space="0" w:color="auto"/>
                  </w:divBdr>
                  <w:divsChild>
                    <w:div w:id="896670736">
                      <w:marLeft w:val="0"/>
                      <w:marRight w:val="0"/>
                      <w:marTop w:val="0"/>
                      <w:marBottom w:val="0"/>
                      <w:divBdr>
                        <w:top w:val="none" w:sz="0" w:space="0" w:color="auto"/>
                        <w:left w:val="none" w:sz="0" w:space="0" w:color="auto"/>
                        <w:bottom w:val="none" w:sz="0" w:space="0" w:color="auto"/>
                        <w:right w:val="none" w:sz="0" w:space="0" w:color="auto"/>
                      </w:divBdr>
                      <w:divsChild>
                        <w:div w:id="492332521">
                          <w:marLeft w:val="0"/>
                          <w:marRight w:val="0"/>
                          <w:marTop w:val="0"/>
                          <w:marBottom w:val="0"/>
                          <w:divBdr>
                            <w:top w:val="none" w:sz="0" w:space="0" w:color="auto"/>
                            <w:left w:val="none" w:sz="0" w:space="0" w:color="auto"/>
                            <w:bottom w:val="none" w:sz="0" w:space="0" w:color="auto"/>
                            <w:right w:val="none" w:sz="0" w:space="0" w:color="auto"/>
                          </w:divBdr>
                          <w:divsChild>
                            <w:div w:id="922840693">
                              <w:marLeft w:val="0"/>
                              <w:marRight w:val="0"/>
                              <w:marTop w:val="0"/>
                              <w:marBottom w:val="0"/>
                              <w:divBdr>
                                <w:top w:val="none" w:sz="0" w:space="0" w:color="auto"/>
                                <w:left w:val="none" w:sz="0" w:space="0" w:color="auto"/>
                                <w:bottom w:val="none" w:sz="0" w:space="0" w:color="auto"/>
                                <w:right w:val="none" w:sz="0" w:space="0" w:color="auto"/>
                              </w:divBdr>
                              <w:divsChild>
                                <w:div w:id="5292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049689">
      <w:bodyDiv w:val="1"/>
      <w:marLeft w:val="0"/>
      <w:marRight w:val="0"/>
      <w:marTop w:val="0"/>
      <w:marBottom w:val="0"/>
      <w:divBdr>
        <w:top w:val="none" w:sz="0" w:space="0" w:color="auto"/>
        <w:left w:val="none" w:sz="0" w:space="0" w:color="auto"/>
        <w:bottom w:val="none" w:sz="0" w:space="0" w:color="auto"/>
        <w:right w:val="none" w:sz="0" w:space="0" w:color="auto"/>
      </w:divBdr>
    </w:div>
    <w:div w:id="1816986984">
      <w:bodyDiv w:val="1"/>
      <w:marLeft w:val="0"/>
      <w:marRight w:val="0"/>
      <w:marTop w:val="0"/>
      <w:marBottom w:val="0"/>
      <w:divBdr>
        <w:top w:val="none" w:sz="0" w:space="0" w:color="auto"/>
        <w:left w:val="none" w:sz="0" w:space="0" w:color="auto"/>
        <w:bottom w:val="none" w:sz="0" w:space="0" w:color="auto"/>
        <w:right w:val="none" w:sz="0" w:space="0" w:color="auto"/>
      </w:divBdr>
    </w:div>
    <w:div w:id="199001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cpluspl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sciencedirect.com/topics/computer-science/byte-offse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geeksforgeeks.org/dbms-gq/file-structures-sequential-files-indexing-b-and-b-trees-gq/" TargetMode="External"/><Relationship Id="rId36" Type="http://schemas.openxmlformats.org/officeDocument/2006/relationships/theme" Target="theme/theme1.xml"/><Relationship Id="rId10" Type="http://schemas.openxmlformats.org/officeDocument/2006/relationships/hyperlink" Target="http://www.cplusplus.com/fstream" TargetMode="External"/><Relationship Id="rId19" Type="http://schemas.openxmlformats.org/officeDocument/2006/relationships/image" Target="media/image9.png"/><Relationship Id="rId31"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www.cplusplus.com/ifstrea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quora.com/" TargetMode="External"/><Relationship Id="rId35" Type="http://schemas.openxmlformats.org/officeDocument/2006/relationships/fontTable" Target="fontTable.xml"/><Relationship Id="rId8" Type="http://schemas.openxmlformats.org/officeDocument/2006/relationships/hyperlink" Target="http://www.cplusplus.com/of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9E2D6-68AA-4831-A593-6074C140D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2264</TotalTime>
  <Pages>31</Pages>
  <Words>4279</Words>
  <Characters>24393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CSEHOD</dc:creator>
  <cp:lastModifiedBy>suraj kotecha</cp:lastModifiedBy>
  <cp:revision>54</cp:revision>
  <cp:lastPrinted>2019-05-30T09:00:00Z</cp:lastPrinted>
  <dcterms:created xsi:type="dcterms:W3CDTF">2018-11-29T16:28:00Z</dcterms:created>
  <dcterms:modified xsi:type="dcterms:W3CDTF">2019-05-30T09:02:00Z</dcterms:modified>
</cp:coreProperties>
</file>